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E91" w:rsidRDefault="00130E6D" w:rsidP="00AB196E">
      <w:pPr>
        <w:pStyle w:val="Title"/>
      </w:pPr>
      <w:fldSimple w:instr=" TITLE \* MERGEFORMAT ">
        <w:r w:rsidR="000027F7">
          <w:t>SheafSystem Programmer's Guide</w:t>
        </w:r>
      </w:fldSimple>
    </w:p>
    <w:p w:rsidR="00410E91" w:rsidRDefault="00130E6D">
      <w:pPr>
        <w:pStyle w:val="author"/>
      </w:pPr>
      <w:fldSimple w:instr=" AUTHOR  \* MERGEFORMAT ">
        <w:r w:rsidR="000027F7">
          <w:rPr>
            <w:noProof/>
          </w:rPr>
          <w:t>David M. Butler</w:t>
        </w:r>
      </w:fldSimple>
    </w:p>
    <w:p w:rsidR="00410E91" w:rsidRDefault="006219B6" w:rsidP="00A93009">
      <w:pPr>
        <w:pStyle w:val="authoraffiliation"/>
        <w:spacing w:after="960"/>
      </w:pPr>
      <w:r>
        <w:t>Limit Point Systems, Inc.</w:t>
      </w:r>
    </w:p>
    <w:p w:rsidR="00410E91" w:rsidRDefault="006219B6" w:rsidP="00774895">
      <w:pPr>
        <w:pStyle w:val="Heading1"/>
      </w:pPr>
      <w:r>
        <w:t>Introduction</w:t>
      </w:r>
    </w:p>
    <w:p w:rsidR="00A93009" w:rsidRDefault="00A93009" w:rsidP="00A93009">
      <w:r>
        <w:t xml:space="preserve">This document shows how to use </w:t>
      </w:r>
      <w:r w:rsidR="0027642B">
        <w:t xml:space="preserve">the basic </w:t>
      </w:r>
      <w:r w:rsidR="008331E7">
        <w:t xml:space="preserve">features of the SheafSystem; it is intended as an introduction for beginners. </w:t>
      </w:r>
      <w:r>
        <w:t>The C++ examples in the document are available as source code in the examples subdirectory of the SheafSystemProgrammersGuide module and the read</w:t>
      </w:r>
      <w:r w:rsidR="00F30341">
        <w:t>er</w:t>
      </w:r>
      <w:r>
        <w:t xml:space="preserve"> is encouraged to build and execute the examples along with reading the text. </w:t>
      </w:r>
      <w:r w:rsidR="00F30341">
        <w:t xml:space="preserve">The examples are numbered and the source for example N is in exampleN.cc. </w:t>
      </w:r>
      <w:r>
        <w:t xml:space="preserve">There are </w:t>
      </w:r>
      <w:r w:rsidR="00F30341">
        <w:t xml:space="preserve">a </w:t>
      </w:r>
      <w:r>
        <w:t>few compilation and execution examples</w:t>
      </w:r>
      <w:r w:rsidR="004362D9">
        <w:t xml:space="preserve"> in the text</w:t>
      </w:r>
      <w:r>
        <w:t>, these are given in Linux using the csh shell</w:t>
      </w:r>
      <w:r w:rsidR="001B37D5">
        <w:t xml:space="preserve">, </w:t>
      </w:r>
      <w:r w:rsidR="00F30341">
        <w:t>Gnu C++</w:t>
      </w:r>
      <w:r w:rsidR="001B37D5">
        <w:t>, and Gnu make</w:t>
      </w:r>
      <w:r>
        <w:t>.</w:t>
      </w:r>
    </w:p>
    <w:p w:rsidR="002D59E6" w:rsidRDefault="002D59E6" w:rsidP="002D59E6">
      <w:pPr>
        <w:pStyle w:val="Heading1"/>
      </w:pPr>
      <w:r>
        <w:t>What you'll need</w:t>
      </w:r>
    </w:p>
    <w:p w:rsidR="000679BE" w:rsidRDefault="002D59E6" w:rsidP="002D59E6">
      <w:r>
        <w:t>To take full advantage of this document, you'll need a few things in addition to the document itself, namely</w:t>
      </w:r>
      <w:r w:rsidR="000679BE">
        <w:t>:</w:t>
      </w:r>
    </w:p>
    <w:p w:rsidR="000679BE" w:rsidRDefault="000679BE" w:rsidP="005D530E">
      <w:pPr>
        <w:pStyle w:val="ListParagraph"/>
        <w:numPr>
          <w:ilvl w:val="0"/>
          <w:numId w:val="4"/>
        </w:numPr>
        <w:spacing w:before="120"/>
      </w:pPr>
      <w:r>
        <w:t>an installed copy of the SheafSystemProgrammersGuide</w:t>
      </w:r>
      <w:r w:rsidR="001D0008">
        <w:t xml:space="preserve"> module</w:t>
      </w:r>
      <w:r>
        <w:t>, which includes the examples,</w:t>
      </w:r>
    </w:p>
    <w:p w:rsidR="000679BE" w:rsidRDefault="000679BE" w:rsidP="005D530E">
      <w:pPr>
        <w:pStyle w:val="ListParagraph"/>
        <w:numPr>
          <w:ilvl w:val="0"/>
          <w:numId w:val="4"/>
        </w:numPr>
        <w:spacing w:before="120"/>
      </w:pPr>
      <w:r>
        <w:t xml:space="preserve">a C++ compiler, </w:t>
      </w:r>
    </w:p>
    <w:p w:rsidR="000679BE" w:rsidRDefault="000679BE" w:rsidP="005D530E">
      <w:pPr>
        <w:pStyle w:val="ListParagraph"/>
        <w:numPr>
          <w:ilvl w:val="0"/>
          <w:numId w:val="4"/>
        </w:numPr>
        <w:spacing w:before="120"/>
      </w:pPr>
      <w:r>
        <w:t>a web browser, and</w:t>
      </w:r>
    </w:p>
    <w:p w:rsidR="000679BE" w:rsidRDefault="002D59E6" w:rsidP="005D530E">
      <w:pPr>
        <w:pStyle w:val="ListParagraph"/>
        <w:numPr>
          <w:ilvl w:val="0"/>
          <w:numId w:val="4"/>
        </w:numPr>
        <w:spacing w:before="120"/>
      </w:pPr>
      <w:r>
        <w:t>an installed copy of the SheafSystem</w:t>
      </w:r>
      <w:r w:rsidR="000679BE">
        <w:t>.</w:t>
      </w:r>
    </w:p>
    <w:p w:rsidR="001D0008" w:rsidRDefault="001D0008" w:rsidP="001D0008">
      <w:pPr>
        <w:pStyle w:val="Heading1"/>
      </w:pPr>
      <w:r>
        <w:t>The SheafSystem installation</w:t>
      </w:r>
    </w:p>
    <w:p w:rsidR="002D59E6" w:rsidRDefault="001D0008" w:rsidP="002D59E6">
      <w:r>
        <w:t xml:space="preserve">The SheafSystem installer installs all the files of the SheafSystem in a directory tree. </w:t>
      </w:r>
      <w:r w:rsidR="002D59E6">
        <w:t xml:space="preserve">We will have to </w:t>
      </w:r>
      <w:r w:rsidR="009D2391">
        <w:t xml:space="preserve">refer to </w:t>
      </w:r>
      <w:r>
        <w:t xml:space="preserve">the root of this directory tree </w:t>
      </w:r>
      <w:r w:rsidR="002D59E6">
        <w:t xml:space="preserve">repeatedly, so to simplify the notation, we'll let </w:t>
      </w:r>
      <w:r w:rsidR="000679BE">
        <w:t xml:space="preserve">&lt;sheaf_dir&gt; </w:t>
      </w:r>
      <w:r w:rsidR="002D59E6">
        <w:t xml:space="preserve"> refer to the full path to the </w:t>
      </w:r>
      <w:r>
        <w:t xml:space="preserve">root directory of the </w:t>
      </w:r>
      <w:r w:rsidR="002D59E6">
        <w:t>installation, for instance:</w:t>
      </w:r>
    </w:p>
    <w:p w:rsidR="002D59E6" w:rsidRDefault="000679BE" w:rsidP="002D59E6">
      <w:r>
        <w:t>&lt;sheaf</w:t>
      </w:r>
      <w:r w:rsidR="002D59E6">
        <w:t>_</w:t>
      </w:r>
      <w:r>
        <w:t>dir&gt;</w:t>
      </w:r>
      <w:r w:rsidR="002D59E6">
        <w:t xml:space="preserve"> = /usr/local/SheafSystem</w:t>
      </w:r>
    </w:p>
    <w:p w:rsidR="000679BE" w:rsidRDefault="000679BE" w:rsidP="002D59E6">
      <w:r>
        <w:t>Wherever you see &lt;sheaf_dir&gt; in this document, mentally replace it with the full path to your SheafSystem installation.</w:t>
      </w:r>
    </w:p>
    <w:p w:rsidR="001D0008" w:rsidRDefault="001D0008" w:rsidP="002D59E6">
      <w:r>
        <w:t>The installation include</w:t>
      </w:r>
      <w:r w:rsidR="00C2664D">
        <w:t>s</w:t>
      </w:r>
      <w:r>
        <w:t xml:space="preserve"> 4 configurations of the libraries: Debug-contracts, Debug-no-contracts, Release-contracts, and Release-no-contracts. The "Debug" configurations are unoptim</w:t>
      </w:r>
      <w:r w:rsidR="00C2664D">
        <w:t>ized and contain symbol informat</w:t>
      </w:r>
      <w:r>
        <w:t>ion for use by interactive debuggers such</w:t>
      </w:r>
      <w:r w:rsidR="00C2664D">
        <w:t xml:space="preserve"> as</w:t>
      </w:r>
      <w:r w:rsidR="009D2391">
        <w:t xml:space="preserve"> </w:t>
      </w:r>
      <w:r w:rsidR="009D2391">
        <w:lastRenderedPageBreak/>
        <w:t>gdb. The "R</w:t>
      </w:r>
      <w:r>
        <w:t xml:space="preserve">elease" configurations are optimized and contain no debugging information. </w:t>
      </w:r>
      <w:r w:rsidR="009D2391">
        <w:t>We'</w:t>
      </w:r>
      <w:r w:rsidR="00C2664D">
        <w:t>ll</w:t>
      </w:r>
      <w:r w:rsidR="009D2391">
        <w:t xml:space="preserve"> describe "Contracts" below. Generally speaking, the Rel</w:t>
      </w:r>
      <w:r w:rsidR="007B0967">
        <w:t>ease configurations are higher performance that the Debug co</w:t>
      </w:r>
      <w:r w:rsidR="009D2391">
        <w:t xml:space="preserve">nfigurations and the no-contracts configurations are much faster than the contract configurations. </w:t>
      </w:r>
    </w:p>
    <w:p w:rsidR="009D2391" w:rsidRDefault="009D2391" w:rsidP="002D59E6">
      <w:r>
        <w:t>The examples will compile and execute with any configuration, but</w:t>
      </w:r>
      <w:r w:rsidR="0097625B">
        <w:t xml:space="preserve"> we will always use the Debug</w:t>
      </w:r>
      <w:r>
        <w:t>-contracts configuration in the text below.</w:t>
      </w:r>
    </w:p>
    <w:p w:rsidR="00410E91" w:rsidRDefault="00FF7BF0" w:rsidP="008511B2">
      <w:pPr>
        <w:pStyle w:val="Heading1"/>
      </w:pPr>
      <w:r>
        <w:t>Getting started</w:t>
      </w:r>
    </w:p>
    <w:p w:rsidR="00FF7BF0" w:rsidRDefault="00FF7BF0" w:rsidP="00FF7BF0">
      <w:pPr>
        <w:pStyle w:val="Heading2"/>
      </w:pPr>
      <w:r>
        <w:t>PartSpace metaphor</w:t>
      </w:r>
    </w:p>
    <w:p w:rsidR="00F1722E" w:rsidRDefault="00A93009" w:rsidP="00FF7BF0">
      <w:r>
        <w:t>The PartSpace document describes the fundamental concepts of the SheafSystem in non-mathematical terms using the common notion of basic and composite parts, tables, and table schema. This document assumes the reader is famil</w:t>
      </w:r>
      <w:r w:rsidR="007B0967">
        <w:t>i</w:t>
      </w:r>
      <w:r>
        <w:t>ar with the PartSpace metaphor.</w:t>
      </w:r>
    </w:p>
    <w:p w:rsidR="00FF7BF0" w:rsidRDefault="00F1722E" w:rsidP="00F1722E">
      <w:pPr>
        <w:pStyle w:val="Heading2"/>
      </w:pPr>
      <w:r>
        <w:t>Sheaf tables</w:t>
      </w:r>
      <w:r w:rsidR="00A93009">
        <w:t xml:space="preserve"> </w:t>
      </w:r>
    </w:p>
    <w:p w:rsidR="0073005B" w:rsidRDefault="00BE6208" w:rsidP="00BE6208">
      <w:r>
        <w:t xml:space="preserve">As described in the PartSpace document, a SheafSystem database is a collection of tables. Each table is equipped with a covering relation graph describing the lattice order of its rows and another graph describing the lattice order of its columns. Each such object table has an associated table called its schema table and the row graph of the schema table defines the column graph of the object table. </w:t>
      </w:r>
      <w:r w:rsidR="0073005B">
        <w:t>A member of the row lattice is represented by a node in the row graph. A member also has a corresponding row in the table if and only if it is a basic part, a join irreducible member (JIM) in the row lattice.</w:t>
      </w:r>
    </w:p>
    <w:p w:rsidR="00707D90" w:rsidRDefault="00BE6208" w:rsidP="00BE6208">
      <w:r>
        <w:t xml:space="preserve">There are 3 special tables. </w:t>
      </w:r>
      <w:r w:rsidR="0073005B">
        <w:t>the pr</w:t>
      </w:r>
      <w:r>
        <w:t>imitive schema table, the primitives table, and the namespace table. The primitives schema table terminates the schema recursion, it is its own schema table. The primitives table describes each primitiv</w:t>
      </w:r>
      <w:r w:rsidR="00707D90">
        <w:t>e type supported by the system.</w:t>
      </w:r>
    </w:p>
    <w:p w:rsidR="00FF7BF0" w:rsidRDefault="00FF7BF0" w:rsidP="00FF7BF0">
      <w:pPr>
        <w:pStyle w:val="Heading2"/>
      </w:pPr>
      <w:r>
        <w:t>Namespaces</w:t>
      </w:r>
    </w:p>
    <w:p w:rsidR="007302E3" w:rsidRDefault="008F32D8" w:rsidP="00FF7BF0">
      <w:r>
        <w:t>A namespace table is a special table in each database that serves as a container and table of contents for all the other tables. The SheafSystem includ</w:t>
      </w:r>
      <w:r w:rsidR="00F30341">
        <w:t>es 3 predefined namespace types:</w:t>
      </w:r>
      <w:r>
        <w:t xml:space="preserve"> the sheaves_namespace, the fiber_bundles_namespace, </w:t>
      </w:r>
      <w:r w:rsidR="00F30341">
        <w:t>and the geometry_namespace</w:t>
      </w:r>
      <w:r>
        <w:t>. Each of these predefines the sheaf schema for the C++ types defined in the sheaf, fiber_bundle, and geometry components</w:t>
      </w:r>
      <w:r w:rsidR="00F30341">
        <w:t>, respectively</w:t>
      </w:r>
      <w:r>
        <w:t>. (The fields component doesn't have its own schema).</w:t>
      </w:r>
    </w:p>
    <w:p w:rsidR="008F32D8" w:rsidRDefault="008F32D8" w:rsidP="00FF7BF0">
      <w:r>
        <w:t>Crea</w:t>
      </w:r>
      <w:r w:rsidR="00EC12D0">
        <w:t xml:space="preserve">ting an instance of a namespace is typically the first thing a client must do to use the </w:t>
      </w:r>
      <w:r w:rsidR="00F30341">
        <w:t>SheafSystem</w:t>
      </w:r>
      <w:r w:rsidR="00EC12D0">
        <w:t>, so we start with an example of how to do that</w:t>
      </w:r>
      <w:r w:rsidR="00EA390F">
        <w:t xml:space="preserve"> using the most basic namespace, sheaves_namespace.</w:t>
      </w:r>
      <w:r w:rsidR="00F30341">
        <w:t xml:space="preserve"> This example will also cover the basic mechanics of compiling and linking with the SheafSystem.</w:t>
      </w:r>
    </w:p>
    <w:p w:rsidR="00F67524" w:rsidRDefault="00B40E7D" w:rsidP="00A5006B">
      <w:pPr>
        <w:pStyle w:val="Heading3"/>
      </w:pPr>
      <w:bookmarkStart w:id="0" w:name="_Ref350254652"/>
      <w:r>
        <w:t xml:space="preserve">Example </w:t>
      </w:r>
      <w:fldSimple w:instr=" SEQ Example \* ARABIC ">
        <w:r w:rsidR="008A686B">
          <w:rPr>
            <w:noProof/>
          </w:rPr>
          <w:t>1</w:t>
        </w:r>
      </w:fldSimple>
      <w:bookmarkEnd w:id="0"/>
      <w:r w:rsidR="0097625B">
        <w:t>: Hello, Sheaf</w:t>
      </w:r>
    </w:p>
    <w:p w:rsidR="00273337" w:rsidRDefault="00273337" w:rsidP="00273337">
      <w:pPr>
        <w:pStyle w:val="sourcecode"/>
      </w:pPr>
    </w:p>
    <w:p w:rsidR="00273337" w:rsidRDefault="00273337" w:rsidP="00273337">
      <w:pPr>
        <w:pStyle w:val="sourcecode"/>
      </w:pPr>
      <w:r>
        <w:t>#include "sheaves_namespace.h"</w:t>
      </w:r>
    </w:p>
    <w:p w:rsidR="00273337" w:rsidRDefault="00273337" w:rsidP="00273337">
      <w:pPr>
        <w:pStyle w:val="sourcecode"/>
      </w:pPr>
      <w:r>
        <w:t>#include "std_iostream.h"</w:t>
      </w:r>
    </w:p>
    <w:p w:rsidR="00273337" w:rsidRDefault="00273337" w:rsidP="00273337">
      <w:pPr>
        <w:pStyle w:val="sourcecode"/>
      </w:pPr>
    </w:p>
    <w:p w:rsidR="00273337" w:rsidRDefault="00273337" w:rsidP="00273337">
      <w:pPr>
        <w:pStyle w:val="sourcecode"/>
      </w:pPr>
      <w:r>
        <w:t>using namespace sheaf;</w:t>
      </w:r>
    </w:p>
    <w:p w:rsidR="00273337" w:rsidRDefault="00273337" w:rsidP="00273337">
      <w:pPr>
        <w:pStyle w:val="sourcecode"/>
      </w:pPr>
    </w:p>
    <w:p w:rsidR="00273337" w:rsidRDefault="00273337" w:rsidP="00273337">
      <w:pPr>
        <w:pStyle w:val="sourcecode"/>
      </w:pPr>
      <w:r>
        <w:t>int main( int argc, char* argv[])</w:t>
      </w:r>
    </w:p>
    <w:p w:rsidR="00273337" w:rsidRDefault="00273337" w:rsidP="00273337">
      <w:pPr>
        <w:pStyle w:val="sourcecode"/>
      </w:pPr>
      <w:r>
        <w:t>{</w:t>
      </w:r>
    </w:p>
    <w:p w:rsidR="00273337" w:rsidRDefault="00273337" w:rsidP="00273337">
      <w:pPr>
        <w:pStyle w:val="sourcecode"/>
      </w:pPr>
      <w:r>
        <w:t xml:space="preserve">  // Create a standard sheaves namespace.</w:t>
      </w:r>
    </w:p>
    <w:p w:rsidR="00273337" w:rsidRDefault="00273337" w:rsidP="00273337">
      <w:pPr>
        <w:pStyle w:val="sourcecode"/>
      </w:pPr>
      <w:r>
        <w:t xml:space="preserve">  </w:t>
      </w:r>
    </w:p>
    <w:p w:rsidR="00273337" w:rsidRDefault="00273337" w:rsidP="00273337">
      <w:pPr>
        <w:pStyle w:val="sourcecode"/>
      </w:pPr>
      <w:r>
        <w:t xml:space="preserve">  she</w:t>
      </w:r>
      <w:r w:rsidR="0089252A">
        <w:t>aves_namespace lns("Hello-sheaf</w:t>
      </w:r>
      <w:r>
        <w:t>");</w:t>
      </w:r>
    </w:p>
    <w:p w:rsidR="00273337" w:rsidRDefault="00273337" w:rsidP="00273337">
      <w:pPr>
        <w:pStyle w:val="sourcecode"/>
      </w:pPr>
      <w:r>
        <w:t xml:space="preserve">  </w:t>
      </w:r>
    </w:p>
    <w:p w:rsidR="00273337" w:rsidRDefault="00273337" w:rsidP="00273337">
      <w:pPr>
        <w:pStyle w:val="sourcecode"/>
      </w:pPr>
      <w:r>
        <w:t xml:space="preserve">  // Write its name to cout.</w:t>
      </w:r>
    </w:p>
    <w:p w:rsidR="00273337" w:rsidRDefault="00273337" w:rsidP="00273337">
      <w:pPr>
        <w:pStyle w:val="sourcecode"/>
      </w:pPr>
      <w:r>
        <w:t xml:space="preserve">  </w:t>
      </w:r>
    </w:p>
    <w:p w:rsidR="00273337" w:rsidRDefault="00273337" w:rsidP="00273337">
      <w:pPr>
        <w:pStyle w:val="sourcecode"/>
      </w:pPr>
      <w:r>
        <w:t xml:space="preserve">  cout &lt;&lt; lns.name();</w:t>
      </w:r>
    </w:p>
    <w:p w:rsidR="00273337" w:rsidRDefault="00273337" w:rsidP="00273337">
      <w:pPr>
        <w:pStyle w:val="sourcecode"/>
      </w:pPr>
      <w:r>
        <w:t xml:space="preserve">  </w:t>
      </w:r>
    </w:p>
    <w:p w:rsidR="00273337" w:rsidRDefault="00273337" w:rsidP="00273337">
      <w:pPr>
        <w:pStyle w:val="sourcecode"/>
      </w:pPr>
      <w:r>
        <w:t xml:space="preserve">  return 0;</w:t>
      </w:r>
    </w:p>
    <w:p w:rsidR="00273337" w:rsidRDefault="00273337" w:rsidP="00273337">
      <w:pPr>
        <w:pStyle w:val="sourcecode"/>
      </w:pPr>
      <w:r>
        <w:t>}</w:t>
      </w:r>
    </w:p>
    <w:p w:rsidR="0089252A" w:rsidRDefault="00F30341" w:rsidP="003111E2">
      <w:r>
        <w:t>Thi</w:t>
      </w:r>
      <w:r w:rsidR="004362D9">
        <w:t>s code is in the SheafSystemProgrammersGuide module in examples/sheaf/exam</w:t>
      </w:r>
      <w:r>
        <w:t xml:space="preserve">ple1.cc </w:t>
      </w:r>
      <w:r w:rsidR="0089252A">
        <w:t>along with a Makefile</w:t>
      </w:r>
      <w:r w:rsidR="003111E2">
        <w:t>:</w:t>
      </w:r>
      <w:r w:rsidR="0089252A">
        <w:t xml:space="preserve"> </w:t>
      </w:r>
    </w:p>
    <w:p w:rsidR="0089252A" w:rsidRDefault="0089252A" w:rsidP="0089252A">
      <w:pPr>
        <w:pStyle w:val="Cshline"/>
      </w:pPr>
      <w:r>
        <w:t>#</w:t>
      </w:r>
    </w:p>
    <w:p w:rsidR="0089252A" w:rsidRDefault="0089252A" w:rsidP="0089252A">
      <w:pPr>
        <w:pStyle w:val="Cshline"/>
      </w:pPr>
      <w:r>
        <w:t xml:space="preserve"># </w:t>
      </w:r>
      <w:r w:rsidR="003111E2">
        <w:t>Full p</w:t>
      </w:r>
      <w:r>
        <w:t>ath to your C++ compiler</w:t>
      </w:r>
      <w:r w:rsidR="007B0967">
        <w:t>, fo</w:t>
      </w:r>
      <w:r w:rsidR="0097625B">
        <w:t>r instance /usr/bin/g++</w:t>
      </w:r>
    </w:p>
    <w:p w:rsidR="0089252A" w:rsidRDefault="0089252A" w:rsidP="0089252A">
      <w:pPr>
        <w:pStyle w:val="Cshline"/>
      </w:pPr>
      <w:r>
        <w:t>#</w:t>
      </w:r>
    </w:p>
    <w:p w:rsidR="0089252A" w:rsidRDefault="0089252A" w:rsidP="0089252A">
      <w:pPr>
        <w:pStyle w:val="Cshline"/>
      </w:pPr>
      <w:r>
        <w:t xml:space="preserve">CXX = </w:t>
      </w:r>
      <w:r w:rsidR="0097625B">
        <w:t>/usr/bin/g++</w:t>
      </w:r>
    </w:p>
    <w:p w:rsidR="0089252A" w:rsidRDefault="0089252A" w:rsidP="0089252A">
      <w:pPr>
        <w:pStyle w:val="Cshline"/>
      </w:pPr>
    </w:p>
    <w:p w:rsidR="0089252A" w:rsidRDefault="0089252A" w:rsidP="0089252A">
      <w:pPr>
        <w:pStyle w:val="Cshline"/>
      </w:pPr>
      <w:r>
        <w:t>#</w:t>
      </w:r>
    </w:p>
    <w:p w:rsidR="0089252A" w:rsidRDefault="0089252A" w:rsidP="0089252A">
      <w:pPr>
        <w:pStyle w:val="Cshline"/>
      </w:pPr>
      <w:r>
        <w:t xml:space="preserve"># </w:t>
      </w:r>
      <w:r w:rsidR="003111E2">
        <w:t>Full p</w:t>
      </w:r>
      <w:r>
        <w:t>ath the SheafSystem installation</w:t>
      </w:r>
      <w:r w:rsidR="007B0967">
        <w:t xml:space="preserve"> </w:t>
      </w:r>
      <w:r w:rsidR="003111E2">
        <w:t>include and library directories</w:t>
      </w:r>
    </w:p>
    <w:p w:rsidR="0089252A" w:rsidRDefault="0089252A" w:rsidP="0089252A">
      <w:pPr>
        <w:pStyle w:val="Cshline"/>
      </w:pPr>
      <w:r>
        <w:t>#</w:t>
      </w:r>
    </w:p>
    <w:p w:rsidR="0089252A" w:rsidRDefault="003111E2" w:rsidP="0089252A">
      <w:pPr>
        <w:pStyle w:val="Cshline"/>
      </w:pPr>
      <w:r>
        <w:t>SHEAF_INC_DIR =</w:t>
      </w:r>
      <w:r w:rsidR="00D7675A">
        <w:t>&lt;sheaf_dir&gt;</w:t>
      </w:r>
      <w:r w:rsidR="0089252A">
        <w:t>/include</w:t>
      </w:r>
    </w:p>
    <w:p w:rsidR="003111E2" w:rsidRDefault="003111E2" w:rsidP="003111E2">
      <w:pPr>
        <w:pStyle w:val="Cshline"/>
      </w:pPr>
      <w:r>
        <w:t xml:space="preserve">SHEAF_LIB_DIR = </w:t>
      </w:r>
      <w:r w:rsidR="00D7675A">
        <w:t>&lt;sheaf_dir&gt;</w:t>
      </w:r>
      <w:r w:rsidR="000679BE">
        <w:t>/</w:t>
      </w:r>
      <w:r>
        <w:t>Debug-contracts/lib</w:t>
      </w:r>
    </w:p>
    <w:p w:rsidR="0089252A" w:rsidRDefault="0089252A" w:rsidP="0089252A">
      <w:pPr>
        <w:pStyle w:val="Cshline"/>
      </w:pPr>
    </w:p>
    <w:p w:rsidR="0089252A" w:rsidRDefault="0089252A" w:rsidP="0089252A">
      <w:pPr>
        <w:pStyle w:val="Cshline"/>
      </w:pPr>
      <w:r>
        <w:t>example1: example1.cc</w:t>
      </w:r>
    </w:p>
    <w:p w:rsidR="0089252A" w:rsidRDefault="0089252A" w:rsidP="0089252A">
      <w:pPr>
        <w:pStyle w:val="Cshline"/>
      </w:pPr>
      <w:r>
        <w:tab/>
        <w:t>$(CXX) -o example1 -I$(SHEAF_INC_DIR) -L$(SHEAF_LIB_DIR) example1.cc -lsheaves</w:t>
      </w:r>
      <w:r>
        <w:tab/>
      </w:r>
    </w:p>
    <w:p w:rsidR="003111E2" w:rsidRDefault="003111E2" w:rsidP="003111E2">
      <w:r>
        <w:t>To compile and link the example, you first have to configure the Makefile to your installation by setting the 3 variables CXX, SHEAF_INC_DIR, and SHEAF_LIB_DIR to the actual values for your installation.</w:t>
      </w:r>
      <w:r w:rsidR="0005676F">
        <w:t xml:space="preserve"> Then we can</w:t>
      </w:r>
      <w:r>
        <w:t xml:space="preserve"> compile and link by:</w:t>
      </w:r>
    </w:p>
    <w:p w:rsidR="003111E2" w:rsidRDefault="003111E2" w:rsidP="003111E2">
      <w:r>
        <w:t>&gt;make example1</w:t>
      </w:r>
    </w:p>
    <w:p w:rsidR="005659C4" w:rsidRDefault="005659C4" w:rsidP="00273337">
      <w:r>
        <w:t>Th</w:t>
      </w:r>
      <w:r w:rsidR="004362D9">
        <w:t>i</w:t>
      </w:r>
      <w:r>
        <w:t xml:space="preserve">s command </w:t>
      </w:r>
      <w:r w:rsidR="001E759E">
        <w:t xml:space="preserve">will compile example1.cc and link it </w:t>
      </w:r>
      <w:r w:rsidR="003111E2">
        <w:t>with the shared library libsheaves</w:t>
      </w:r>
      <w:r w:rsidR="001E759E">
        <w:t>.so to</w:t>
      </w:r>
      <w:r w:rsidR="003111E2">
        <w:t xml:space="preserve"> </w:t>
      </w:r>
      <w:r>
        <w:t>create an executable example1 in the current direc</w:t>
      </w:r>
      <w:r w:rsidR="001E759E">
        <w:t xml:space="preserve">tory. We have to tell the </w:t>
      </w:r>
      <w:r w:rsidR="003111E2">
        <w:t xml:space="preserve">dynamic loader </w:t>
      </w:r>
      <w:r w:rsidR="001E759E">
        <w:t>where to find the shared library by setting the environment variable LD_LIBRARY_PATH</w:t>
      </w:r>
      <w:r w:rsidR="003111E2">
        <w:t xml:space="preserve"> to contain the path to the </w:t>
      </w:r>
      <w:r w:rsidR="0005676F">
        <w:t>SheafSystem library directory, that is, the same value we set SHEAF_LIB_DIR to in the Makefile, for instance:</w:t>
      </w:r>
    </w:p>
    <w:p w:rsidR="001E759E" w:rsidRDefault="001E759E" w:rsidP="001E759E">
      <w:pPr>
        <w:pStyle w:val="Cshline"/>
      </w:pPr>
    </w:p>
    <w:p w:rsidR="001E759E" w:rsidRDefault="0005676F" w:rsidP="001E759E">
      <w:pPr>
        <w:pStyle w:val="Cshline"/>
      </w:pPr>
      <w:r>
        <w:t xml:space="preserve">&gt;setenv LD_LIBRARY_PATH  </w:t>
      </w:r>
      <w:r w:rsidR="001D0008">
        <w:t>&lt;sheaf_dir&gt;</w:t>
      </w:r>
      <w:r>
        <w:t>/Debug-contracts/lib</w:t>
      </w:r>
    </w:p>
    <w:p w:rsidR="0005676F" w:rsidRDefault="0005676F" w:rsidP="0005676F">
      <w:r>
        <w:t>Now we can execute the example:</w:t>
      </w:r>
    </w:p>
    <w:p w:rsidR="0005676F" w:rsidRDefault="0005676F" w:rsidP="001E759E">
      <w:pPr>
        <w:pStyle w:val="Cshline"/>
      </w:pPr>
    </w:p>
    <w:p w:rsidR="005659C4" w:rsidRDefault="005659C4" w:rsidP="001E759E">
      <w:pPr>
        <w:pStyle w:val="Cshline"/>
      </w:pPr>
      <w:r>
        <w:t>&gt;./example1</w:t>
      </w:r>
    </w:p>
    <w:p w:rsidR="001E759E" w:rsidRDefault="0005676F" w:rsidP="001E759E">
      <w:pPr>
        <w:pStyle w:val="Cshline"/>
      </w:pPr>
      <w:r>
        <w:t>Hello-sheaf</w:t>
      </w:r>
    </w:p>
    <w:p w:rsidR="005659C4" w:rsidRDefault="001E759E" w:rsidP="00273337">
      <w:r>
        <w:t>That's the basic mechanics of creating an application with the SheafSystem.</w:t>
      </w:r>
      <w:r w:rsidR="00175F5F">
        <w:t xml:space="preserve"> W</w:t>
      </w:r>
      <w:r>
        <w:t>e've created a sheaves_namespace</w:t>
      </w:r>
      <w:r w:rsidR="00175F5F" w:rsidRPr="00175F5F">
        <w:t xml:space="preserve"> </w:t>
      </w:r>
      <w:r w:rsidR="00175F5F">
        <w:t>in this example</w:t>
      </w:r>
      <w:r>
        <w:t>, but before we can do much with it, we need to learn a few programming patterns that the SheafSystem uses repeatedly.</w:t>
      </w:r>
    </w:p>
    <w:p w:rsidR="0037252A" w:rsidRDefault="0037252A" w:rsidP="0037252A">
      <w:pPr>
        <w:pStyle w:val="Heading1"/>
      </w:pPr>
      <w:r>
        <w:t>Programming patterns</w:t>
      </w:r>
    </w:p>
    <w:p w:rsidR="0037252A" w:rsidRPr="00EA1F42" w:rsidRDefault="001E759E" w:rsidP="00B61EFC">
      <w:pPr>
        <w:rPr>
          <w:rStyle w:val="lattice"/>
        </w:rPr>
      </w:pPr>
      <w:r>
        <w:t>There are a few design features shared by all</w:t>
      </w:r>
      <w:r w:rsidR="0037252A">
        <w:t xml:space="preserve"> the classes in the SheafSystem</w:t>
      </w:r>
      <w:r w:rsidR="00B504E3">
        <w:t>. In this section we will give a quick introduction to the most ubiquitous of these patterns. We'll in</w:t>
      </w:r>
      <w:r w:rsidR="0005676F">
        <w:t>t</w:t>
      </w:r>
      <w:r w:rsidR="00B504E3">
        <w:t xml:space="preserve">roduce some </w:t>
      </w:r>
      <w:r w:rsidR="0005676F">
        <w:t xml:space="preserve">more </w:t>
      </w:r>
      <w:r w:rsidR="00B504E3">
        <w:t xml:space="preserve">patterns later, </w:t>
      </w:r>
      <w:r w:rsidR="0005676F">
        <w:t>as</w:t>
      </w:r>
      <w:r w:rsidR="00B504E3">
        <w:t xml:space="preserve"> we need them, and also go into some of these initial patterns in more detail. </w:t>
      </w:r>
    </w:p>
    <w:p w:rsidR="0037252A" w:rsidRDefault="0037252A" w:rsidP="0037252A">
      <w:pPr>
        <w:pStyle w:val="Heading2"/>
      </w:pPr>
      <w:r>
        <w:t>Design by contract</w:t>
      </w:r>
    </w:p>
    <w:p w:rsidR="00A77AB7" w:rsidRDefault="00B504E3" w:rsidP="00B504E3">
      <w:r>
        <w:t>The sheaf system is implemented using the "design by contract" programming paradigm.</w:t>
      </w:r>
      <w:r w:rsidR="00A77AB7">
        <w:t xml:space="preserve"> We'll c</w:t>
      </w:r>
      <w:r w:rsidR="001B37D5">
        <w:t>over the essentials of the metho</w:t>
      </w:r>
      <w:r w:rsidR="00A77AB7">
        <w:t xml:space="preserve">d and how they are used in the SheafSystem. For a more detailed introduction, see the excellent book </w:t>
      </w:r>
      <w:r w:rsidR="00A77AB7" w:rsidRPr="00A77AB7">
        <w:rPr>
          <w:u w:val="words"/>
        </w:rPr>
        <w:t>Design By Contract, by Example</w:t>
      </w:r>
      <w:r w:rsidR="00A77AB7">
        <w:t xml:space="preserve"> by Richard Mitchell and Jim McKim.</w:t>
      </w:r>
    </w:p>
    <w:p w:rsidR="00B504E3" w:rsidRDefault="00A77AB7" w:rsidP="00B504E3">
      <w:r>
        <w:t>When using design by contract, e</w:t>
      </w:r>
      <w:r w:rsidR="00B504E3">
        <w:t xml:space="preserve">ach class is equipped with an invariant, a set of assertions that must be true at any time control returns the client. (The invariant is not defined when control is within a member function of the class.) Every member function is equipped with preconditions and postconditions. The preconditions are assertions that must be true when control enters the member function; the postconditions must be true when control leaves the member function. The "contract" in "design by contract" is between the client and the member function: if the client guarantees the preconditions are true, the member function ensures the </w:t>
      </w:r>
      <w:r w:rsidR="001B37D5">
        <w:t xml:space="preserve">invariant and the </w:t>
      </w:r>
      <w:r w:rsidR="00B504E3">
        <w:t>postconditions are true.</w:t>
      </w:r>
    </w:p>
    <w:p w:rsidR="0005676F" w:rsidRDefault="00B504E3" w:rsidP="00B504E3">
      <w:r>
        <w:t xml:space="preserve">The invariant, precondition, and postcondition assertions are specified </w:t>
      </w:r>
      <w:r w:rsidR="0005676F">
        <w:t xml:space="preserve">using </w:t>
      </w:r>
      <w:r>
        <w:t>"invariance", "require", and "ensure"</w:t>
      </w:r>
      <w:r w:rsidR="0005676F">
        <w:t xml:space="preserve"> macros</w:t>
      </w:r>
      <w:r>
        <w:t xml:space="preserve">, respectively, in the source code. If contracts are enabled when the library is compiled, these clauses will be evaluated as part of the execution of the member functions. If the conditions specified in the clauses are not true, execution </w:t>
      </w:r>
      <w:r w:rsidR="0005676F">
        <w:t xml:space="preserve">throws an exception </w:t>
      </w:r>
      <w:r>
        <w:t>with an error message</w:t>
      </w:r>
      <w:r w:rsidR="0005676F">
        <w:t>, which usually terminates the program</w:t>
      </w:r>
      <w:r>
        <w:t>.</w:t>
      </w:r>
    </w:p>
    <w:p w:rsidR="00B504E3" w:rsidRDefault="00B504E3" w:rsidP="00B504E3">
      <w:r>
        <w:t>The contracts are extremely useful for detecting improper use of the classes and member functions and are thus an important debugging tool. Once client code is correct, the contracts can be disabled to improve efficiency.</w:t>
      </w:r>
    </w:p>
    <w:p w:rsidR="00107997" w:rsidRDefault="00107997" w:rsidP="00B504E3">
      <w:r>
        <w:t>The SheafSystem Debug-contracts and release-contracts configurations are compiled with contracts enabled. The Debug-no-contracts and Release-no-contracts are compiled with contracts disabled.</w:t>
      </w:r>
    </w:p>
    <w:p w:rsidR="00B504E3" w:rsidRDefault="00B504E3" w:rsidP="00B504E3">
      <w:r>
        <w:t>The contracts are also published as an essential part of the reference documentation and are critical to using the sheaf system correctly.</w:t>
      </w:r>
      <w:r w:rsidR="0005676F">
        <w:t xml:space="preserve"> Let's look at the </w:t>
      </w:r>
      <w:r w:rsidR="00170D30">
        <w:t xml:space="preserve">reference </w:t>
      </w:r>
      <w:r w:rsidR="0005676F">
        <w:t xml:space="preserve">documentation for </w:t>
      </w:r>
      <w:r w:rsidR="00107997">
        <w:t xml:space="preserve">the </w:t>
      </w:r>
      <w:r w:rsidR="0005676F">
        <w:t>sheaves_namespace constructor we used in example1. The reference documentation is generated in html, so you can open it with your browser</w:t>
      </w:r>
      <w:r w:rsidR="00971E9F">
        <w:t xml:space="preserve">. The </w:t>
      </w:r>
      <w:r w:rsidR="00175F5F">
        <w:t>main page is &lt;sheaf_dir</w:t>
      </w:r>
      <w:r w:rsidR="00170D30">
        <w:t>&gt;</w:t>
      </w:r>
      <w:r w:rsidR="00175F5F">
        <w:t>/documentation/C++/index.html. If you browse to the documentation for class sheaves_namespace and click on the constructor sheaves_namespace(const string&amp; xname), you'll find:</w:t>
      </w:r>
    </w:p>
    <w:p w:rsidR="00170D30" w:rsidRPr="001B755C" w:rsidRDefault="00170D30" w:rsidP="001B755C">
      <w:pPr>
        <w:pStyle w:val="dbcheading"/>
      </w:pPr>
      <w:r w:rsidRPr="001B755C">
        <w:t xml:space="preserve">sheaf::sheaves_namespace::sheaves_namespace  ( </w:t>
      </w:r>
      <w:r w:rsidR="00C41255" w:rsidRPr="001B755C">
        <w:t xml:space="preserve">const string &amp; </w:t>
      </w:r>
      <w:r w:rsidRPr="001B755C">
        <w:rPr>
          <w:i/>
          <w:iCs/>
        </w:rPr>
        <w:t>xname</w:t>
      </w:r>
      <w:r w:rsidRPr="001B755C">
        <w:t xml:space="preserve"> )</w:t>
      </w:r>
    </w:p>
    <w:p w:rsidR="00175F5F" w:rsidRPr="001B755C" w:rsidRDefault="00175F5F" w:rsidP="001B755C">
      <w:pPr>
        <w:pStyle w:val="dbcdescription"/>
      </w:pPr>
      <w:r w:rsidRPr="001B755C">
        <w:t xml:space="preserve">Creates a sheaves namespace with name xname. </w:t>
      </w:r>
    </w:p>
    <w:p w:rsidR="00175F5F" w:rsidRPr="001B755C" w:rsidRDefault="00175F5F" w:rsidP="001B755C">
      <w:pPr>
        <w:pStyle w:val="dbcheading"/>
      </w:pPr>
      <w:r w:rsidRPr="001B755C">
        <w:t>Precondition</w:t>
      </w:r>
    </w:p>
    <w:p w:rsidR="00175F5F" w:rsidRPr="00175F5F" w:rsidRDefault="00175F5F" w:rsidP="0034610B">
      <w:pPr>
        <w:pStyle w:val="dbcassertion"/>
        <w:spacing w:before="120"/>
      </w:pPr>
      <w:r w:rsidRPr="00175F5F">
        <w:t>poset_path::is_valid_name(xname)</w:t>
      </w:r>
    </w:p>
    <w:p w:rsidR="00175F5F" w:rsidRPr="00175F5F" w:rsidRDefault="00175F5F" w:rsidP="001B755C">
      <w:pPr>
        <w:pStyle w:val="dbcheading"/>
      </w:pPr>
      <w:r w:rsidRPr="00175F5F">
        <w:t>Postcondition</w:t>
      </w:r>
    </w:p>
    <w:p w:rsidR="00175F5F" w:rsidRPr="0034610B" w:rsidRDefault="00130E6D" w:rsidP="0034610B">
      <w:pPr>
        <w:pStyle w:val="dbcassertion"/>
        <w:spacing w:before="120"/>
      </w:pPr>
      <w:hyperlink r:id="rId9" w:anchor="a952742bdad45c56c22fd9509a00e9c07" w:tooltip="Class invariant." w:history="1">
        <w:r w:rsidR="00175F5F" w:rsidRPr="0034610B">
          <w:t>invariant()</w:t>
        </w:r>
      </w:hyperlink>
    </w:p>
    <w:p w:rsidR="00175F5F" w:rsidRPr="0034610B" w:rsidRDefault="00130E6D" w:rsidP="0034610B">
      <w:pPr>
        <w:pStyle w:val="dbcassertion"/>
      </w:pPr>
      <w:hyperlink r:id="rId10" w:anchor="aec09bcd260a52a459c8a35ae5bc1bef5" w:tooltip="The name of this poset." w:history="1">
        <w:r w:rsidR="00175F5F" w:rsidRPr="0034610B">
          <w:t>name()</w:t>
        </w:r>
      </w:hyperlink>
      <w:r w:rsidR="00175F5F" w:rsidRPr="0034610B">
        <w:t xml:space="preserve"> == xname</w:t>
      </w:r>
    </w:p>
    <w:p w:rsidR="00175F5F" w:rsidRPr="0034610B" w:rsidRDefault="00175F5F" w:rsidP="0034610B">
      <w:pPr>
        <w:pStyle w:val="dbcassertion"/>
      </w:pPr>
      <w:r w:rsidRPr="0034610B">
        <w:t>!in_jim_edit_mode()</w:t>
      </w:r>
    </w:p>
    <w:p w:rsidR="00175F5F" w:rsidRPr="0034610B" w:rsidRDefault="00130E6D" w:rsidP="0034610B">
      <w:pPr>
        <w:pStyle w:val="dbcassertion"/>
      </w:pPr>
      <w:hyperlink r:id="rId11" w:anchor="adc8f6d6d2b952a6842a1d09de75bff9a" w:tooltip="The namespace this poset resides in. Obsolete; use name_space() instead." w:history="1">
        <w:r w:rsidR="00175F5F" w:rsidRPr="0034610B">
          <w:t>host()</w:t>
        </w:r>
      </w:hyperlink>
      <w:r w:rsidR="00175F5F" w:rsidRPr="0034610B">
        <w:t xml:space="preserve"> == 0</w:t>
      </w:r>
    </w:p>
    <w:p w:rsidR="00175F5F" w:rsidRPr="0034610B" w:rsidRDefault="00175F5F" w:rsidP="0034610B">
      <w:pPr>
        <w:pStyle w:val="dbcassertion"/>
      </w:pPr>
      <w:r w:rsidRPr="0034610B">
        <w:t>!index().</w:t>
      </w:r>
      <w:hyperlink r:id="rId12" w:anchor="a3dd8f96a360e1b63c6caa744e5ccf7b3" w:tooltip="True if an only if xpod_index is valid." w:history="1">
        <w:r w:rsidRPr="0034610B">
          <w:t>is_valid()</w:t>
        </w:r>
      </w:hyperlink>
    </w:p>
    <w:p w:rsidR="00175F5F" w:rsidRPr="0034610B" w:rsidRDefault="00130E6D" w:rsidP="0034610B">
      <w:pPr>
        <w:pStyle w:val="dbcassertion"/>
      </w:pPr>
      <w:hyperlink r:id="rId13" w:anchor="a9a283b1819bc8e75b212bff26fc645b0" w:tooltip="The member index of this poset within the namespace host()" w:history="1">
        <w:r w:rsidR="00175F5F" w:rsidRPr="0034610B">
          <w:t>index()</w:t>
        </w:r>
      </w:hyperlink>
      <w:r w:rsidR="00175F5F" w:rsidRPr="0034610B">
        <w:t>.same_scope(member_hub_id_space(false))</w:t>
      </w:r>
    </w:p>
    <w:p w:rsidR="00175F5F" w:rsidRPr="0034610B" w:rsidRDefault="00130E6D" w:rsidP="0034610B">
      <w:pPr>
        <w:pStyle w:val="dbcassertion"/>
      </w:pPr>
      <w:hyperlink r:id="rId14" w:anchor="af5786ce90013ec6e72dbacd9b67e1c13" w:tooltip="True if poset is in its initial state, that is, it contains just the standard subposets." w:history="1">
        <w:r w:rsidR="00175F5F" w:rsidRPr="0034610B">
          <w:t>has_standard_subposet_ct()</w:t>
        </w:r>
      </w:hyperlink>
    </w:p>
    <w:p w:rsidR="00175F5F" w:rsidRPr="0034610B" w:rsidRDefault="00130E6D" w:rsidP="0034610B">
      <w:pPr>
        <w:pStyle w:val="dbcassertion"/>
      </w:pPr>
      <w:hyperlink r:id="rId15" w:anchor="ae8ca3a11bc745cf0b275a70ab71b2d70" w:tooltip="The current working namespace." w:history="1">
        <w:r w:rsidR="00175F5F" w:rsidRPr="0034610B">
          <w:t>current_namespace()</w:t>
        </w:r>
      </w:hyperlink>
      <w:r w:rsidR="00175F5F" w:rsidRPr="0034610B">
        <w:t xml:space="preserve"> == this</w:t>
      </w:r>
    </w:p>
    <w:p w:rsidR="00175F5F" w:rsidRPr="0034610B" w:rsidRDefault="00130E6D" w:rsidP="0034610B">
      <w:pPr>
        <w:pStyle w:val="dbcassertion"/>
      </w:pPr>
      <w:hyperlink r:id="rId16" w:anchor="adc32a6090b2df1e5673444d5170539f3" w:tooltip="True if this is attached and if the state is accessible for read or if access control is disabled..." w:history="1">
        <w:r w:rsidR="00175F5F" w:rsidRPr="0034610B">
          <w:t>state_is_not_read_accessible()</w:t>
        </w:r>
      </w:hyperlink>
      <w:r w:rsidR="00175F5F" w:rsidRPr="0034610B">
        <w:t xml:space="preserve"> </w:t>
      </w:r>
    </w:p>
    <w:p w:rsidR="00EC2853" w:rsidRDefault="00EC2853" w:rsidP="00107997">
      <w:r>
        <w:t>So what does this tell us? The precond</w:t>
      </w:r>
      <w:r w:rsidR="00E957A1">
        <w:t>i</w:t>
      </w:r>
      <w:r>
        <w:t>tion:</w:t>
      </w:r>
    </w:p>
    <w:p w:rsidR="00EC2853" w:rsidRPr="00175F5F" w:rsidRDefault="00EC2853" w:rsidP="001B755C">
      <w:pPr>
        <w:pStyle w:val="dbcassertion"/>
        <w:spacing w:before="120"/>
      </w:pPr>
      <w:r w:rsidRPr="00175F5F">
        <w:t>poset_path::is_valid_name(xname)</w:t>
      </w:r>
    </w:p>
    <w:p w:rsidR="00B504E3" w:rsidRDefault="00EC2853" w:rsidP="001B755C">
      <w:r>
        <w:t>tells us exactly what conditions the arg</w:t>
      </w:r>
      <w:r w:rsidR="00E957A1">
        <w:t>u</w:t>
      </w:r>
      <w:r>
        <w:t>ment xname has to satisfy if we want this call to the constructor to work correctly, namely is_valid_name(xname) has to be true. Well, what does that take? If we look up  poset</w:t>
      </w:r>
      <w:r w:rsidR="009224E3">
        <w:t>_</w:t>
      </w:r>
      <w:r>
        <w:t>path</w:t>
      </w:r>
      <w:r>
        <w:rPr>
          <w:rFonts w:ascii="Cambria Math" w:hAnsi="Cambria Math" w:cs="Cambria Math"/>
        </w:rPr>
        <w:t>∷</w:t>
      </w:r>
      <w:r>
        <w:t>is_valid_name we find:</w:t>
      </w:r>
    </w:p>
    <w:p w:rsidR="00EC2853" w:rsidRPr="001B755C" w:rsidRDefault="00C41255" w:rsidP="001B755C">
      <w:pPr>
        <w:pStyle w:val="dbcheading"/>
      </w:pPr>
      <w:r w:rsidRPr="001B755C">
        <w:t xml:space="preserve">static </w:t>
      </w:r>
      <w:r w:rsidR="00EC2853" w:rsidRPr="001B755C">
        <w:t>bool sheaf::poset_path::is_valid_name( const string &amp;  xname )</w:t>
      </w:r>
    </w:p>
    <w:p w:rsidR="00EC2853" w:rsidRPr="001B755C" w:rsidRDefault="00EC2853" w:rsidP="000564C2">
      <w:pPr>
        <w:pStyle w:val="dbcdescription"/>
      </w:pPr>
      <w:r w:rsidRPr="001B755C">
        <w:t xml:space="preserve">True if xname is not empty and contains only name legal characters. </w:t>
      </w:r>
    </w:p>
    <w:p w:rsidR="00EC2853" w:rsidRPr="001B755C" w:rsidRDefault="00EC2853" w:rsidP="000564C2">
      <w:pPr>
        <w:pStyle w:val="dbcheading"/>
      </w:pPr>
      <w:r w:rsidRPr="001B755C">
        <w:t>Postcondition</w:t>
      </w:r>
    </w:p>
    <w:p w:rsidR="00EC2853" w:rsidRPr="0034610B" w:rsidRDefault="00EC2853" w:rsidP="0034610B">
      <w:pPr>
        <w:pStyle w:val="dbcassertion"/>
        <w:spacing w:before="120"/>
      </w:pPr>
      <w:r w:rsidRPr="0034610B">
        <w:t>result == (!xname.</w:t>
      </w:r>
      <w:hyperlink r:id="rId17" w:anchor="a05ee8f14bcc22701b551059341f16749" w:tooltip="True if both poset name and member name are empty." w:history="1">
        <w:r w:rsidRPr="0034610B">
          <w:t>empty()</w:t>
        </w:r>
      </w:hyperlink>
      <w:r w:rsidRPr="0034610B">
        <w:t xml:space="preserve"> &amp;&amp; (xname.find_first_not_of(</w:t>
      </w:r>
      <w:hyperlink r:id="rId18" w:anchor="a34019af3a5bee6f34d3ec2c2657a8671" w:tooltip="The characters a name is allowed to contain." w:history="1">
        <w:r w:rsidRPr="0034610B">
          <w:t>name_legal_characters()</w:t>
        </w:r>
      </w:hyperlink>
      <w:r w:rsidR="00CD7089" w:rsidRPr="0034610B">
        <w:t>) == string::npos))</w:t>
      </w:r>
    </w:p>
    <w:p w:rsidR="00EC2853" w:rsidRDefault="00CD7089" w:rsidP="001B755C">
      <w:r w:rsidRPr="001B755C">
        <w:t>So xname can't be empty and can't contain any characters not in name_legal_characters().</w:t>
      </w:r>
      <w:r>
        <w:t xml:space="preserve"> If we click on name_legal_characters we find:</w:t>
      </w:r>
    </w:p>
    <w:p w:rsidR="00CD7089" w:rsidRPr="00CD7089" w:rsidRDefault="00C41255" w:rsidP="000564C2">
      <w:pPr>
        <w:pStyle w:val="dbcheading"/>
      </w:pPr>
      <w:r w:rsidRPr="00CD7089">
        <w:t xml:space="preserve">static </w:t>
      </w:r>
      <w:r w:rsidR="00CD7089" w:rsidRPr="00CD7089">
        <w:t>const string &amp; sheaf::poset_path::name_legal_characters( )</w:t>
      </w:r>
    </w:p>
    <w:p w:rsidR="00CD7089" w:rsidRPr="00CD7089" w:rsidRDefault="00CD7089" w:rsidP="000564C2">
      <w:pPr>
        <w:pStyle w:val="dbcdescription"/>
      </w:pPr>
      <w:r w:rsidRPr="00CD7089">
        <w:t xml:space="preserve">The characters a name is allowed to contain. </w:t>
      </w:r>
    </w:p>
    <w:p w:rsidR="00CD7089" w:rsidRPr="00CD7089" w:rsidRDefault="00CD7089" w:rsidP="000564C2">
      <w:pPr>
        <w:pStyle w:val="dbcheading"/>
      </w:pPr>
      <w:r w:rsidRPr="00CD7089">
        <w:t>Postcondition</w:t>
      </w:r>
    </w:p>
    <w:p w:rsidR="00CD7089" w:rsidRPr="00CD7089" w:rsidRDefault="00CD7089" w:rsidP="0034610B">
      <w:pPr>
        <w:pStyle w:val="dbcassertion"/>
        <w:spacing w:before="120"/>
      </w:pPr>
      <w:r w:rsidRPr="00CD7089">
        <w:t xml:space="preserve">result == "ABCDEFGHIJKLMNOPQRSTUVWXYZabcdefghijklmnopqrstuvwxyz0123456789_ -,.=+()*:?" </w:t>
      </w:r>
    </w:p>
    <w:p w:rsidR="00E50315" w:rsidRDefault="00CD7089" w:rsidP="00E50315">
      <w:r>
        <w:t xml:space="preserve">So xname has to be non-empty and contain </w:t>
      </w:r>
      <w:r w:rsidR="00592FC7">
        <w:t>only</w:t>
      </w:r>
      <w:r>
        <w:t xml:space="preserve"> the above characters. </w:t>
      </w:r>
    </w:p>
    <w:p w:rsidR="00E50315" w:rsidRDefault="00E957A1" w:rsidP="00E50315">
      <w:r>
        <w:t>If xname satis</w:t>
      </w:r>
      <w:r w:rsidR="00E50315">
        <w:t>fies these conditions, which it does in example1, then the pos</w:t>
      </w:r>
      <w:r w:rsidR="009224E3">
        <w:t>tcondition gives a great</w:t>
      </w:r>
      <w:r w:rsidR="00E50315">
        <w:t xml:space="preserve"> deal of information about what state the sheaves_namespace object is in after construction. </w:t>
      </w:r>
    </w:p>
    <w:p w:rsidR="00E50315" w:rsidRDefault="00E50315" w:rsidP="00E50315">
      <w:r>
        <w:t>The first postcondition is:</w:t>
      </w:r>
    </w:p>
    <w:p w:rsidR="00E50315" w:rsidRPr="00CE5F2C" w:rsidRDefault="00130E6D" w:rsidP="0034610B">
      <w:pPr>
        <w:pStyle w:val="dbcassertion"/>
        <w:spacing w:before="120"/>
        <w:rPr>
          <w:rFonts w:asciiTheme="minorHAnsi" w:hAnsiTheme="minorHAnsi"/>
        </w:rPr>
      </w:pPr>
      <w:hyperlink r:id="rId19" w:anchor="a952742bdad45c56c22fd9509a00e9c07" w:tooltip="Class invariant." w:history="1">
        <w:r w:rsidR="00E50315" w:rsidRPr="00CE5F2C">
          <w:rPr>
            <w:rFonts w:asciiTheme="minorHAnsi" w:hAnsiTheme="minorHAnsi"/>
          </w:rPr>
          <w:t>invariant()</w:t>
        </w:r>
      </w:hyperlink>
    </w:p>
    <w:p w:rsidR="00E50315" w:rsidRDefault="00E50315" w:rsidP="00E50315">
      <w:r>
        <w:t xml:space="preserve">that is, the invariant has to be satisfied. As we said above, this is an implicit postcondition of every member function, even if we don't explicitly provide it as part of the contract. So what </w:t>
      </w:r>
      <w:r w:rsidR="00C41255">
        <w:t>does this mean for sheaves_namespace? Well,  click on</w:t>
      </w:r>
      <w:r>
        <w:t xml:space="preserve"> invariant() to find:</w:t>
      </w:r>
    </w:p>
    <w:p w:rsidR="00C41255" w:rsidRPr="0034610B" w:rsidRDefault="00C41255" w:rsidP="000564C2">
      <w:pPr>
        <w:pStyle w:val="dbcheading"/>
      </w:pPr>
      <w:r w:rsidRPr="0034610B">
        <w:t>virtual bool sheaf::namespace_poset::invariant  (  ) const</w:t>
      </w:r>
    </w:p>
    <w:p w:rsidR="00E50315" w:rsidRPr="0034610B" w:rsidRDefault="00E50315" w:rsidP="000564C2">
      <w:pPr>
        <w:pStyle w:val="dbcdescription"/>
      </w:pPr>
      <w:r w:rsidRPr="0034610B">
        <w:t xml:space="preserve">Class invariant. </w:t>
      </w:r>
    </w:p>
    <w:p w:rsidR="00E50315" w:rsidRPr="0034610B" w:rsidRDefault="00E50315" w:rsidP="000564C2">
      <w:pPr>
        <w:pStyle w:val="dbcheading"/>
      </w:pPr>
      <w:r w:rsidRPr="0034610B">
        <w:t>Invariant</w:t>
      </w:r>
    </w:p>
    <w:p w:rsidR="00E50315" w:rsidRPr="00C41255" w:rsidRDefault="00E50315" w:rsidP="0034610B">
      <w:pPr>
        <w:pStyle w:val="dbcassertion"/>
        <w:spacing w:before="120"/>
      </w:pPr>
      <w:r w:rsidRPr="00C41255">
        <w:t>poset_state_handle::invariant()</w:t>
      </w:r>
    </w:p>
    <w:p w:rsidR="00046FFA" w:rsidRPr="00046FFA" w:rsidRDefault="00046FFA" w:rsidP="00046FFA">
      <w:pPr>
        <w:pStyle w:val="dbcassertion"/>
      </w:pPr>
      <w:r w:rsidRPr="00046FFA">
        <w:t>host() == 0</w:t>
      </w:r>
    </w:p>
    <w:p w:rsidR="00046FFA" w:rsidRPr="00046FFA" w:rsidRDefault="00046FFA" w:rsidP="00046FFA">
      <w:pPr>
        <w:pStyle w:val="dbcassertion"/>
      </w:pPr>
      <w:r w:rsidRPr="00046FFA">
        <w:t>!index().is_valid()</w:t>
      </w:r>
    </w:p>
    <w:p w:rsidR="00046FFA" w:rsidRPr="00046FFA" w:rsidRDefault="00046FFA" w:rsidP="00046FFA">
      <w:pPr>
        <w:pStyle w:val="dbcassertion"/>
      </w:pPr>
      <w:r w:rsidRPr="00046FFA">
        <w:t>!is_external()</w:t>
      </w:r>
    </w:p>
    <w:p w:rsidR="00E50315" w:rsidRPr="00C41255" w:rsidRDefault="00E50315" w:rsidP="0034610B">
      <w:pPr>
        <w:pStyle w:val="dbcassertion"/>
      </w:pPr>
      <w:r w:rsidRPr="00C41255">
        <w:t>is_attached() ? primitives().is_attached() : true</w:t>
      </w:r>
    </w:p>
    <w:p w:rsidR="00E50315" w:rsidRPr="00C41255" w:rsidRDefault="00E50315" w:rsidP="0034610B">
      <w:pPr>
        <w:pStyle w:val="dbcassertion"/>
      </w:pPr>
      <w:r w:rsidRPr="00C41255">
        <w:t>is_attached() ? (primitives().index() == PRIMITIVES_INDEX) : true</w:t>
      </w:r>
    </w:p>
    <w:p w:rsidR="00E50315" w:rsidRPr="00C41255" w:rsidRDefault="00E50315" w:rsidP="0034610B">
      <w:pPr>
        <w:pStyle w:val="dbcassertion"/>
      </w:pPr>
      <w:r w:rsidRPr="00C41255">
        <w:t>state_is_read_accessible() ? primitives().state_is_read_accessible() : true</w:t>
      </w:r>
    </w:p>
    <w:p w:rsidR="00E50315" w:rsidRPr="00C41255" w:rsidRDefault="00E50315" w:rsidP="0034610B">
      <w:pPr>
        <w:pStyle w:val="dbcassertion"/>
      </w:pPr>
      <w:r w:rsidRPr="00C41255">
        <w:t>is_attached() ? primitives_schema().is_attached() : true</w:t>
      </w:r>
    </w:p>
    <w:p w:rsidR="00E50315" w:rsidRPr="00C41255" w:rsidRDefault="00E50315" w:rsidP="0034610B">
      <w:pPr>
        <w:pStyle w:val="dbcassertion"/>
      </w:pPr>
      <w:r w:rsidRPr="00C41255">
        <w:t>is_attached() ? (primitives_schema().index() == PRIMITIVES_SCHEMA_INDEX) : true</w:t>
      </w:r>
    </w:p>
    <w:p w:rsidR="00E50315" w:rsidRPr="00C41255" w:rsidRDefault="00E50315" w:rsidP="0034610B">
      <w:pPr>
        <w:pStyle w:val="dbcassertion"/>
      </w:pPr>
      <w:r w:rsidRPr="00C41255">
        <w:t xml:space="preserve">state_is_read_accessible() ? primitives_schema().state_is_read_accessible() : true </w:t>
      </w:r>
    </w:p>
    <w:p w:rsidR="00CA1B2A" w:rsidRDefault="00C41255" w:rsidP="00C41255">
      <w:r>
        <w:t>Sheaves_namespace inherits namespace_poset and doesn't override the invariant, which is a virtual function, so the invariant of sheaves_namespace is the invariant of namespace_poset. The invariant in a derived class must be at least as strong as the invariant in the base space, so the invariant of namespace_poset calls the invariant of its base class</w:t>
      </w:r>
      <w:r w:rsidR="00E957A1">
        <w:t>,</w:t>
      </w:r>
      <w:r>
        <w:t xml:space="preserve"> poset_st</w:t>
      </w:r>
      <w:r w:rsidR="00E957A1">
        <w:t>ate_handle. Beyond whatever poset_state_handle</w:t>
      </w:r>
      <w:r w:rsidR="00E957A1">
        <w:rPr>
          <w:rFonts w:ascii="Cambria Math" w:hAnsi="Cambria Math" w:cs="Cambria Math"/>
        </w:rPr>
        <w:t>∷</w:t>
      </w:r>
      <w:r>
        <w:t>invariant</w:t>
      </w:r>
      <w:r w:rsidR="00E957A1">
        <w:t>()</w:t>
      </w:r>
      <w:r>
        <w:t xml:space="preserve"> ensures, the namespace_poset invariant ensures several properties of the data members</w:t>
      </w:r>
      <w:r w:rsidR="00046FFA">
        <w:t>,</w:t>
      </w:r>
      <w:r>
        <w:t xml:space="preserve"> primitives() and primitives_schema()</w:t>
      </w:r>
      <w:r w:rsidR="00046FFA">
        <w:t xml:space="preserve"> in particular</w:t>
      </w:r>
      <w:r>
        <w:t>.</w:t>
      </w:r>
      <w:r w:rsidR="008E3601">
        <w:t xml:space="preserve"> </w:t>
      </w:r>
    </w:p>
    <w:p w:rsidR="00E50315" w:rsidRDefault="008E3601" w:rsidP="00C41255">
      <w:r>
        <w:t xml:space="preserve">As this </w:t>
      </w:r>
      <w:r w:rsidR="00CA1B2A">
        <w:t xml:space="preserve">invariant </w:t>
      </w:r>
      <w:r>
        <w:t>shows, the conditional expression</w:t>
      </w:r>
    </w:p>
    <w:p w:rsidR="008E3601" w:rsidRDefault="008E3601" w:rsidP="0034610B">
      <w:pPr>
        <w:pStyle w:val="dbcassertion"/>
        <w:spacing w:before="120"/>
      </w:pPr>
      <w:r>
        <w:t>x ? y : true</w:t>
      </w:r>
    </w:p>
    <w:p w:rsidR="008E3601" w:rsidRDefault="008E3601" w:rsidP="00C41255">
      <w:r>
        <w:t>appears frequently in the contracts</w:t>
      </w:r>
      <w:r w:rsidR="00046FFA">
        <w:t xml:space="preserve">, so </w:t>
      </w:r>
      <w:r w:rsidR="00CA1B2A">
        <w:t xml:space="preserve">it </w:t>
      </w:r>
      <w:r w:rsidR="00046FFA">
        <w:t xml:space="preserve">is </w:t>
      </w:r>
      <w:r w:rsidR="00CA1B2A">
        <w:t>worth describing in more detail</w:t>
      </w:r>
      <w:r>
        <w:t xml:space="preserve">. </w:t>
      </w:r>
      <w:r w:rsidR="00CA1B2A">
        <w:t xml:space="preserve">As an assertion, this expression </w:t>
      </w:r>
      <w:r w:rsidR="00046FFA">
        <w:t xml:space="preserve">can be read </w:t>
      </w:r>
      <w:r w:rsidR="00CA1B2A">
        <w:t>"x implies y", that is, x can be either true or false, but if is true, then y must be true as well. If x is false, there is no condition on y.</w:t>
      </w:r>
    </w:p>
    <w:p w:rsidR="009224E3" w:rsidRDefault="00C41255" w:rsidP="00C41255">
      <w:r>
        <w:t xml:space="preserve">The reader is encouraged to examine the poset_state_handle invariant to </w:t>
      </w:r>
      <w:r w:rsidR="006F662A">
        <w:t>learn what additional invariances sheaves_namespace has inherited, but we'll move on to the rest of the p</w:t>
      </w:r>
      <w:r w:rsidR="009224E3">
        <w:t>ostcondition of the constructor. The next postcondition is one you'd expect:</w:t>
      </w:r>
    </w:p>
    <w:p w:rsidR="009224E3" w:rsidRPr="00CE5F2C" w:rsidRDefault="00130E6D" w:rsidP="0034610B">
      <w:pPr>
        <w:pStyle w:val="dbcassertion"/>
        <w:spacing w:before="120"/>
        <w:rPr>
          <w:rFonts w:asciiTheme="minorHAnsi" w:hAnsiTheme="minorHAnsi"/>
        </w:rPr>
      </w:pPr>
      <w:hyperlink r:id="rId20" w:anchor="aec09bcd260a52a459c8a35ae5bc1bef5" w:tooltip="The name of this poset." w:history="1">
        <w:r w:rsidR="009224E3" w:rsidRPr="00CE5F2C">
          <w:rPr>
            <w:rFonts w:asciiTheme="minorHAnsi" w:hAnsiTheme="minorHAnsi"/>
          </w:rPr>
          <w:t>name()</w:t>
        </w:r>
      </w:hyperlink>
      <w:r w:rsidR="009224E3" w:rsidRPr="00CE5F2C">
        <w:rPr>
          <w:rFonts w:asciiTheme="minorHAnsi" w:hAnsiTheme="minorHAnsi"/>
        </w:rPr>
        <w:t xml:space="preserve"> == xname</w:t>
      </w:r>
    </w:p>
    <w:p w:rsidR="009224E3" w:rsidRDefault="009224E3" w:rsidP="00C41255">
      <w:r>
        <w:t>that is, the name of the na</w:t>
      </w:r>
      <w:r w:rsidR="00E957A1">
        <w:t>m</w:t>
      </w:r>
      <w:r>
        <w:t xml:space="preserve">espace is the name we gave it. </w:t>
      </w:r>
    </w:p>
    <w:p w:rsidR="009224E3" w:rsidRDefault="00A77AB7" w:rsidP="00C41255">
      <w:r>
        <w:t>T</w:t>
      </w:r>
      <w:r w:rsidR="009224E3">
        <w:t xml:space="preserve">he remainder of the postconditions ensure various arcane properties of the namespace that we're not very interested in right now. But when your tackling a tough debugging problem, </w:t>
      </w:r>
      <w:r>
        <w:t>any of these may be just the pie</w:t>
      </w:r>
      <w:r w:rsidR="009224E3">
        <w:t>ce of information you need!</w:t>
      </w:r>
    </w:p>
    <w:p w:rsidR="00CD7089" w:rsidRDefault="00A77AB7" w:rsidP="00C41255">
      <w:r>
        <w:t>The powe</w:t>
      </w:r>
      <w:r w:rsidR="009224E3">
        <w:t>r o</w:t>
      </w:r>
      <w:r>
        <w:t>f the design by contract method</w:t>
      </w:r>
      <w:r w:rsidR="009224E3">
        <w:t xml:space="preserve"> comes from the great amount of detailed information contained in the assertions and two further properties. First, i</w:t>
      </w:r>
      <w:r w:rsidR="00CD7089">
        <w:t>f contracts are turned on, that is if you are using either the Debug-contracts or Release-contracts configuration of the library, the pre</w:t>
      </w:r>
      <w:r w:rsidR="00E50315">
        <w:t>- and post-conditi</w:t>
      </w:r>
      <w:r w:rsidR="009224E3">
        <w:t>ons of a function are executed whenever the function is</w:t>
      </w:r>
      <w:r w:rsidR="00E50315">
        <w:t xml:space="preserve"> called.</w:t>
      </w:r>
      <w:r w:rsidR="009224E3">
        <w:t xml:space="preserve"> Second the contract</w:t>
      </w:r>
      <w:r>
        <w:t>s</w:t>
      </w:r>
      <w:r w:rsidR="009224E3">
        <w:t xml:space="preserve"> exhibited in the doc</w:t>
      </w:r>
      <w:r w:rsidR="00E957A1">
        <w:t>umentation are extracted directl</w:t>
      </w:r>
      <w:r w:rsidR="009224E3">
        <w:t xml:space="preserve">y from the source code. </w:t>
      </w:r>
      <w:r>
        <w:t>The combination of the two allows you to reason about the behavior of the code with great confidence while designing, programming, and especially while debugging.</w:t>
      </w:r>
    </w:p>
    <w:p w:rsidR="00E957A1" w:rsidRDefault="00E957A1" w:rsidP="00C41255">
      <w:r>
        <w:t xml:space="preserve">So what happens if the contract for a member function is </w:t>
      </w:r>
      <w:r w:rsidRPr="00A5006B">
        <w:rPr>
          <w:rStyle w:val="Emphasis"/>
        </w:rPr>
        <w:t>not</w:t>
      </w:r>
      <w:r>
        <w:t xml:space="preserve"> satisfied?</w:t>
      </w:r>
      <w:r w:rsidR="00A5006B">
        <w:t xml:space="preserve"> Let</w:t>
      </w:r>
      <w:r w:rsidR="00DE08F5">
        <w:t>'s</w:t>
      </w:r>
      <w:r w:rsidR="00A5006B">
        <w:t xml:space="preserve"> find out by trying to create a sheaves_namespace without a name.</w:t>
      </w:r>
    </w:p>
    <w:p w:rsidR="001A56C5" w:rsidRDefault="00B40E7D" w:rsidP="00B40E7D">
      <w:pPr>
        <w:pStyle w:val="Heading3"/>
      </w:pPr>
      <w:r>
        <w:t xml:space="preserve">Example </w:t>
      </w:r>
      <w:fldSimple w:instr=" SEQ Example \* ARABIC ">
        <w:r w:rsidR="008A686B">
          <w:rPr>
            <w:noProof/>
          </w:rPr>
          <w:t>2</w:t>
        </w:r>
      </w:fldSimple>
      <w:r>
        <w:t xml:space="preserve">: </w:t>
      </w:r>
      <w:r w:rsidR="001A56C5">
        <w:t>contract for sheaves_namespace constructor.</w:t>
      </w:r>
    </w:p>
    <w:p w:rsidR="000B4E19" w:rsidRDefault="000B4E19" w:rsidP="000B4E19">
      <w:pPr>
        <w:pStyle w:val="sourcecode"/>
      </w:pPr>
    </w:p>
    <w:p w:rsidR="000B4E19" w:rsidRDefault="000B4E19" w:rsidP="000B4E19">
      <w:pPr>
        <w:pStyle w:val="sourcecode"/>
      </w:pPr>
      <w:r>
        <w:t>#include "sheaves_namespace.h"</w:t>
      </w:r>
    </w:p>
    <w:p w:rsidR="000B4E19" w:rsidRDefault="000B4E19" w:rsidP="000B4E19">
      <w:pPr>
        <w:pStyle w:val="sourcecode"/>
      </w:pPr>
    </w:p>
    <w:p w:rsidR="000B4E19" w:rsidRDefault="000B4E19" w:rsidP="000B4E19">
      <w:pPr>
        <w:pStyle w:val="sourcecode"/>
      </w:pPr>
      <w:r>
        <w:t>using namespace sheaf;</w:t>
      </w:r>
    </w:p>
    <w:p w:rsidR="000B4E19" w:rsidRDefault="000B4E19" w:rsidP="000B4E19">
      <w:pPr>
        <w:pStyle w:val="sourcecode"/>
      </w:pPr>
    </w:p>
    <w:p w:rsidR="000B4E19" w:rsidRDefault="000B4E19" w:rsidP="000B4E19">
      <w:pPr>
        <w:pStyle w:val="sourcecode"/>
      </w:pPr>
      <w:r>
        <w:t>int main( int argc, char* argv[])</w:t>
      </w:r>
    </w:p>
    <w:p w:rsidR="000B4E19" w:rsidRDefault="000B4E19" w:rsidP="000B4E19">
      <w:pPr>
        <w:pStyle w:val="sourcecode"/>
      </w:pPr>
      <w:r>
        <w:t>{</w:t>
      </w:r>
    </w:p>
    <w:p w:rsidR="00200E5C" w:rsidRDefault="00200E5C" w:rsidP="000B4E19">
      <w:pPr>
        <w:pStyle w:val="sourcecode"/>
      </w:pPr>
      <w:r w:rsidRPr="00200E5C">
        <w:t xml:space="preserve">  cout &lt;&lt; "Shea</w:t>
      </w:r>
      <w:r>
        <w:t>fSystemProgrammersGuide Example2</w:t>
      </w:r>
      <w:r w:rsidRPr="00200E5C">
        <w:t>:" &lt;&lt; endl;</w:t>
      </w:r>
    </w:p>
    <w:p w:rsidR="00200E5C" w:rsidRDefault="00200E5C" w:rsidP="000B4E19">
      <w:pPr>
        <w:pStyle w:val="sourcecode"/>
      </w:pPr>
    </w:p>
    <w:p w:rsidR="000B4E19" w:rsidRDefault="000B4E19" w:rsidP="000B4E19">
      <w:pPr>
        <w:pStyle w:val="sourcecode"/>
      </w:pPr>
      <w:r>
        <w:t xml:space="preserve">  // Attempt to create a standard sheaves namespace</w:t>
      </w:r>
    </w:p>
    <w:p w:rsidR="000B4E19" w:rsidRDefault="000B4E19" w:rsidP="000B4E19">
      <w:pPr>
        <w:pStyle w:val="sourcecode"/>
      </w:pPr>
      <w:r>
        <w:t xml:space="preserve">  // with an empty name. This violates the preconditions</w:t>
      </w:r>
    </w:p>
    <w:p w:rsidR="000B4E19" w:rsidRDefault="000B4E19" w:rsidP="000B4E19">
      <w:pPr>
        <w:pStyle w:val="sourcecode"/>
      </w:pPr>
      <w:r>
        <w:t xml:space="preserve">  // of the constructor and will throw an exception and abort.</w:t>
      </w:r>
    </w:p>
    <w:p w:rsidR="000B4E19" w:rsidRDefault="000B4E19" w:rsidP="000B4E19">
      <w:pPr>
        <w:pStyle w:val="sourcecode"/>
      </w:pPr>
    </w:p>
    <w:p w:rsidR="000B4E19" w:rsidRDefault="000B4E19" w:rsidP="000B4E19">
      <w:pPr>
        <w:pStyle w:val="sourcecode"/>
      </w:pPr>
      <w:r>
        <w:t xml:space="preserve">  sheaves_namespace lns("");</w:t>
      </w:r>
    </w:p>
    <w:p w:rsidR="000B4E19" w:rsidRDefault="000B4E19" w:rsidP="000B4E19">
      <w:pPr>
        <w:pStyle w:val="sourcecode"/>
      </w:pPr>
    </w:p>
    <w:p w:rsidR="000B4E19" w:rsidRDefault="000B4E19" w:rsidP="000B4E19">
      <w:pPr>
        <w:pStyle w:val="sourcecode"/>
      </w:pPr>
      <w:r>
        <w:t xml:space="preserve">  // Done.</w:t>
      </w:r>
    </w:p>
    <w:p w:rsidR="000B4E19" w:rsidRDefault="000B4E19" w:rsidP="000B4E19">
      <w:pPr>
        <w:pStyle w:val="sourcecode"/>
      </w:pPr>
    </w:p>
    <w:p w:rsidR="000B4E19" w:rsidRDefault="000B4E19" w:rsidP="000B4E19">
      <w:pPr>
        <w:pStyle w:val="sourcecode"/>
      </w:pPr>
      <w:r>
        <w:t xml:space="preserve">  return 0;</w:t>
      </w:r>
    </w:p>
    <w:p w:rsidR="000B4E19" w:rsidRDefault="000B4E19" w:rsidP="000B4E19">
      <w:pPr>
        <w:pStyle w:val="sourcecode"/>
      </w:pPr>
      <w:r>
        <w:t>}</w:t>
      </w:r>
    </w:p>
    <w:p w:rsidR="000C6BA1" w:rsidRDefault="00555231" w:rsidP="00416B00">
      <w:r>
        <w:t>If we compile and run this, assuming we still have LD_LIBRARY_PATH set from running example1,  we get:</w:t>
      </w:r>
    </w:p>
    <w:p w:rsidR="00555231" w:rsidRDefault="00555231" w:rsidP="00555231">
      <w:pPr>
        <w:pStyle w:val="Cshline"/>
        <w:spacing w:before="240"/>
      </w:pPr>
      <w:r>
        <w:t>&gt;make example2</w:t>
      </w:r>
    </w:p>
    <w:p w:rsidR="00555231" w:rsidRDefault="00555231" w:rsidP="00555231">
      <w:pPr>
        <w:pStyle w:val="Cshline"/>
      </w:pPr>
      <w:r>
        <w:t>&gt;./example2</w:t>
      </w:r>
    </w:p>
    <w:p w:rsidR="00555231" w:rsidRDefault="00555231" w:rsidP="00555231">
      <w:pPr>
        <w:pStyle w:val="Cshline"/>
      </w:pPr>
      <w:r>
        <w:t>terminate called after throwing an instance of 'std::logic_error'</w:t>
      </w:r>
    </w:p>
    <w:p w:rsidR="00555231" w:rsidRDefault="00555231" w:rsidP="00555231">
      <w:pPr>
        <w:pStyle w:val="Cshline"/>
      </w:pPr>
      <w:r>
        <w:t xml:space="preserve">  what():  'poset_path::is_valid_name(xname)' in file namespace_poset.cc at line 1941</w:t>
      </w:r>
    </w:p>
    <w:p w:rsidR="00555231" w:rsidRDefault="00555231" w:rsidP="00555231">
      <w:pPr>
        <w:pStyle w:val="Cshline"/>
      </w:pPr>
      <w:r>
        <w:t>Abort</w:t>
      </w:r>
    </w:p>
    <w:p w:rsidR="00555231" w:rsidRPr="00416B00" w:rsidRDefault="00555231" w:rsidP="00555231">
      <w:r>
        <w:t xml:space="preserve">The error message tells you exactly what assertion failed. If you're debugging, you can walk back up the stack from where the exception was </w:t>
      </w:r>
      <w:r w:rsidR="00DE08F5">
        <w:t xml:space="preserve">actually </w:t>
      </w:r>
      <w:r>
        <w:t>thrown to the a</w:t>
      </w:r>
      <w:r w:rsidR="00DE08F5">
        <w:t xml:space="preserve">ssertion that failed and </w:t>
      </w:r>
      <w:r>
        <w:t xml:space="preserve">inspect local variables, for instance xname, </w:t>
      </w:r>
      <w:r w:rsidR="00DE08F5">
        <w:t>to determine what went wrong.</w:t>
      </w:r>
    </w:p>
    <w:p w:rsidR="006030BC" w:rsidRDefault="005D1C93" w:rsidP="006030BC">
      <w:pPr>
        <w:pStyle w:val="Heading2"/>
      </w:pPr>
      <w:r>
        <w:t>Concurrency control</w:t>
      </w:r>
    </w:p>
    <w:p w:rsidR="0013553D" w:rsidRDefault="0013553D" w:rsidP="0013553D">
      <w:r>
        <w:t>One of the attractive features of the sheaf data model is that its mathematical formalism provides a natural language for describing concurrency and parallelism. The sheaf system libraries were designed for concurrent programming using a</w:t>
      </w:r>
      <w:r w:rsidR="000806D0">
        <w:t>n access</w:t>
      </w:r>
      <w:r>
        <w:t xml:space="preserve"> control mechanism based on the monitor design pattern.</w:t>
      </w:r>
      <w:r w:rsidR="000806D0">
        <w:t xml:space="preserve"> Currently, this mechanism is only partially implemented and the SheafSystem libraries are delivered with the access control mechanism disabled. </w:t>
      </w:r>
      <w:r w:rsidR="00064B10">
        <w:t xml:space="preserve">Programmers </w:t>
      </w:r>
      <w:r w:rsidR="000806D0">
        <w:t xml:space="preserve">nevertheless must be aware of certain aspects of the access control mechanism, which we describe in this section. </w:t>
      </w:r>
      <w:r w:rsidR="00AC28E9">
        <w:t xml:space="preserve">More </w:t>
      </w:r>
      <w:r w:rsidR="000806D0">
        <w:t xml:space="preserve">complete </w:t>
      </w:r>
      <w:r w:rsidR="00AC28E9">
        <w:t>examples are</w:t>
      </w:r>
      <w:r w:rsidR="000806D0">
        <w:t xml:space="preserve"> included in </w:t>
      </w:r>
      <w:fldSimple w:instr=" REF _Ref346660403 \w ">
        <w:r w:rsidR="000806D0">
          <w:t>Appendix A</w:t>
        </w:r>
      </w:fldSimple>
      <w:r w:rsidR="000806D0">
        <w:t>.</w:t>
      </w:r>
    </w:p>
    <w:p w:rsidR="00417057" w:rsidRDefault="00A14FC3" w:rsidP="00417057">
      <w:r>
        <w:t xml:space="preserve">Access to every table is controlled. A </w:t>
      </w:r>
      <w:r w:rsidR="00AC28E9">
        <w:t xml:space="preserve">client </w:t>
      </w:r>
      <w:r w:rsidR="00064B10">
        <w:t xml:space="preserve">thread </w:t>
      </w:r>
      <w:r>
        <w:t xml:space="preserve">can have no access, read access, or read-write access. At any given time, either no </w:t>
      </w:r>
      <w:r w:rsidR="00AC28E9">
        <w:t>client has</w:t>
      </w:r>
      <w:r>
        <w:t xml:space="preserve"> access, exactly one </w:t>
      </w:r>
      <w:r w:rsidR="00AC28E9">
        <w:t>client</w:t>
      </w:r>
      <w:r w:rsidR="00064B10">
        <w:t xml:space="preserve"> </w:t>
      </w:r>
      <w:r>
        <w:t xml:space="preserve">has read-write access, or one or more </w:t>
      </w:r>
      <w:r w:rsidR="00AC28E9">
        <w:t>client</w:t>
      </w:r>
      <w:r w:rsidR="00064B10">
        <w:t>s</w:t>
      </w:r>
      <w:r>
        <w:t xml:space="preserve"> have read access.</w:t>
      </w:r>
      <w:r w:rsidR="00417057">
        <w:t xml:space="preserve"> Before reading or writing a table or any of its members, a client must request read access or read-write access, respectively. After accessing the table, the client must release access. If a client requests read access and another client already has write access, or vice versa, the request blocks until the other client releases the conflicting access.</w:t>
      </w:r>
    </w:p>
    <w:p w:rsidR="00A10FDE" w:rsidRDefault="00A10FDE" w:rsidP="00A10FDE">
      <w:r>
        <w:t>The concurrency control mechanism is "enforced" through precondition clauses in the table member functions. In order to make concurrency control apparent to the client and avoid dead lock, the library routines do not themselves request or release access without the client knowing it. Instead, they "publish" their access requirements as preconditions and let</w:t>
      </w:r>
      <w:r w:rsidR="00AC28E9">
        <w:t xml:space="preserve"> the client control the access.</w:t>
      </w:r>
    </w:p>
    <w:p w:rsidR="00192599" w:rsidRDefault="00192599" w:rsidP="00192599">
      <w:r>
        <w:t>For instance, in example 1 we invoked sheaves_namespace</w:t>
      </w:r>
      <w:r>
        <w:rPr>
          <w:rFonts w:ascii="Cambria Math" w:hAnsi="Cambria Math" w:cs="Cambria Math"/>
        </w:rPr>
        <w:t>∷</w:t>
      </w:r>
      <w:r>
        <w:t xml:space="preserve">name(). Consulting the reference documentation, we find for the </w:t>
      </w:r>
      <w:r w:rsidR="001F03A5">
        <w:t>name() member function</w:t>
      </w:r>
      <w:r>
        <w:t>:</w:t>
      </w:r>
    </w:p>
    <w:p w:rsidR="001F03A5" w:rsidRPr="001F03A5" w:rsidRDefault="001F03A5" w:rsidP="001F03A5">
      <w:pPr>
        <w:pStyle w:val="dbcheading"/>
      </w:pPr>
      <w:r w:rsidRPr="001F03A5">
        <w:t>virtual stri</w:t>
      </w:r>
      <w:r>
        <w:t>ng sheaf::namespace_poset::name</w:t>
      </w:r>
      <w:r w:rsidRPr="001F03A5">
        <w:t xml:space="preserve">()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t>state_is_</w:t>
      </w:r>
      <w:r w:rsidRPr="001F03A5">
        <w:t xml:space="preserve">read_accessible() </w:t>
      </w:r>
    </w:p>
    <w:p w:rsidR="00192599" w:rsidRDefault="00192599" w:rsidP="00417057">
      <w:r>
        <w:t>So, if the access control mechanism is en</w:t>
      </w:r>
      <w:r w:rsidR="001F03A5">
        <w:t>ab</w:t>
      </w:r>
      <w:r>
        <w:t>led, the client must request read access, invoke the name function, and release access:</w:t>
      </w:r>
    </w:p>
    <w:p w:rsidR="00192599" w:rsidRDefault="00AC28E9" w:rsidP="00192599">
      <w:pPr>
        <w:pStyle w:val="sourcecode"/>
        <w:spacing w:before="120"/>
      </w:pPr>
      <w:r>
        <w:t xml:space="preserve">  lns.</w:t>
      </w:r>
      <w:r w:rsidR="00192599">
        <w:t>get_read_access();</w:t>
      </w:r>
    </w:p>
    <w:p w:rsidR="00192599" w:rsidRDefault="00AC28E9" w:rsidP="00192599">
      <w:pPr>
        <w:pStyle w:val="sourcecode"/>
      </w:pPr>
      <w:r>
        <w:t xml:space="preserve">  cout &lt;&lt; lns.</w:t>
      </w:r>
      <w:r w:rsidR="00192599">
        <w:t>name() &lt;&lt; endl;</w:t>
      </w:r>
    </w:p>
    <w:p w:rsidR="00192599" w:rsidRDefault="00AC28E9" w:rsidP="00192599">
      <w:pPr>
        <w:pStyle w:val="sourcecode"/>
      </w:pPr>
      <w:r>
        <w:t xml:space="preserve">  lns.</w:t>
      </w:r>
      <w:r w:rsidR="00192599">
        <w:t>release_access();</w:t>
      </w:r>
    </w:p>
    <w:p w:rsidR="00064B10" w:rsidRDefault="00064B10" w:rsidP="00417057">
      <w:r>
        <w:t>Getting and releasing access can be a tedious programming chore. Furthermore, it is syntactically impossible in some cases, for instance within a pre- or post-condition clause. So many member functions offer an "auto-access" option. These routines will automatically get and release the access they need, if the client allows it by setting an auto-access argument to true.</w:t>
      </w:r>
      <w:r w:rsidR="00A10FDE">
        <w:t xml:space="preserve"> </w:t>
      </w:r>
      <w:r w:rsidR="00726BFB">
        <w:t xml:space="preserve">If invoked with the auto-access argument false, the client must get the required access before making the call. </w:t>
      </w:r>
      <w:r w:rsidR="00A10FDE">
        <w:t>These routines also publish their access requirements as preconditions</w:t>
      </w:r>
      <w:r w:rsidR="00192599">
        <w:t>. For instance, the auto-access version of the name function is:</w:t>
      </w:r>
    </w:p>
    <w:p w:rsidR="001F03A5" w:rsidRPr="001F03A5" w:rsidRDefault="001F03A5" w:rsidP="001F03A5">
      <w:pPr>
        <w:pStyle w:val="dbcheading"/>
      </w:pPr>
      <w:r w:rsidRPr="001F03A5">
        <w:t>virtual stri</w:t>
      </w:r>
      <w:r>
        <w:t>ng sheaf::namespace_poset::name</w:t>
      </w:r>
      <w:r w:rsidRPr="001F03A5">
        <w:t xml:space="preserve">( bool  xauto_access ) const </w:t>
      </w:r>
    </w:p>
    <w:p w:rsidR="001F03A5" w:rsidRPr="001F03A5" w:rsidRDefault="001F03A5" w:rsidP="001F03A5">
      <w:pPr>
        <w:pStyle w:val="dbcdescription"/>
      </w:pPr>
      <w:r w:rsidRPr="001F03A5">
        <w:t>The name of this</w:t>
      </w:r>
      <w:r>
        <w:t xml:space="preserve"> namespace</w:t>
      </w:r>
      <w:r w:rsidRPr="001F03A5">
        <w:t xml:space="preserve">. </w:t>
      </w:r>
    </w:p>
    <w:p w:rsidR="001F03A5" w:rsidRPr="001F03A5" w:rsidRDefault="001F03A5" w:rsidP="001F03A5">
      <w:pPr>
        <w:pStyle w:val="dbcheading"/>
      </w:pPr>
      <w:r w:rsidRPr="001F03A5">
        <w:t>Precondition</w:t>
      </w:r>
    </w:p>
    <w:p w:rsidR="001F03A5" w:rsidRPr="001F03A5" w:rsidRDefault="001F03A5" w:rsidP="001F03A5">
      <w:pPr>
        <w:pStyle w:val="dbcassertion"/>
        <w:spacing w:before="120"/>
      </w:pPr>
      <w:r w:rsidRPr="001F03A5">
        <w:t xml:space="preserve">state_is_auto_read_accessible(xauto_access) </w:t>
      </w:r>
    </w:p>
    <w:p w:rsidR="001F03A5" w:rsidRDefault="00AC28E9" w:rsidP="00417057">
      <w:r>
        <w:t>Using this</w:t>
      </w:r>
      <w:r w:rsidR="001F03A5">
        <w:t xml:space="preserve"> version of the name function, the client need only invoke the function with argument "true":</w:t>
      </w:r>
    </w:p>
    <w:p w:rsidR="001F03A5" w:rsidRDefault="001F03A5" w:rsidP="001F03A5">
      <w:pPr>
        <w:pStyle w:val="sourcecode"/>
        <w:spacing w:before="120"/>
      </w:pPr>
      <w:r>
        <w:t xml:space="preserve">  cout &lt;&lt; lns-&gt;name(true) &lt;&lt; endl;</w:t>
      </w:r>
    </w:p>
    <w:p w:rsidR="00AC28E9" w:rsidRDefault="00AC28E9" w:rsidP="00417057">
      <w:r>
        <w:t>The function will request read access, get the name, release access, and return the name.</w:t>
      </w:r>
    </w:p>
    <w:p w:rsidR="00A10FDE" w:rsidRDefault="001F03A5" w:rsidP="00417057">
      <w:r>
        <w:t>When the access control mechanism is disabled, the client always has read-write access and n</w:t>
      </w:r>
      <w:r w:rsidR="00A10FDE">
        <w:t>either requesting nor releasing</w:t>
      </w:r>
      <w:r w:rsidR="00064B10">
        <w:t xml:space="preserve"> access is necessary</w:t>
      </w:r>
      <w:r w:rsidR="00A10FDE">
        <w:t xml:space="preserve">. </w:t>
      </w:r>
      <w:r w:rsidR="00726BFB">
        <w:t xml:space="preserve">Functions with an auto-access argument can be called with either true or false, either will work. </w:t>
      </w:r>
      <w:r w:rsidR="00A10FDE">
        <w:t xml:space="preserve">However, </w:t>
      </w:r>
      <w:r w:rsidR="00AC28E9">
        <w:t>the access control mec</w:t>
      </w:r>
      <w:r>
        <w:t xml:space="preserve">hanism doesn't quite disappear from the programmer's view. The auto-access signatures are still present and </w:t>
      </w:r>
      <w:r w:rsidR="00A10FDE">
        <w:t>the access requirements still appear as preconditions in the</w:t>
      </w:r>
      <w:r>
        <w:t xml:space="preserve"> contracts. </w:t>
      </w:r>
    </w:p>
    <w:p w:rsidR="00056833" w:rsidRDefault="00056833" w:rsidP="00056833">
      <w:pPr>
        <w:pStyle w:val="Heading2"/>
      </w:pPr>
      <w:r>
        <w:t>Handles and states</w:t>
      </w:r>
    </w:p>
    <w:p w:rsidR="00056833" w:rsidRDefault="00056833" w:rsidP="00056833">
      <w:r>
        <w:t xml:space="preserve">The Sheaf System is object-oriented, so the client interacts with the library by manipulating the various objects presented by the library interface. </w:t>
      </w:r>
      <w:r w:rsidR="00D31A89">
        <w:t xml:space="preserve">Lattice </w:t>
      </w:r>
      <w:r>
        <w:t xml:space="preserve">members are a prime example. Many of the objects exported by the interface are not however stored as explict objects internally. Both memory and performance efficiency often require that such objects be implicit - stored as disjoint data items in bulk arrays. The problem of how to present an </w:t>
      </w:r>
      <w:r w:rsidR="003C18FE">
        <w:t>external</w:t>
      </w:r>
      <w:r w:rsidR="00D31A89">
        <w:t>ly</w:t>
      </w:r>
      <w:r w:rsidR="003C18FE">
        <w:t xml:space="preserve"> </w:t>
      </w:r>
      <w:r>
        <w:t xml:space="preserve">explicit object interface to </w:t>
      </w:r>
      <w:r w:rsidR="003C18FE">
        <w:t xml:space="preserve">an internally implict object is a common software design problem and several </w:t>
      </w:r>
      <w:r w:rsidR="00D31A89">
        <w:t>similar design patterns - flywei</w:t>
      </w:r>
      <w:r w:rsidR="003C18FE">
        <w:t xml:space="preserve">ght, proxy, surrogate, etc, have been developed to address this problem. In the Sheaf System, we call such a surrogate object a </w:t>
      </w:r>
      <w:r w:rsidR="003C18FE" w:rsidRPr="003C18FE">
        <w:rPr>
          <w:rStyle w:val="definition"/>
        </w:rPr>
        <w:t>handle</w:t>
      </w:r>
      <w:r w:rsidR="003C18FE">
        <w:t xml:space="preserve"> and the internal data it accesses is called its </w:t>
      </w:r>
      <w:r w:rsidR="003C18FE" w:rsidRPr="003C18FE">
        <w:rPr>
          <w:rStyle w:val="definition"/>
        </w:rPr>
        <w:t>state</w:t>
      </w:r>
      <w:r w:rsidR="003C18FE">
        <w:t>.</w:t>
      </w:r>
    </w:p>
    <w:p w:rsidR="00D31A89" w:rsidRDefault="003C18FE" w:rsidP="00056833">
      <w:r>
        <w:t xml:space="preserve">For the most part, the distinction between handles and states is an implementation detail that the client needs to be only vaguely aware of. The client uses the handle object as if it were stored internally without worrying about the internal details. But there is one aspect the client has to be aware of: the client has to somehow get a handle to the desired object and when finished with it the client </w:t>
      </w:r>
      <w:r w:rsidR="00D31A89">
        <w:t xml:space="preserve">may have </w:t>
      </w:r>
      <w:r>
        <w:t xml:space="preserve">to </w:t>
      </w:r>
      <w:r w:rsidR="00D31A89">
        <w:t xml:space="preserve">explicitly </w:t>
      </w:r>
      <w:r>
        <w:t xml:space="preserve">release it. </w:t>
      </w:r>
    </w:p>
    <w:p w:rsidR="00D31A89" w:rsidRDefault="00D31A89" w:rsidP="00056833">
      <w:r>
        <w:t xml:space="preserve">There are two basic patterns. In the first pattern, some object has a data member which is a handle and it provides an accessor to this data member. For instance, </w:t>
      </w:r>
      <w:r w:rsidR="006C2E78">
        <w:t xml:space="preserve">sheaves_namespace, like </w:t>
      </w:r>
      <w:r>
        <w:t>every lattice</w:t>
      </w:r>
      <w:r w:rsidR="006C2E78">
        <w:t>, has a top member. This member is represented by a data member which is a handle and sheaves_namespace exports an accessor:</w:t>
      </w:r>
    </w:p>
    <w:p w:rsidR="006C2E78" w:rsidRPr="006C2E78" w:rsidRDefault="006C2E78" w:rsidP="006C2E78">
      <w:pPr>
        <w:pStyle w:val="sourcecode"/>
        <w:spacing w:before="120"/>
        <w:rPr>
          <w:rStyle w:val="C"/>
        </w:rPr>
      </w:pPr>
      <w:r w:rsidRPr="006C2E78">
        <w:rPr>
          <w:rStyle w:val="C"/>
        </w:rPr>
        <w:t>sheaves_namespace lns;</w:t>
      </w:r>
    </w:p>
    <w:p w:rsidR="006C2E78" w:rsidRPr="006C2E78" w:rsidRDefault="006C2E78" w:rsidP="006C2E78">
      <w:pPr>
        <w:pStyle w:val="sourcecode"/>
        <w:rPr>
          <w:rStyle w:val="C"/>
        </w:rPr>
      </w:pPr>
      <w:r w:rsidRPr="006C2E78">
        <w:rPr>
          <w:rStyle w:val="C"/>
        </w:rPr>
        <w:t>namespace_poset_member</w:t>
      </w:r>
      <w:r w:rsidR="00B95F98">
        <w:rPr>
          <w:rStyle w:val="C"/>
        </w:rPr>
        <w:t>&amp; ltop</w:t>
      </w:r>
      <w:r w:rsidRPr="006C2E78">
        <w:rPr>
          <w:rStyle w:val="C"/>
        </w:rPr>
        <w:t xml:space="preserve"> = lns.top()</w:t>
      </w:r>
    </w:p>
    <w:p w:rsidR="006C2E78" w:rsidRDefault="006C2E78" w:rsidP="00056833">
      <w:r>
        <w:t>The namespace object allocated and owns the handle. The client need not and should not worry about releasing or otherwise deallocating the handle.</w:t>
      </w:r>
    </w:p>
    <w:p w:rsidR="006C2E78" w:rsidRDefault="006C2E78" w:rsidP="00056833">
      <w:r>
        <w:t>The second pattern address</w:t>
      </w:r>
      <w:r w:rsidR="00B95F98">
        <w:t>es the more general case</w:t>
      </w:r>
      <w:r>
        <w:t xml:space="preserve"> in which the number of handles the client needs and what states they should be attached to is not known at compile time. In order to support efficient allocation and deallocation of handle</w:t>
      </w:r>
      <w:r w:rsidR="00955F97">
        <w:t>s, the system maintains pools of</w:t>
      </w:r>
      <w:r>
        <w:t xml:space="preserve"> handles</w:t>
      </w:r>
      <w:r w:rsidR="00955F97">
        <w:t xml:space="preserve"> which the client can "borrow", use, and return. For instance, we'll see in the next section that index spaces are accessed via handles and the client can get a handle from the appropriate index space family:</w:t>
      </w:r>
    </w:p>
    <w:p w:rsidR="00B95F98" w:rsidRDefault="00955F97" w:rsidP="00955F97">
      <w:pPr>
        <w:pStyle w:val="sourcecode"/>
        <w:spacing w:before="240"/>
      </w:pPr>
      <w:r>
        <w:t>index_space_handle</w:t>
      </w:r>
      <w:r w:rsidR="00B95F98">
        <w:t xml:space="preserve">&amp; lids = </w:t>
      </w:r>
    </w:p>
    <w:p w:rsidR="00955F97" w:rsidRPr="00B95F98" w:rsidRDefault="00B95F98" w:rsidP="00B95F98">
      <w:pPr>
        <w:pStyle w:val="sourcecode"/>
      </w:pPr>
      <w:r>
        <w:t xml:space="preserve">  </w:t>
      </w:r>
      <w:r w:rsidR="00955F97" w:rsidRPr="00B95F98">
        <w:t>lns.</w:t>
      </w:r>
      <w:r w:rsidRPr="00B95F98">
        <w:t>member_id_space</w:t>
      </w:r>
      <w:r>
        <w:t>s</w:t>
      </w:r>
      <w:r w:rsidRPr="00B95F98">
        <w:t>(true).get_handle</w:t>
      </w:r>
      <w:r w:rsidR="00955F97" w:rsidRPr="00B95F98">
        <w:t>(</w:t>
      </w:r>
      <w:r w:rsidRPr="00B95F98">
        <w:t>"member_poset_id_space"</w:t>
      </w:r>
      <w:r w:rsidR="00955F97" w:rsidRPr="00B95F98">
        <w:t>);</w:t>
      </w:r>
    </w:p>
    <w:p w:rsidR="00955F97" w:rsidRDefault="00955F97" w:rsidP="00056833">
      <w:r>
        <w:t>When accessed in this way, the handle must be released when the client is finished with it:</w:t>
      </w:r>
    </w:p>
    <w:p w:rsidR="00955F97" w:rsidRPr="00955F97" w:rsidRDefault="00955F97" w:rsidP="00955F97">
      <w:pPr>
        <w:pStyle w:val="sourcecode"/>
        <w:spacing w:before="240"/>
        <w:rPr>
          <w:rStyle w:val="C"/>
        </w:rPr>
      </w:pPr>
      <w:r w:rsidRPr="00955F97">
        <w:rPr>
          <w:rStyle w:val="C"/>
        </w:rPr>
        <w:t>lns.</w:t>
      </w:r>
      <w:r w:rsidR="00B95F98">
        <w:rPr>
          <w:rStyle w:val="C"/>
        </w:rPr>
        <w:t>member_id_spaces(true).release_handle</w:t>
      </w:r>
      <w:r w:rsidRPr="00955F97">
        <w:rPr>
          <w:rStyle w:val="C"/>
        </w:rPr>
        <w:t>(lids, true);</w:t>
      </w:r>
    </w:p>
    <w:p w:rsidR="00955F97" w:rsidRDefault="00955F97" w:rsidP="00056833">
      <w:r>
        <w:t>How does a client know whether to release a handle or not? Simple, if you got the handle by calling get_&lt;whatever&gt;, you need to release it by calling release_&lt;whatever&gt;.</w:t>
      </w:r>
      <w:r w:rsidR="00B95F98">
        <w:t xml:space="preserve"> Release if and only if get!</w:t>
      </w:r>
    </w:p>
    <w:p w:rsidR="001B3C72" w:rsidRDefault="001B3C72" w:rsidP="001B3C72">
      <w:pPr>
        <w:pStyle w:val="figure"/>
      </w:pPr>
      <w:r>
        <w:object w:dxaOrig="9585" w:dyaOrig="79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1.75pt;height:267.75pt" o:ole="">
            <v:imagedata r:id="rId21" o:title=""/>
          </v:shape>
          <o:OLEObject Type="Embed" ProgID="Visio.Drawing.11" ShapeID="_x0000_i1025" DrawAspect="Content" ObjectID="_1424169197" r:id="rId22"/>
        </w:object>
      </w:r>
    </w:p>
    <w:p w:rsidR="001B3C72" w:rsidRDefault="001B3C72" w:rsidP="001B3C72">
      <w:pPr>
        <w:pStyle w:val="Caption"/>
      </w:pPr>
      <w:bookmarkStart w:id="1" w:name="_Ref349767179"/>
      <w:r>
        <w:t xml:space="preserve">Figure </w:t>
      </w:r>
      <w:fldSimple w:instr=" SEQ Figure \* ARABIC ">
        <w:r>
          <w:rPr>
            <w:noProof/>
          </w:rPr>
          <w:t>1</w:t>
        </w:r>
      </w:fldSimple>
      <w:bookmarkEnd w:id="1"/>
      <w:r>
        <w:t>: Hub and spoke architecture of an index space family.</w:t>
      </w:r>
    </w:p>
    <w:p w:rsidR="006C3531" w:rsidRDefault="006C3531" w:rsidP="00222647">
      <w:pPr>
        <w:pStyle w:val="Heading1"/>
      </w:pPr>
      <w:r>
        <w:t>Index spaces and scoped indices, part 1</w:t>
      </w:r>
    </w:p>
    <w:p w:rsidR="00F1722E" w:rsidRDefault="00F1722E" w:rsidP="00222647">
      <w:r>
        <w:t xml:space="preserve">The </w:t>
      </w:r>
      <w:r w:rsidR="0073005B">
        <w:t xml:space="preserve">members of the row lattice of a table </w:t>
      </w:r>
      <w:r>
        <w:t xml:space="preserve">(and hence the </w:t>
      </w:r>
      <w:r w:rsidR="0073005B">
        <w:t xml:space="preserve">members in the column lattice </w:t>
      </w:r>
      <w:r>
        <w:t xml:space="preserve">as well) are </w:t>
      </w:r>
      <w:r w:rsidR="0073005B">
        <w:t>identified by integer id</w:t>
      </w:r>
      <w:r>
        <w:t xml:space="preserve">s. Subsets of the </w:t>
      </w:r>
      <w:r w:rsidR="0073005B">
        <w:t xml:space="preserve">members </w:t>
      </w:r>
      <w:r>
        <w:t xml:space="preserve">are very important in the </w:t>
      </w:r>
      <w:r w:rsidR="0073005B">
        <w:t xml:space="preserve">SheafSystem </w:t>
      </w:r>
      <w:r>
        <w:t xml:space="preserve">and it is frequently useful to generate a special purpose index scheme for a given subset. Such an index scheme is referred to as </w:t>
      </w:r>
      <w:r w:rsidR="00D31A89">
        <w:t>an "index</w:t>
      </w:r>
      <w:r w:rsidR="0073005B">
        <w:t xml:space="preserve"> space"</w:t>
      </w:r>
      <w:r w:rsidR="00D31A89">
        <w:t>, or "id space" for short</w:t>
      </w:r>
      <w:r w:rsidR="0073005B">
        <w:t xml:space="preserve">. The SheafSystem </w:t>
      </w:r>
      <w:r>
        <w:t>provides extensive support for defining and using</w:t>
      </w:r>
      <w:r w:rsidR="00D31A89">
        <w:t xml:space="preserve"> </w:t>
      </w:r>
      <w:r w:rsidR="00117C18">
        <w:t>id</w:t>
      </w:r>
      <w:r w:rsidR="00D31A89">
        <w:t xml:space="preserve"> </w:t>
      </w:r>
      <w:r>
        <w:t>spaces.</w:t>
      </w:r>
    </w:p>
    <w:p w:rsidR="00CF6FB7" w:rsidRDefault="00CF6FB7" w:rsidP="00222647">
      <w:pPr>
        <w:pStyle w:val="Heading2"/>
      </w:pPr>
      <w:r>
        <w:t>Index spaces</w:t>
      </w:r>
      <w:r w:rsidR="002C1E08">
        <w:t xml:space="preserve"> and iterators.</w:t>
      </w:r>
    </w:p>
    <w:p w:rsidR="005E61F9" w:rsidRDefault="00D31A89" w:rsidP="00222647">
      <w:r>
        <w:t>More specifically, an index</w:t>
      </w:r>
      <w:r w:rsidR="0073005B">
        <w:t xml:space="preserve"> space is a set of integer ids. </w:t>
      </w:r>
      <w:r w:rsidR="0060149D">
        <w:t xml:space="preserve">The system supports the creation and use of a family of index spaces. </w:t>
      </w:r>
      <w:r>
        <w:t xml:space="preserve">The fundamental id </w:t>
      </w:r>
      <w:r w:rsidR="0073005B">
        <w:t xml:space="preserve">space </w:t>
      </w:r>
      <w:r w:rsidR="0060149D">
        <w:t xml:space="preserve">of the family </w:t>
      </w:r>
      <w:r w:rsidR="0073005B">
        <w:t xml:space="preserve">is the </w:t>
      </w:r>
      <w:r w:rsidR="005E61F9">
        <w:t xml:space="preserve">member </w:t>
      </w:r>
      <w:r>
        <w:t xml:space="preserve">id </w:t>
      </w:r>
      <w:r w:rsidR="0073005B">
        <w:t xml:space="preserve">space - the ids automatically generated for the </w:t>
      </w:r>
      <w:r w:rsidR="005E61F9">
        <w:t>nodes in the row graph</w:t>
      </w:r>
      <w:r w:rsidR="0073005B">
        <w:t>.</w:t>
      </w:r>
      <w:r>
        <w:t xml:space="preserve"> This index</w:t>
      </w:r>
      <w:r w:rsidR="0060149D">
        <w:t xml:space="preserve"> space is called the </w:t>
      </w:r>
      <w:r w:rsidR="0060149D" w:rsidRPr="0060149D">
        <w:rPr>
          <w:rStyle w:val="definition"/>
        </w:rPr>
        <w:t>hub id space</w:t>
      </w:r>
      <w:r w:rsidR="006E36C5">
        <w:t xml:space="preserve"> becaus</w:t>
      </w:r>
      <w:r w:rsidR="0060149D">
        <w:t xml:space="preserve">e the index space family has a hub and spoke architecture as shown in </w:t>
      </w:r>
      <w:fldSimple w:instr=" REF _Ref349767179 ">
        <w:r w:rsidR="0060149D">
          <w:t xml:space="preserve">Figure </w:t>
        </w:r>
        <w:r w:rsidR="0060149D">
          <w:rPr>
            <w:noProof/>
          </w:rPr>
          <w:t>1</w:t>
        </w:r>
      </w:fldSimple>
      <w:r w:rsidR="0060149D">
        <w:t xml:space="preserve">. </w:t>
      </w:r>
      <w:r w:rsidR="006E36C5">
        <w:t>As you can see from the diagram, there are several different kinds of id space an</w:t>
      </w:r>
      <w:r w:rsidR="00565268">
        <w:t>d</w:t>
      </w:r>
      <w:r w:rsidR="006E36C5">
        <w:t xml:space="preserve"> even two hub id spaces, the "unglued" and "glued" versions. We'll describe this structure</w:t>
      </w:r>
      <w:r w:rsidR="00A42138">
        <w:t xml:space="preserve"> and how to create and modify id spaces later</w:t>
      </w:r>
      <w:r w:rsidR="006E36C5">
        <w:t>. For the moment,</w:t>
      </w:r>
      <w:r w:rsidR="001B3C72">
        <w:t xml:space="preserve"> hub id space means unglued hub id space and you should</w:t>
      </w:r>
      <w:r w:rsidR="006E36C5">
        <w:t xml:space="preserve"> just think of each id space </w:t>
      </w:r>
      <w:r w:rsidR="00565268">
        <w:t xml:space="preserve">on the rim </w:t>
      </w:r>
      <w:r w:rsidR="006E36C5">
        <w:t>as a way of indexing some subset of the hub</w:t>
      </w:r>
      <w:r w:rsidR="001B3C72">
        <w:t xml:space="preserve"> id space, with </w:t>
      </w:r>
      <w:r w:rsidR="00565268">
        <w:t xml:space="preserve">each spoke </w:t>
      </w:r>
      <w:r w:rsidR="001B3C72">
        <w:t>representing a map</w:t>
      </w:r>
      <w:r w:rsidR="00565268">
        <w:t>. W</w:t>
      </w:r>
      <w:r w:rsidR="00A42138">
        <w:t>e'll focus on the basics of how to use id spaces.</w:t>
      </w:r>
    </w:p>
    <w:p w:rsidR="006B2697" w:rsidRPr="0060149D" w:rsidRDefault="006B2697" w:rsidP="00222647">
      <w:r>
        <w:t>As one might expect, the principal use for a member id is to access the features of the member the id re</w:t>
      </w:r>
      <w:r w:rsidR="002C1E08">
        <w:t>fers to. The principal use of a member</w:t>
      </w:r>
      <w:r>
        <w:t xml:space="preserve"> id space is to iterate over all the members in the subset defined by the id space. Let's look at an example.</w:t>
      </w:r>
    </w:p>
    <w:p w:rsidR="00B53755" w:rsidRDefault="00B40E7D" w:rsidP="00222647">
      <w:pPr>
        <w:pStyle w:val="Heading2"/>
      </w:pPr>
      <w:r>
        <w:t xml:space="preserve">Example </w:t>
      </w:r>
      <w:fldSimple w:instr=" SEQ Example \* ARABIC ">
        <w:r w:rsidR="008A686B">
          <w:rPr>
            <w:noProof/>
          </w:rPr>
          <w:t>3</w:t>
        </w:r>
      </w:fldSimple>
      <w:r>
        <w:t>:</w:t>
      </w:r>
      <w:r w:rsidR="00B53755" w:rsidRPr="00B53755">
        <w:t xml:space="preserve"> </w:t>
      </w:r>
      <w:r w:rsidR="006F61F1">
        <w:t>Iterates</w:t>
      </w:r>
      <w:r w:rsidR="00B53755">
        <w:t xml:space="preserve"> over</w:t>
      </w:r>
      <w:r w:rsidR="001B3C72">
        <w:t xml:space="preserve"> the</w:t>
      </w:r>
      <w:r w:rsidR="00B53755">
        <w:t xml:space="preserve"> </w:t>
      </w:r>
      <w:r w:rsidR="002C1E08">
        <w:t xml:space="preserve">member </w:t>
      </w:r>
      <w:r w:rsidR="001B3C72">
        <w:t>hub id space.</w:t>
      </w:r>
    </w:p>
    <w:p w:rsidR="006B2697" w:rsidRDefault="006B2697" w:rsidP="00222647">
      <w:pPr>
        <w:pStyle w:val="sourcecode"/>
      </w:pPr>
    </w:p>
    <w:p w:rsidR="006B2697" w:rsidRDefault="006B2697" w:rsidP="00222647">
      <w:pPr>
        <w:pStyle w:val="sourcecode"/>
      </w:pPr>
      <w:r>
        <w:t>#include "hub_index_space_handle.h"</w:t>
      </w:r>
    </w:p>
    <w:p w:rsidR="006B2697" w:rsidRDefault="006B2697" w:rsidP="00222647">
      <w:pPr>
        <w:pStyle w:val="sourcecode"/>
      </w:pPr>
      <w:r>
        <w:t>#include "index_space_iterator.h"</w:t>
      </w:r>
    </w:p>
    <w:p w:rsidR="006B2697" w:rsidRDefault="006B2697" w:rsidP="00222647">
      <w:pPr>
        <w:pStyle w:val="sourcecode"/>
      </w:pPr>
      <w:r>
        <w:t>#include "sheaves_namespace.h"</w:t>
      </w:r>
    </w:p>
    <w:p w:rsidR="006B2697" w:rsidRDefault="006B2697" w:rsidP="00222647">
      <w:pPr>
        <w:pStyle w:val="sourcecode"/>
      </w:pPr>
      <w:r>
        <w:t>#include "std_iostream.h"</w:t>
      </w:r>
    </w:p>
    <w:p w:rsidR="006B2697" w:rsidRDefault="006B2697" w:rsidP="00222647">
      <w:pPr>
        <w:pStyle w:val="sourcecode"/>
      </w:pPr>
    </w:p>
    <w:p w:rsidR="006B2697" w:rsidRDefault="006B2697" w:rsidP="00222647">
      <w:pPr>
        <w:pStyle w:val="sourcecode"/>
      </w:pPr>
      <w:r>
        <w:t>using namespace sheaf;</w:t>
      </w:r>
    </w:p>
    <w:p w:rsidR="006B2697" w:rsidRDefault="006B2697" w:rsidP="00222647">
      <w:pPr>
        <w:pStyle w:val="sourcecode"/>
      </w:pPr>
    </w:p>
    <w:p w:rsidR="006B2697" w:rsidRDefault="006B2697" w:rsidP="00222647">
      <w:pPr>
        <w:pStyle w:val="sourcecode"/>
      </w:pPr>
      <w:r>
        <w:t>int main( int argc, char* argv[])</w:t>
      </w:r>
    </w:p>
    <w:p w:rsidR="006B2697" w:rsidRDefault="006B2697" w:rsidP="00222647">
      <w:pPr>
        <w:pStyle w:val="sourcecode"/>
      </w:pPr>
      <w:r>
        <w:t xml:space="preserve">{  </w:t>
      </w:r>
    </w:p>
    <w:p w:rsidR="006B2697" w:rsidRDefault="006B2697" w:rsidP="00222647">
      <w:pPr>
        <w:pStyle w:val="sourcecode"/>
      </w:pPr>
      <w:r>
        <w:t xml:space="preserve">  cout &lt;&lt; "SheafSystemProgrammersGuide Example3:" &lt;&lt; endl;</w:t>
      </w:r>
    </w:p>
    <w:p w:rsidR="006B2697" w:rsidRDefault="006B2697" w:rsidP="00222647">
      <w:pPr>
        <w:pStyle w:val="sourcecode"/>
      </w:pPr>
      <w:r>
        <w:t xml:space="preserve">  </w:t>
      </w:r>
    </w:p>
    <w:p w:rsidR="006B2697" w:rsidRDefault="006B2697" w:rsidP="00222647">
      <w:pPr>
        <w:pStyle w:val="sourcecode"/>
      </w:pPr>
      <w:r>
        <w:t xml:space="preserve">  // Create a standard sheaves namespace.</w:t>
      </w:r>
    </w:p>
    <w:p w:rsidR="006B2697" w:rsidRDefault="006B2697" w:rsidP="00222647">
      <w:pPr>
        <w:pStyle w:val="sourcecode"/>
      </w:pPr>
      <w:r>
        <w:t xml:space="preserve">  </w:t>
      </w:r>
    </w:p>
    <w:p w:rsidR="006B2697" w:rsidRDefault="006B2697" w:rsidP="00222647">
      <w:pPr>
        <w:pStyle w:val="sourcecode"/>
      </w:pPr>
      <w:r>
        <w:t xml:space="preserve">  sheaves_namespace lns("Example3");</w:t>
      </w:r>
    </w:p>
    <w:p w:rsidR="006B2697" w:rsidRDefault="006B2697" w:rsidP="00222647">
      <w:pPr>
        <w:pStyle w:val="sourcecode"/>
      </w:pPr>
      <w:r>
        <w:t xml:space="preserve">  </w:t>
      </w:r>
    </w:p>
    <w:p w:rsidR="006B2697" w:rsidRDefault="006B2697" w:rsidP="00222647">
      <w:pPr>
        <w:pStyle w:val="sourcecode"/>
      </w:pPr>
      <w:r>
        <w:t xml:space="preserve">  // Get a handle for the member hub id space.</w:t>
      </w:r>
    </w:p>
    <w:p w:rsidR="006B2697" w:rsidRDefault="006B2697" w:rsidP="00222647">
      <w:pPr>
        <w:pStyle w:val="sourcecode"/>
      </w:pPr>
      <w:r>
        <w:t xml:space="preserve">  </w:t>
      </w:r>
    </w:p>
    <w:p w:rsidR="006B2697" w:rsidRDefault="006B2697" w:rsidP="00222647">
      <w:pPr>
        <w:pStyle w:val="sourcecode"/>
      </w:pPr>
      <w:r>
        <w:t xml:space="preserve">  const index_space_handle&amp; lmbr_ids = lns.member_hub_id_space(true);</w:t>
      </w:r>
    </w:p>
    <w:p w:rsidR="006B2697" w:rsidRDefault="006B2697" w:rsidP="00222647">
      <w:pPr>
        <w:pStyle w:val="sourcecode"/>
      </w:pPr>
      <w:r>
        <w:t xml:space="preserve">  </w:t>
      </w:r>
    </w:p>
    <w:p w:rsidR="006B2697" w:rsidRDefault="006B2697" w:rsidP="00222647">
      <w:pPr>
        <w:pStyle w:val="sourcecode"/>
      </w:pPr>
      <w:r>
        <w:t xml:space="preserve">  // Find out how many ids are in the id space.</w:t>
      </w:r>
    </w:p>
    <w:p w:rsidR="006B2697" w:rsidRDefault="006B2697" w:rsidP="00222647">
      <w:pPr>
        <w:pStyle w:val="sourcecode"/>
      </w:pPr>
      <w:r>
        <w:t xml:space="preserve">  </w:t>
      </w:r>
    </w:p>
    <w:p w:rsidR="006B2697" w:rsidRDefault="006B2697" w:rsidP="00222647">
      <w:pPr>
        <w:pStyle w:val="sourcecode"/>
      </w:pPr>
      <w:r>
        <w:t xml:space="preserve">  cout &lt;&lt; lmbr_ids.name();</w:t>
      </w:r>
    </w:p>
    <w:p w:rsidR="006B2697" w:rsidRDefault="006B2697" w:rsidP="00222647">
      <w:pPr>
        <w:pStyle w:val="sourcecode"/>
      </w:pPr>
      <w:r>
        <w:t xml:space="preserve">  cout &lt;&lt; " has " &lt;&lt; lmbr_ids.ct() &lt;&lt; " ids.";</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Id spaces are defined as half open intervals, like STL iterators.</w:t>
      </w:r>
    </w:p>
    <w:p w:rsidR="006B2697" w:rsidRDefault="006B2697" w:rsidP="00222647">
      <w:pPr>
        <w:pStyle w:val="sourcecode"/>
      </w:pPr>
      <w:r>
        <w:t xml:space="preserve">  // If the space is "gathered", begin() == 0 and end() = ct().</w:t>
      </w:r>
    </w:p>
    <w:p w:rsidR="006B2697" w:rsidRDefault="006B2697" w:rsidP="00222647">
      <w:pPr>
        <w:pStyle w:val="sourcecode"/>
      </w:pPr>
      <w:r>
        <w:t xml:space="preserve">  // If the space is not gathered, it's "scattered". </w:t>
      </w:r>
    </w:p>
    <w:p w:rsidR="006B2697" w:rsidRDefault="002C1E08" w:rsidP="00222647">
      <w:pPr>
        <w:pStyle w:val="sourcecode"/>
      </w:pPr>
      <w:r>
        <w:t xml:space="preserve">  </w:t>
      </w:r>
    </w:p>
    <w:p w:rsidR="006B2697" w:rsidRDefault="006B2697" w:rsidP="00222647">
      <w:pPr>
        <w:pStyle w:val="sourcecode"/>
      </w:pPr>
      <w:r>
        <w:t xml:space="preserve">  cout &lt;&lt; "begining at " &lt;&lt; lmbr_ids.begin();</w:t>
      </w:r>
    </w:p>
    <w:p w:rsidR="006B2697" w:rsidRDefault="006B2697" w:rsidP="00222647">
      <w:pPr>
        <w:pStyle w:val="sourcecode"/>
      </w:pPr>
      <w:r>
        <w:t xml:space="preserve">  cout &lt;&lt; " and ending at " &lt;&lt; lmbr_ids.end();</w:t>
      </w:r>
    </w:p>
    <w:p w:rsidR="006B2697" w:rsidRDefault="006B2697" w:rsidP="00222647">
      <w:pPr>
        <w:pStyle w:val="sourcecode"/>
      </w:pPr>
      <w:r>
        <w:t xml:space="preserve">  cout &lt;&lt; " " &lt;&lt; (lmbr_ids.is_gathered() ? "gathered" : "scattered");</w:t>
      </w:r>
    </w:p>
    <w:p w:rsidR="006B2697" w:rsidRDefault="006B2697" w:rsidP="00222647">
      <w:pPr>
        <w:pStyle w:val="sourcecode"/>
      </w:pPr>
      <w:r>
        <w:t xml:space="preserve">  cout &lt;&lt; endl;</w:t>
      </w:r>
    </w:p>
    <w:p w:rsidR="006B2697" w:rsidRDefault="002C1E08" w:rsidP="00222647">
      <w:pPr>
        <w:pStyle w:val="sourcecode"/>
      </w:pPr>
      <w:r>
        <w:t xml:space="preserve">  </w:t>
      </w:r>
    </w:p>
    <w:p w:rsidR="006B2697" w:rsidRDefault="006B2697" w:rsidP="00222647">
      <w:pPr>
        <w:pStyle w:val="sourcecode"/>
      </w:pPr>
      <w:r>
        <w:t xml:space="preserve">  // The main thing one does with id spaces is iterate over them.</w:t>
      </w:r>
    </w:p>
    <w:p w:rsidR="006B2697" w:rsidRDefault="006B2697" w:rsidP="00222647">
      <w:pPr>
        <w:pStyle w:val="sourcecode"/>
      </w:pPr>
      <w:r>
        <w:t xml:space="preserve">  // Get an iterator from the iterator pool.</w:t>
      </w:r>
    </w:p>
    <w:p w:rsidR="006B2697" w:rsidRDefault="002C1E08" w:rsidP="00222647">
      <w:pPr>
        <w:pStyle w:val="sourcecode"/>
      </w:pPr>
      <w:r>
        <w:t xml:space="preserve">  </w:t>
      </w:r>
    </w:p>
    <w:p w:rsidR="006B2697" w:rsidRDefault="006B2697" w:rsidP="00222647">
      <w:pPr>
        <w:pStyle w:val="sourcecode"/>
      </w:pPr>
      <w:r>
        <w:t xml:space="preserve">  index_space_iterator&amp; lmbr_itr = lmbr_ids.get_iterator();</w:t>
      </w:r>
    </w:p>
    <w:p w:rsidR="006B2697" w:rsidRDefault="006B2697" w:rsidP="00222647">
      <w:pPr>
        <w:pStyle w:val="sourcecode"/>
      </w:pPr>
      <w:r>
        <w:t xml:space="preserve">  cout &lt;&lt; endl &lt;&lt; "Iterate:"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 The current member of the iteration is "pod()".</w:t>
      </w:r>
    </w:p>
    <w:p w:rsidR="006B2697" w:rsidRDefault="006B2697" w:rsidP="00222647">
      <w:pPr>
        <w:pStyle w:val="sourcecode"/>
      </w:pPr>
      <w:r>
        <w:t xml:space="preserve">    // "POD" is an ISO C++ acronym for "plain old data".</w:t>
      </w:r>
    </w:p>
    <w:p w:rsidR="006B2697" w:rsidRDefault="006B2697" w:rsidP="00222647">
      <w:pPr>
        <w:pStyle w:val="sourcecode"/>
      </w:pPr>
      <w:r>
        <w:t xml:space="preserve">    // A pod is an ordinary integer id, in contrast with </w:t>
      </w:r>
    </w:p>
    <w:p w:rsidR="006B2697" w:rsidRDefault="006B2697" w:rsidP="00222647">
      <w:pPr>
        <w:pStyle w:val="sourcecode"/>
      </w:pPr>
      <w:r>
        <w:t xml:space="preserve">    // a "scoped_index" id, to be discussed shortly.</w:t>
      </w:r>
    </w:p>
    <w:p w:rsidR="006B2697" w:rsidRDefault="002C1E08"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 Use the id to get the member name.</w:t>
      </w:r>
    </w:p>
    <w:p w:rsidR="006B2697" w:rsidRDefault="006B2697" w:rsidP="00222647">
      <w:pPr>
        <w:pStyle w:val="sourcecode"/>
      </w:pPr>
      <w:r>
        <w:t xml:space="preserve">    // Member name requires a hub id, but since we're using</w:t>
      </w:r>
    </w:p>
    <w:p w:rsidR="006B2697" w:rsidRDefault="006B2697" w:rsidP="00222647">
      <w:pPr>
        <w:pStyle w:val="sourcecode"/>
      </w:pPr>
      <w:r>
        <w:t xml:space="preserve">    // the hub id space, pod and hub pod are the same thing.</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2C1E08" w:rsidP="00222647">
      <w:pPr>
        <w:pStyle w:val="sourcecode"/>
      </w:pPr>
      <w:r>
        <w:t xml:space="preserve">  </w:t>
      </w:r>
    </w:p>
    <w:p w:rsidR="006B2697" w:rsidRDefault="006B2697" w:rsidP="00222647">
      <w:pPr>
        <w:pStyle w:val="sourcecode"/>
      </w:pPr>
      <w:r>
        <w:t xml:space="preserve">  // You can reuse an iterator by resetting it.</w:t>
      </w:r>
    </w:p>
    <w:p w:rsidR="006B2697" w:rsidRDefault="002C1E08" w:rsidP="00222647">
      <w:pPr>
        <w:pStyle w:val="sourcecode"/>
      </w:pPr>
      <w:r>
        <w:t xml:space="preserve">  </w:t>
      </w:r>
    </w:p>
    <w:p w:rsidR="006B2697" w:rsidRDefault="006B2697" w:rsidP="00222647">
      <w:pPr>
        <w:pStyle w:val="sourcecode"/>
      </w:pPr>
      <w:r>
        <w:t xml:space="preserve">  lmbr_itr.reset();</w:t>
      </w:r>
    </w:p>
    <w:p w:rsidR="006B2697" w:rsidRDefault="006B2697" w:rsidP="00222647">
      <w:pPr>
        <w:pStyle w:val="sourcecode"/>
      </w:pPr>
      <w:r>
        <w:t xml:space="preserve">  cout &lt;&lt; endl &lt;&lt; "Reiterate:" &lt;&lt; endl;</w:t>
      </w:r>
    </w:p>
    <w:p w:rsidR="006B2697" w:rsidRDefault="006B2697" w:rsidP="00222647">
      <w:pPr>
        <w:pStyle w:val="sourcecode"/>
      </w:pPr>
      <w:r>
        <w:t xml:space="preserve">  while(!lmbr_itr.is_done())</w:t>
      </w:r>
    </w:p>
    <w:p w:rsidR="006B2697" w:rsidRDefault="006B2697" w:rsidP="00222647">
      <w:pPr>
        <w:pStyle w:val="sourcecode"/>
      </w:pPr>
      <w:r>
        <w:t xml:space="preserve">  {</w:t>
      </w:r>
    </w:p>
    <w:p w:rsidR="006B2697" w:rsidRDefault="006B2697" w:rsidP="00222647">
      <w:pPr>
        <w:pStyle w:val="sourcecode"/>
      </w:pPr>
      <w:r>
        <w:t xml:space="preserve">    index_space_iterator::pod_type lpod = lmbr_itr.pod();</w:t>
      </w:r>
    </w:p>
    <w:p w:rsidR="006B2697" w:rsidRDefault="006B2697" w:rsidP="00222647">
      <w:pPr>
        <w:pStyle w:val="sourcecode"/>
      </w:pPr>
      <w:r>
        <w:t xml:space="preserve">    </w:t>
      </w:r>
    </w:p>
    <w:p w:rsidR="006B2697" w:rsidRDefault="006B2697" w:rsidP="00222647">
      <w:pPr>
        <w:pStyle w:val="sourcecode"/>
      </w:pPr>
      <w:r>
        <w:t xml:space="preserve">    cout &lt;&lt; "id: " &lt;&lt; lpod;</w:t>
      </w:r>
    </w:p>
    <w:p w:rsidR="006B2697" w:rsidRDefault="006B2697" w:rsidP="00222647">
      <w:pPr>
        <w:pStyle w:val="sourcecode"/>
      </w:pPr>
      <w:r>
        <w:t xml:space="preserve">    cout &lt;&lt; " hub id: " &lt;&lt; lmbr_itr.hub_pod();</w:t>
      </w:r>
    </w:p>
    <w:p w:rsidR="006B2697" w:rsidRDefault="006B2697" w:rsidP="00222647">
      <w:pPr>
        <w:pStyle w:val="sourcecode"/>
      </w:pPr>
      <w:r>
        <w:t xml:space="preserve">    cout &lt;&lt; " name: " &lt;&lt; lns.member_name(lpod, true);</w:t>
      </w:r>
    </w:p>
    <w:p w:rsidR="006B2697" w:rsidRDefault="006B2697" w:rsidP="00222647">
      <w:pPr>
        <w:pStyle w:val="sourcecode"/>
      </w:pPr>
      <w:r>
        <w:t xml:space="preserve">    cout &lt;&lt; (lns.is_jim(lpod) ? " is a jim." : " is a jrm.");</w:t>
      </w:r>
    </w:p>
    <w:p w:rsidR="006B2697" w:rsidRDefault="006B2697" w:rsidP="00222647">
      <w:pPr>
        <w:pStyle w:val="sourcecode"/>
      </w:pPr>
      <w:r>
        <w:t xml:space="preserve">    cout &lt;&lt; endl;</w:t>
      </w:r>
    </w:p>
    <w:p w:rsidR="006B2697" w:rsidRDefault="006B2697" w:rsidP="00222647">
      <w:pPr>
        <w:pStyle w:val="sourcecode"/>
      </w:pPr>
      <w:r>
        <w:t xml:space="preserve">    </w:t>
      </w:r>
    </w:p>
    <w:p w:rsidR="006B2697" w:rsidRDefault="006B2697" w:rsidP="00222647">
      <w:pPr>
        <w:pStyle w:val="sourcecode"/>
      </w:pPr>
      <w:r>
        <w:t xml:space="preserve">    // Move on.</w:t>
      </w:r>
    </w:p>
    <w:p w:rsidR="006B2697" w:rsidRDefault="002C1E08" w:rsidP="00222647">
      <w:pPr>
        <w:pStyle w:val="sourcecode"/>
      </w:pPr>
      <w:r>
        <w:t xml:space="preserve">    </w:t>
      </w:r>
    </w:p>
    <w:p w:rsidR="006B2697" w:rsidRDefault="006B2697" w:rsidP="00222647">
      <w:pPr>
        <w:pStyle w:val="sourcecode"/>
      </w:pPr>
      <w:r>
        <w:t xml:space="preserve">    lmbr_itr.next();</w:t>
      </w:r>
    </w:p>
    <w:p w:rsidR="006B2697" w:rsidRDefault="006B2697" w:rsidP="00222647">
      <w:pPr>
        <w:pStyle w:val="sourcecode"/>
      </w:pPr>
      <w:r>
        <w:t xml:space="preserve">  }</w:t>
      </w:r>
    </w:p>
    <w:p w:rsidR="006B2697" w:rsidRDefault="006B2697" w:rsidP="00222647">
      <w:pPr>
        <w:pStyle w:val="sourcecode"/>
      </w:pPr>
      <w:r>
        <w:t xml:space="preserve">  </w:t>
      </w:r>
    </w:p>
    <w:p w:rsidR="006B2697" w:rsidRDefault="006B2697" w:rsidP="00222647">
      <w:pPr>
        <w:pStyle w:val="sourcecode"/>
      </w:pPr>
      <w:r>
        <w:t xml:space="preserve">  // If you got an id space or iterator from the pool with get_ </w:t>
      </w:r>
    </w:p>
    <w:p w:rsidR="006B2697" w:rsidRDefault="006B2697" w:rsidP="00222647">
      <w:pPr>
        <w:pStyle w:val="sourcecode"/>
      </w:pPr>
      <w:r>
        <w:t xml:space="preserve">  // you have to return it to the pool with release_.</w:t>
      </w:r>
    </w:p>
    <w:p w:rsidR="006B2697" w:rsidRDefault="006B2697" w:rsidP="00222647">
      <w:pPr>
        <w:pStyle w:val="sourcecode"/>
      </w:pPr>
      <w:r>
        <w:t xml:space="preserve">  </w:t>
      </w:r>
    </w:p>
    <w:p w:rsidR="006B2697" w:rsidRDefault="006B2697" w:rsidP="00222647">
      <w:pPr>
        <w:pStyle w:val="sourcecode"/>
      </w:pPr>
      <w:r>
        <w:t xml:space="preserve">  lmbr_ids.release_iterator(lmbr_itr);</w:t>
      </w:r>
    </w:p>
    <w:p w:rsidR="006B2697" w:rsidRDefault="002C1E08" w:rsidP="00222647">
      <w:pPr>
        <w:pStyle w:val="sourcecode"/>
      </w:pPr>
      <w:r>
        <w:t xml:space="preserve">  </w:t>
      </w:r>
    </w:p>
    <w:p w:rsidR="006B2697" w:rsidRDefault="006B2697" w:rsidP="00222647">
      <w:pPr>
        <w:pStyle w:val="sourcecode"/>
      </w:pPr>
      <w:r>
        <w:t xml:space="preserve">  // The id space itself is a data member of the id space family,</w:t>
      </w:r>
    </w:p>
    <w:p w:rsidR="002C1E08" w:rsidRDefault="006B2697" w:rsidP="00222647">
      <w:pPr>
        <w:pStyle w:val="sourcecode"/>
      </w:pPr>
      <w:r>
        <w:t xml:space="preserve">  // we didn't get it from the pool</w:t>
      </w:r>
      <w:r w:rsidR="002C1E08">
        <w:t xml:space="preserve"> with get_, so we don't have to</w:t>
      </w:r>
    </w:p>
    <w:p w:rsidR="006B2697" w:rsidRDefault="002C1E08" w:rsidP="00222647">
      <w:pPr>
        <w:pStyle w:val="sourcecode"/>
      </w:pPr>
      <w:r>
        <w:t xml:space="preserve">  // </w:t>
      </w:r>
      <w:r w:rsidR="006B2697">
        <w:t>release it.</w:t>
      </w:r>
    </w:p>
    <w:p w:rsidR="006B2697" w:rsidRDefault="006B2697" w:rsidP="00222647">
      <w:pPr>
        <w:pStyle w:val="sourcecode"/>
      </w:pPr>
      <w:r>
        <w:t xml:space="preserve">  </w:t>
      </w:r>
    </w:p>
    <w:p w:rsidR="006B2697" w:rsidRDefault="006B2697" w:rsidP="00222647">
      <w:pPr>
        <w:pStyle w:val="sourcecode"/>
      </w:pPr>
      <w:r>
        <w:t xml:space="preserve">  // Exit:</w:t>
      </w:r>
    </w:p>
    <w:p w:rsidR="006B2697" w:rsidRDefault="002C1E08" w:rsidP="00222647">
      <w:pPr>
        <w:pStyle w:val="sourcecode"/>
      </w:pPr>
      <w:r>
        <w:t xml:space="preserve">  </w:t>
      </w:r>
    </w:p>
    <w:p w:rsidR="006B2697" w:rsidRDefault="006B2697" w:rsidP="00222647">
      <w:pPr>
        <w:pStyle w:val="sourcecode"/>
      </w:pPr>
      <w:r>
        <w:t xml:space="preserve">  return 0;</w:t>
      </w:r>
    </w:p>
    <w:p w:rsidR="006B2697" w:rsidRDefault="006B2697" w:rsidP="00222647">
      <w:pPr>
        <w:pStyle w:val="sourcecode"/>
      </w:pPr>
      <w:r>
        <w:t>}</w:t>
      </w:r>
    </w:p>
    <w:p w:rsidR="00057F02" w:rsidRDefault="006F61F1" w:rsidP="00222647">
      <w:r>
        <w:t>If we execute example3</w:t>
      </w:r>
      <w:r w:rsidR="00057F02">
        <w:t xml:space="preserve"> we get:</w:t>
      </w:r>
    </w:p>
    <w:p w:rsidR="00057F02" w:rsidRDefault="00057F02" w:rsidP="00222647">
      <w:pPr>
        <w:pStyle w:val="Cshline"/>
        <w:spacing w:before="240"/>
      </w:pPr>
      <w:r>
        <w:t>&gt;./example3</w:t>
      </w:r>
    </w:p>
    <w:p w:rsidR="002C1E08" w:rsidRDefault="002C1E08" w:rsidP="00222647">
      <w:pPr>
        <w:pStyle w:val="Cshline"/>
      </w:pPr>
      <w:r>
        <w:t>SheafSystemProgrammersGuide Example3:</w:t>
      </w:r>
    </w:p>
    <w:p w:rsidR="002C1E08" w:rsidRDefault="002C1E08" w:rsidP="00222647">
      <w:pPr>
        <w:pStyle w:val="Cshline"/>
      </w:pPr>
      <w:r>
        <w:t>__hub has 6 ids.</w:t>
      </w:r>
    </w:p>
    <w:p w:rsidR="002C1E08" w:rsidRDefault="002C1E08" w:rsidP="00222647">
      <w:pPr>
        <w:pStyle w:val="Cshline"/>
      </w:pPr>
      <w:r>
        <w:t>begining at 0 and ending at 6 gathered</w:t>
      </w:r>
    </w:p>
    <w:p w:rsidR="002C1E08" w:rsidRDefault="002C1E08" w:rsidP="00222647">
      <w:pPr>
        <w:pStyle w:val="Cshline"/>
      </w:pPr>
    </w:p>
    <w:p w:rsidR="002C1E08" w:rsidRDefault="002C1E08" w:rsidP="00222647">
      <w:pPr>
        <w:pStyle w:val="Cshline"/>
      </w:pPr>
      <w:r>
        <w:t>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2C1E08" w:rsidRDefault="002C1E08" w:rsidP="00222647">
      <w:pPr>
        <w:pStyle w:val="Cshline"/>
      </w:pPr>
    </w:p>
    <w:p w:rsidR="002C1E08" w:rsidRDefault="002C1E08" w:rsidP="00222647">
      <w:pPr>
        <w:pStyle w:val="Cshline"/>
      </w:pPr>
      <w:r>
        <w:t>Reiterate:</w:t>
      </w:r>
    </w:p>
    <w:p w:rsidR="002C1E08" w:rsidRDefault="002C1E08" w:rsidP="00222647">
      <w:pPr>
        <w:pStyle w:val="Cshline"/>
      </w:pPr>
      <w:r>
        <w:t>id: 0 hub id: 0 name: bottom is a jrm.</w:t>
      </w:r>
    </w:p>
    <w:p w:rsidR="002C1E08" w:rsidRDefault="002C1E08" w:rsidP="00222647">
      <w:pPr>
        <w:pStyle w:val="Cshline"/>
      </w:pPr>
      <w:r>
        <w:t>id: 1 hub id: 1 name: top is a jrm.</w:t>
      </w:r>
    </w:p>
    <w:p w:rsidR="002C1E08" w:rsidRDefault="002C1E08" w:rsidP="00222647">
      <w:pPr>
        <w:pStyle w:val="Cshline"/>
      </w:pPr>
      <w:r>
        <w:t>id: 2 hub id: 2 name: primitives_schema is a jim.</w:t>
      </w:r>
    </w:p>
    <w:p w:rsidR="002C1E08" w:rsidRDefault="002C1E08" w:rsidP="00222647">
      <w:pPr>
        <w:pStyle w:val="Cshline"/>
      </w:pPr>
      <w:r>
        <w:t>id: 3 hub id: 3 name: namespace_poset_schema is a jim.</w:t>
      </w:r>
    </w:p>
    <w:p w:rsidR="002C1E08" w:rsidRDefault="002C1E08" w:rsidP="00222647">
      <w:pPr>
        <w:pStyle w:val="Cshline"/>
      </w:pPr>
      <w:r>
        <w:t>id: 4 hub id: 4 name: primitives is a jim.</w:t>
      </w:r>
    </w:p>
    <w:p w:rsidR="002C1E08" w:rsidRDefault="002C1E08" w:rsidP="00222647">
      <w:pPr>
        <w:pStyle w:val="Cshline"/>
      </w:pPr>
      <w:r>
        <w:t>id: 5 hub id: 5 name: schema definitions is a jrm.</w:t>
      </w:r>
    </w:p>
    <w:p w:rsidR="00CF6FB7" w:rsidRDefault="00E32976" w:rsidP="00222647">
      <w:pPr>
        <w:pStyle w:val="Heading2"/>
      </w:pPr>
      <w:r>
        <w:t>Id maps and scoped ids.</w:t>
      </w:r>
    </w:p>
    <w:p w:rsidR="008E7A1C" w:rsidRDefault="00E32976" w:rsidP="00222647">
      <w:r>
        <w:t>As we said above, id spaces are used for indexing subsets. For instance, in a namespace, the member poset id space indexes just the jims, which represent the member posets - the other posets contained in the namespace.</w:t>
      </w:r>
      <w:r w:rsidR="008E7A1C">
        <w:t xml:space="preserve"> </w:t>
      </w:r>
      <w:r w:rsidR="002012B3">
        <w:t>T</w:t>
      </w:r>
      <w:r w:rsidR="004F0AAA">
        <w:t>here ma</w:t>
      </w:r>
      <w:r w:rsidR="002012B3">
        <w:t xml:space="preserve">y be </w:t>
      </w:r>
      <w:r w:rsidR="008E7A1C">
        <w:t xml:space="preserve">several or even </w:t>
      </w:r>
      <w:r w:rsidR="002012B3">
        <w:t>many id spaces available in</w:t>
      </w:r>
      <w:r w:rsidR="004F0AAA">
        <w:t xml:space="preserve"> a practical setting. Various </w:t>
      </w:r>
      <w:r w:rsidR="008E7A1C">
        <w:t xml:space="preserve">member functions </w:t>
      </w:r>
      <w:r w:rsidR="004F0AAA">
        <w:t xml:space="preserve">may require an index to be in a particular id space, </w:t>
      </w:r>
      <w:r w:rsidR="008E7A1C">
        <w:t>most commonly in the hub id space. The id maps associated with the spokes in the id space family provide the mechanism for translating between id spaces.</w:t>
      </w:r>
    </w:p>
    <w:p w:rsidR="008E7A1C" w:rsidRDefault="008E7A1C" w:rsidP="00222647">
      <w:r>
        <w:t xml:space="preserve">Every id space has a map to the (unglued) hub id space. The index_space_handle class provides member functions for mapping </w:t>
      </w:r>
      <w:r w:rsidR="00274CEC">
        <w:t xml:space="preserve">ids </w:t>
      </w:r>
      <w:r>
        <w:t>between the id space and the hub id space:</w:t>
      </w:r>
    </w:p>
    <w:p w:rsidR="00D566FA" w:rsidRDefault="00D566FA" w:rsidP="00222647">
      <w:pPr>
        <w:pStyle w:val="dbcheading"/>
      </w:pPr>
      <w:r>
        <w:t>pod_type hub_pod (pod_type xid) const</w:t>
      </w:r>
    </w:p>
    <w:p w:rsidR="00D566FA" w:rsidRDefault="00D566FA" w:rsidP="00222647">
      <w:pPr>
        <w:pStyle w:val="dbcdescription"/>
      </w:pPr>
      <w:r>
        <w:t xml:space="preserve">The pod index in the unglued hub id space equivalent to xid in this id space; synonym for unglued_hub_pod(pod_type). </w:t>
      </w:r>
    </w:p>
    <w:p w:rsidR="00274CEC" w:rsidRDefault="00274CEC" w:rsidP="00222647">
      <w:r>
        <w:t>and</w:t>
      </w:r>
    </w:p>
    <w:p w:rsidR="00274CEC" w:rsidRDefault="00274CEC" w:rsidP="00222647">
      <w:pPr>
        <w:pStyle w:val="dbcheading"/>
      </w:pPr>
      <w:r>
        <w:t>pod_type pod (pod_type xid) const</w:t>
      </w:r>
    </w:p>
    <w:p w:rsidR="00274CEC" w:rsidRDefault="00274CEC" w:rsidP="00222647">
      <w:pPr>
        <w:pStyle w:val="dbcdescription"/>
      </w:pPr>
      <w:r>
        <w:t>The pod index in this space equivalent to xid in the hub id space.</w:t>
      </w:r>
    </w:p>
    <w:p w:rsidR="00D566FA" w:rsidRDefault="00D566FA" w:rsidP="00222647">
      <w:r>
        <w:t xml:space="preserve">Using these functions we can map between id spaces. </w:t>
      </w:r>
      <w:r w:rsidR="00274CEC">
        <w:t>For instance</w:t>
      </w:r>
      <w:r>
        <w:t xml:space="preserve">, if id1 is an id </w:t>
      </w:r>
      <w:r w:rsidR="00BD4AAD">
        <w:t xml:space="preserve">in id_space1 and id_space2 is a </w:t>
      </w:r>
      <w:r>
        <w:t>different id space, then</w:t>
      </w:r>
    </w:p>
    <w:p w:rsidR="00274CEC" w:rsidRDefault="00D566FA" w:rsidP="00222647">
      <w:pPr>
        <w:pStyle w:val="sourcecode"/>
        <w:spacing w:before="240"/>
      </w:pPr>
      <w:r>
        <w:t>pod_type id2_eqv_1 = id_space2.pod(id_space1.hub_pod(id1)</w:t>
      </w:r>
      <w:r w:rsidR="00027490">
        <w:t>)</w:t>
      </w:r>
      <w:r>
        <w:t>;</w:t>
      </w:r>
    </w:p>
    <w:p w:rsidR="00027490" w:rsidRDefault="00D566FA" w:rsidP="00222647">
      <w:r>
        <w:t xml:space="preserve">is the id </w:t>
      </w:r>
      <w:r w:rsidR="00027490">
        <w:t>in id_space2 that identifies the same member identified by id1 in id_space1, if suc</w:t>
      </w:r>
      <w:r w:rsidR="00BD4AAD">
        <w:t>h an equivalent member exists. T</w:t>
      </w:r>
      <w:r w:rsidR="00027490">
        <w:t>he postcondition for the pod(pod_type) function is:</w:t>
      </w:r>
    </w:p>
    <w:p w:rsidR="00027490" w:rsidRDefault="00027490" w:rsidP="00222647">
      <w:pPr>
        <w:pStyle w:val="dbcassertion"/>
        <w:spacing w:before="240"/>
      </w:pPr>
      <w:r w:rsidRPr="00027490">
        <w:t>!is_valid(result) || contains(result)</w:t>
      </w:r>
    </w:p>
    <w:p w:rsidR="006C47C7" w:rsidRDefault="00027490" w:rsidP="00BD4AAD">
      <w:r>
        <w:t>So if id_space2 does not have an equivalent member, id2_eqv_1 is assigned an invalid value.</w:t>
      </w:r>
      <w:r w:rsidR="00BD4AAD">
        <w:t xml:space="preserve"> The value </w:t>
      </w:r>
    </w:p>
    <w:p w:rsidR="006C47C7" w:rsidRDefault="006C47C7" w:rsidP="006C47C7">
      <w:pPr>
        <w:pStyle w:val="dbcheading"/>
      </w:pPr>
      <w:r>
        <w:t>sheaf::pod_index_type sheaf::invalid_pod_index()</w:t>
      </w:r>
    </w:p>
    <w:p w:rsidR="006C47C7" w:rsidRDefault="006C47C7" w:rsidP="006C47C7">
      <w:pPr>
        <w:pStyle w:val="dbcdescription"/>
      </w:pPr>
      <w:r>
        <w:t>The invalid pod index value.</w:t>
      </w:r>
    </w:p>
    <w:p w:rsidR="00BD4AAD" w:rsidRDefault="00BD4AAD" w:rsidP="00BD4AAD">
      <w:r>
        <w:t>is reserved as a "null" value for index types. It is currently set to numeric_limits&lt;pod_index_type&gt;::max(), but</w:t>
      </w:r>
      <w:r w:rsidR="00786470">
        <w:t xml:space="preserve"> that</w:t>
      </w:r>
      <w:r>
        <w:t xml:space="preserve"> </w:t>
      </w:r>
      <w:r w:rsidR="00786470">
        <w:t xml:space="preserve">may change and </w:t>
      </w:r>
      <w:r>
        <w:t xml:space="preserve">I only mention that so you will recognize it if you see it in a print out or in the debugger. It should be used as an opaque value. </w:t>
      </w:r>
      <w:r w:rsidR="00786470">
        <w:t>A</w:t>
      </w:r>
      <w:r w:rsidR="006C47C7">
        <w:t xml:space="preserve"> pod type can be tested for validity using:</w:t>
      </w:r>
    </w:p>
    <w:p w:rsidR="006C47C7" w:rsidRDefault="006C47C7" w:rsidP="006C47C7">
      <w:pPr>
        <w:pStyle w:val="dbcheading"/>
      </w:pPr>
      <w:r>
        <w:t xml:space="preserve">bool sheaf::is_valid(sheaf::pod_index_type xpod_index) </w:t>
      </w:r>
    </w:p>
    <w:p w:rsidR="006C47C7" w:rsidRDefault="006C47C7" w:rsidP="006C47C7">
      <w:pPr>
        <w:pStyle w:val="dbcdescription"/>
      </w:pPr>
      <w:r>
        <w:t>True if an only if xpod_index is valid.</w:t>
      </w:r>
    </w:p>
    <w:p w:rsidR="00CF6FB7" w:rsidRDefault="00786470" w:rsidP="00222647">
      <w:r>
        <w:t>Using the pod and hub_pod</w:t>
      </w:r>
      <w:r w:rsidR="00027490">
        <w:t xml:space="preserve"> functions, the programmer can map ids between id spaces. But it can be tedious. Worse, </w:t>
      </w:r>
      <w:r w:rsidR="004F0AAA">
        <w:t>it may be difficult or impossible for a programmer to track just what id space a given index is in. The scoped_index class provides a convenient mechanism</w:t>
      </w:r>
      <w:r w:rsidR="002012B3">
        <w:t xml:space="preserve"> for </w:t>
      </w:r>
      <w:r w:rsidR="00027490">
        <w:t xml:space="preserve">both </w:t>
      </w:r>
      <w:r w:rsidR="002012B3">
        <w:t>managing the connection be</w:t>
      </w:r>
      <w:r w:rsidR="004F0AAA">
        <w:t>tween an id an</w:t>
      </w:r>
      <w:r w:rsidR="002012B3">
        <w:t>d</w:t>
      </w:r>
      <w:r w:rsidR="004F0AAA">
        <w:t xml:space="preserve"> the space it belongs to</w:t>
      </w:r>
      <w:r w:rsidR="00027490">
        <w:t xml:space="preserve"> and for automatically mapping between id spaces</w:t>
      </w:r>
      <w:r w:rsidR="004F0AAA">
        <w:t xml:space="preserve">. We call the id space an id belongs to the </w:t>
      </w:r>
      <w:r w:rsidR="004F0AAA" w:rsidRPr="004F0AAA">
        <w:rPr>
          <w:rStyle w:val="definition"/>
        </w:rPr>
        <w:t>scope</w:t>
      </w:r>
      <w:r w:rsidR="004F0AAA">
        <w:t xml:space="preserve"> of the id.</w:t>
      </w:r>
      <w:r w:rsidR="002012B3">
        <w:t xml:space="preserve"> A scoped_index</w:t>
      </w:r>
      <w:r w:rsidR="004F0AAA">
        <w:t xml:space="preserve"> is a a pair (id, scope). </w:t>
      </w:r>
      <w:r w:rsidR="00027490">
        <w:t>Most member functions that require an id as input are available in two signatures;</w:t>
      </w:r>
      <w:r w:rsidR="002C0264">
        <w:t xml:space="preserve"> one signature that takes a pod</w:t>
      </w:r>
      <w:r w:rsidR="00027490">
        <w:t xml:space="preserve"> id and one that takes a s</w:t>
      </w:r>
      <w:r w:rsidR="002C0264">
        <w:t xml:space="preserve">coped id. </w:t>
      </w:r>
      <w:r w:rsidR="002012B3">
        <w:t>One can use a scoped id</w:t>
      </w:r>
      <w:r w:rsidR="002C0264">
        <w:t>, once it has been initialized,</w:t>
      </w:r>
      <w:r w:rsidR="002012B3">
        <w:t xml:space="preserve"> without worrying what scope it is in; any function that accepts a scoped id will translate it to the scope it requires.</w:t>
      </w:r>
      <w:r w:rsidR="002C0264">
        <w:t xml:space="preserve"> </w:t>
      </w:r>
      <w:r w:rsidR="000B65EF">
        <w:t>We'll se</w:t>
      </w:r>
      <w:r w:rsidR="00BD4AAD">
        <w:t>e more complex examples of mapp</w:t>
      </w:r>
      <w:r w:rsidR="000B65EF">
        <w:t>ing between id spaces later, for now l</w:t>
      </w:r>
      <w:r w:rsidR="002C0264">
        <w:t>et's redo example3 using the member poset id space</w:t>
      </w:r>
      <w:r w:rsidR="000B65EF">
        <w:t>, the hub id space</w:t>
      </w:r>
      <w:r w:rsidR="002C0264">
        <w:t>, id maps and scoped ids.</w:t>
      </w:r>
    </w:p>
    <w:p w:rsidR="002C1E08" w:rsidRDefault="00B40E7D" w:rsidP="00222647">
      <w:pPr>
        <w:pStyle w:val="Heading2"/>
      </w:pPr>
      <w:r>
        <w:t xml:space="preserve">Example </w:t>
      </w:r>
      <w:fldSimple w:instr=" SEQ Example \* ARABIC ">
        <w:r w:rsidR="008A686B">
          <w:rPr>
            <w:noProof/>
          </w:rPr>
          <w:t>4</w:t>
        </w:r>
      </w:fldSimple>
      <w:r>
        <w:t xml:space="preserve">: </w:t>
      </w:r>
      <w:r w:rsidR="002C1E08" w:rsidRPr="006F61F1">
        <w:t>Iterates over the member poset id space.</w:t>
      </w:r>
    </w:p>
    <w:p w:rsidR="004D5ABC" w:rsidRDefault="004D5ABC" w:rsidP="00222647">
      <w:pPr>
        <w:pStyle w:val="sourcecode"/>
      </w:pPr>
    </w:p>
    <w:p w:rsidR="004D5ABC" w:rsidRDefault="004D5ABC" w:rsidP="00222647">
      <w:pPr>
        <w:pStyle w:val="sourcecode"/>
      </w:pPr>
      <w:r>
        <w:t>#include "index_space_handle.h"</w:t>
      </w:r>
    </w:p>
    <w:p w:rsidR="004D5ABC" w:rsidRDefault="004D5ABC" w:rsidP="00222647">
      <w:pPr>
        <w:pStyle w:val="sourcecode"/>
      </w:pPr>
      <w:r>
        <w:t>#include "index_space_iterator.h"</w:t>
      </w:r>
    </w:p>
    <w:p w:rsidR="004D5ABC" w:rsidRDefault="004D5ABC" w:rsidP="00222647">
      <w:pPr>
        <w:pStyle w:val="sourcecode"/>
      </w:pPr>
      <w:r>
        <w:t>#include "sheaves_namespace.h"</w:t>
      </w:r>
    </w:p>
    <w:p w:rsidR="004D5ABC" w:rsidRDefault="004D5ABC" w:rsidP="00222647">
      <w:pPr>
        <w:pStyle w:val="sourcecode"/>
      </w:pPr>
      <w:r>
        <w:t>#include "std_iostream.h"</w:t>
      </w:r>
    </w:p>
    <w:p w:rsidR="004D5ABC" w:rsidRDefault="004D5ABC" w:rsidP="00222647">
      <w:pPr>
        <w:pStyle w:val="sourcecode"/>
      </w:pPr>
    </w:p>
    <w:p w:rsidR="004D5ABC" w:rsidRDefault="004D5ABC" w:rsidP="00222647">
      <w:pPr>
        <w:pStyle w:val="sourcecode"/>
      </w:pPr>
      <w:r>
        <w:t>using namespace sheaf;</w:t>
      </w:r>
    </w:p>
    <w:p w:rsidR="004D5ABC" w:rsidRDefault="004D5ABC" w:rsidP="00222647">
      <w:pPr>
        <w:pStyle w:val="sourcecode"/>
      </w:pPr>
    </w:p>
    <w:p w:rsidR="004D5ABC" w:rsidRDefault="004D5ABC" w:rsidP="00222647">
      <w:pPr>
        <w:pStyle w:val="sourcecode"/>
      </w:pPr>
      <w:r>
        <w:t>int main( int argc, char* argv[])</w:t>
      </w:r>
    </w:p>
    <w:p w:rsidR="004D5ABC" w:rsidRDefault="004D5ABC" w:rsidP="00222647">
      <w:pPr>
        <w:pStyle w:val="sourcecode"/>
      </w:pPr>
      <w:r>
        <w:t xml:space="preserve">{  </w:t>
      </w:r>
    </w:p>
    <w:p w:rsidR="004D5ABC" w:rsidRDefault="004D5ABC" w:rsidP="00222647">
      <w:pPr>
        <w:pStyle w:val="sourcecode"/>
      </w:pPr>
      <w:r>
        <w:t xml:space="preserve">  cout &lt;&lt; "SheafSystemProgrammersGuide Example4:" &lt;&lt; endl;</w:t>
      </w:r>
    </w:p>
    <w:p w:rsidR="004D5ABC" w:rsidRDefault="004D5ABC" w:rsidP="00222647">
      <w:pPr>
        <w:pStyle w:val="sourcecode"/>
      </w:pPr>
      <w:r>
        <w:t xml:space="preserve">  </w:t>
      </w:r>
    </w:p>
    <w:p w:rsidR="004D5ABC" w:rsidRDefault="004D5ABC" w:rsidP="00222647">
      <w:pPr>
        <w:pStyle w:val="sourcecode"/>
      </w:pPr>
      <w:r>
        <w:t xml:space="preserve">  sheaves_namespace lns("Example4");</w:t>
      </w:r>
    </w:p>
    <w:p w:rsidR="004D5ABC" w:rsidRDefault="004D5ABC" w:rsidP="00222647">
      <w:pPr>
        <w:pStyle w:val="sourcecode"/>
      </w:pPr>
      <w:r>
        <w:t xml:space="preserve">  </w:t>
      </w:r>
    </w:p>
    <w:p w:rsidR="004D5ABC" w:rsidRDefault="004D5ABC" w:rsidP="00222647">
      <w:pPr>
        <w:pStyle w:val="sourcecode"/>
      </w:pPr>
      <w:r>
        <w:t xml:space="preserve">  // Get a handle for the member poset id space;</w:t>
      </w:r>
    </w:p>
    <w:p w:rsidR="004D5ABC" w:rsidRDefault="004D5ABC" w:rsidP="00222647">
      <w:pPr>
        <w:pStyle w:val="sourcecode"/>
      </w:pPr>
      <w:r>
        <w:t xml:space="preserve">  // has one member for each poset in the namespace.</w:t>
      </w:r>
    </w:p>
    <w:p w:rsidR="004D5ABC" w:rsidRDefault="004D5ABC" w:rsidP="00222647">
      <w:pPr>
        <w:pStyle w:val="sourcecode"/>
      </w:pPr>
      <w:r>
        <w:t xml:space="preserve">  </w:t>
      </w:r>
    </w:p>
    <w:p w:rsidR="00BD4AAD" w:rsidRDefault="004D5ABC" w:rsidP="00222647">
      <w:pPr>
        <w:pStyle w:val="sourcecode"/>
      </w:pPr>
      <w:r>
        <w:t xml:space="preserve">  const</w:t>
      </w:r>
      <w:r w:rsidR="00BD4AAD">
        <w:t xml:space="preserve"> index_space_handle&amp; lmbr_ids =</w:t>
      </w:r>
    </w:p>
    <w:p w:rsidR="004D5ABC" w:rsidRDefault="00BD4AAD" w:rsidP="00222647">
      <w:pPr>
        <w:pStyle w:val="sourcecode"/>
      </w:pPr>
      <w:r>
        <w:t xml:space="preserve">    </w:t>
      </w:r>
      <w:r w:rsidR="004D5ABC">
        <w:t>lns.get_member_poset_id_space(true);</w:t>
      </w:r>
    </w:p>
    <w:p w:rsidR="004D5ABC" w:rsidRDefault="004D5ABC" w:rsidP="00222647">
      <w:pPr>
        <w:pStyle w:val="sourcecode"/>
      </w:pPr>
      <w:r>
        <w:t xml:space="preserve">  </w:t>
      </w:r>
    </w:p>
    <w:p w:rsidR="004D5ABC" w:rsidRDefault="004D5ABC" w:rsidP="00222647">
      <w:pPr>
        <w:pStyle w:val="sourcecode"/>
      </w:pPr>
      <w:r>
        <w:t xml:space="preserve">  // Print out the same info we did for the hub id space.</w:t>
      </w:r>
    </w:p>
    <w:p w:rsidR="004D5ABC" w:rsidRDefault="004D5ABC" w:rsidP="00222647">
      <w:pPr>
        <w:pStyle w:val="sourcecode"/>
      </w:pPr>
      <w:r>
        <w:t xml:space="preserve">  </w:t>
      </w:r>
    </w:p>
    <w:p w:rsidR="004D5ABC" w:rsidRDefault="004D5ABC" w:rsidP="00222647">
      <w:pPr>
        <w:pStyle w:val="sourcecode"/>
      </w:pPr>
      <w:r>
        <w:t xml:space="preserve">  cout &lt;&lt; lmbr_ids.name();</w:t>
      </w:r>
    </w:p>
    <w:p w:rsidR="004D5ABC" w:rsidRDefault="004D5ABC" w:rsidP="00222647">
      <w:pPr>
        <w:pStyle w:val="sourcecode"/>
      </w:pPr>
      <w:r>
        <w:t xml:space="preserve">  cout &lt;&lt; " has " &lt;&lt; lmbr_ids.ct() &lt;&lt; " ids.";</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cout &lt;&lt; "begining at " &lt;&lt; lmbr_ids.begin();</w:t>
      </w:r>
    </w:p>
    <w:p w:rsidR="004D5ABC" w:rsidRDefault="004D5ABC" w:rsidP="00222647">
      <w:pPr>
        <w:pStyle w:val="sourcecode"/>
      </w:pPr>
      <w:r>
        <w:t xml:space="preserve">  cout &lt;&lt; " and ending at " &lt;&lt; lmbr_ids.end();</w:t>
      </w:r>
    </w:p>
    <w:p w:rsidR="004D5ABC" w:rsidRDefault="004D5ABC" w:rsidP="00222647">
      <w:pPr>
        <w:pStyle w:val="sourcecode"/>
      </w:pPr>
      <w:r>
        <w:t xml:space="preserve">  cout &lt;&lt; " " &lt;&lt; (lmbr_ids.is_gathered() ? "gathered" : "scattered");</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index_space_iterator&amp; lmbr_itr = lmbr_ids.get_iterator();</w:t>
      </w:r>
    </w:p>
    <w:p w:rsidR="004D5ABC" w:rsidRDefault="004D5ABC" w:rsidP="00222647">
      <w:pPr>
        <w:pStyle w:val="sourcecode"/>
      </w:pPr>
      <w:r>
        <w:t xml:space="preserve">  cout &lt;&lt; endl &lt;&lt; "Iterate:"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index_space_iterator::pod_type lpod = lmbr_itr.pod();</w:t>
      </w:r>
    </w:p>
    <w:p w:rsidR="004D5ABC" w:rsidRDefault="004D5ABC" w:rsidP="00222647">
      <w:pPr>
        <w:pStyle w:val="sourcecode"/>
      </w:pPr>
      <w:r>
        <w:t xml:space="preserve">    </w:t>
      </w:r>
    </w:p>
    <w:p w:rsidR="004D5ABC" w:rsidRDefault="004D5ABC" w:rsidP="00222647">
      <w:pPr>
        <w:pStyle w:val="sourcecode"/>
      </w:pPr>
      <w:r>
        <w:t xml:space="preserve">    // Use the id to get the member name.</w:t>
      </w:r>
    </w:p>
    <w:p w:rsidR="004D5ABC" w:rsidRDefault="004D5ABC" w:rsidP="00222647">
      <w:pPr>
        <w:pStyle w:val="sourcecode"/>
      </w:pPr>
      <w:r>
        <w:t xml:space="preserve">    // Member name requires a hub id which we can get in two ways.</w:t>
      </w:r>
    </w:p>
    <w:p w:rsidR="004D5ABC" w:rsidRDefault="004D5ABC" w:rsidP="00222647">
      <w:pPr>
        <w:pStyle w:val="sourcecode"/>
      </w:pPr>
      <w:r>
        <w:t xml:space="preserve">    // The id space will use the map from the id space to the hub</w:t>
      </w:r>
    </w:p>
    <w:p w:rsidR="004D5ABC" w:rsidRDefault="004D5ABC" w:rsidP="00222647">
      <w:pPr>
        <w:pStyle w:val="sourcecode"/>
      </w:pPr>
      <w:r>
        <w:t xml:space="preserve">    // to translate any id in the id space to its equivalent in the</w:t>
      </w:r>
    </w:p>
    <w:p w:rsidR="004D5ABC" w:rsidRDefault="004D5ABC" w:rsidP="00222647">
      <w:pPr>
        <w:pStyle w:val="sourcecode"/>
      </w:pPr>
      <w:r>
        <w:t xml:space="preserve">    // hub:</w:t>
      </w:r>
    </w:p>
    <w:p w:rsidR="004D5ABC" w:rsidRDefault="004D5ABC" w:rsidP="00222647">
      <w:pPr>
        <w:pStyle w:val="sourcecode"/>
      </w:pPr>
      <w:r>
        <w:t xml:space="preserve">    </w:t>
      </w:r>
    </w:p>
    <w:p w:rsidR="004D5ABC" w:rsidRDefault="004D5ABC" w:rsidP="00222647">
      <w:pPr>
        <w:pStyle w:val="sourcecode"/>
      </w:pPr>
      <w:r>
        <w:t xml:space="preserve">    index_space_iterator::pod_type lhub_pod = lmbr_ids.hub_pod(lpod);</w:t>
      </w:r>
    </w:p>
    <w:p w:rsidR="004D5ABC" w:rsidRDefault="004D5ABC" w:rsidP="00222647">
      <w:pPr>
        <w:pStyle w:val="sourcecode"/>
      </w:pPr>
      <w:r>
        <w:t xml:space="preserve">    </w:t>
      </w:r>
    </w:p>
    <w:p w:rsidR="004D5ABC" w:rsidRDefault="004D5ABC" w:rsidP="00222647">
      <w:pPr>
        <w:pStyle w:val="sourcecode"/>
      </w:pPr>
      <w:r>
        <w:t xml:space="preserve">    // The iterator can provide the hub id equivalent for the current</w:t>
      </w:r>
    </w:p>
    <w:p w:rsidR="004D5ABC" w:rsidRDefault="004D5ABC" w:rsidP="00222647">
      <w:pPr>
        <w:pStyle w:val="sourcecode"/>
      </w:pPr>
      <w:r>
        <w:t xml:space="preserve">    // id, and it can be faster because for some id space types it can</w:t>
      </w:r>
    </w:p>
    <w:p w:rsidR="004D5ABC" w:rsidRDefault="004D5ABC" w:rsidP="00222647">
      <w:pPr>
        <w:pStyle w:val="sourcecode"/>
      </w:pPr>
      <w:r>
        <w:t xml:space="preserve">    // avoid the map lookup.</w:t>
      </w:r>
    </w:p>
    <w:p w:rsidR="004D5ABC" w:rsidRDefault="004D5ABC" w:rsidP="00222647">
      <w:pPr>
        <w:pStyle w:val="sourcecode"/>
      </w:pPr>
      <w:r>
        <w:t xml:space="preserve">    </w:t>
      </w:r>
    </w:p>
    <w:p w:rsidR="004D5ABC" w:rsidRDefault="004D5ABC" w:rsidP="00222647">
      <w:pPr>
        <w:pStyle w:val="sourcecode"/>
      </w:pPr>
      <w:r>
        <w:t xml:space="preserve">    lhub_pod = lmbr_itr.hub_pod();</w:t>
      </w:r>
    </w:p>
    <w:p w:rsidR="004D5ABC" w:rsidRDefault="004D5ABC" w:rsidP="00222647">
      <w:pPr>
        <w:pStyle w:val="sourcecode"/>
      </w:pPr>
      <w:r>
        <w:t xml:space="preserve">    </w:t>
      </w:r>
    </w:p>
    <w:p w:rsidR="004D5ABC" w:rsidRDefault="004D5ABC" w:rsidP="00222647">
      <w:pPr>
        <w:pStyle w:val="sourcecode"/>
      </w:pPr>
      <w:r>
        <w:t xml:space="preserve">    cout &lt;&lt; "id: " &lt;&lt; lpod;</w:t>
      </w:r>
    </w:p>
    <w:p w:rsidR="004D5ABC" w:rsidRDefault="004D5ABC" w:rsidP="00222647">
      <w:pPr>
        <w:pStyle w:val="sourcecode"/>
      </w:pPr>
      <w:r>
        <w:t xml:space="preserve">    cout &lt;&lt; " hub id: " &lt;&lt; lhub_pod;</w:t>
      </w:r>
    </w:p>
    <w:p w:rsidR="004D5ABC" w:rsidRDefault="004D5ABC" w:rsidP="00222647">
      <w:pPr>
        <w:pStyle w:val="sourcecode"/>
      </w:pPr>
      <w:r>
        <w:t xml:space="preserve">    cout &lt;&lt; " name: " &lt;&lt; lns.member_name(lhub_pod, true);</w:t>
      </w:r>
    </w:p>
    <w:p w:rsidR="004D5ABC" w:rsidRDefault="004D5ABC" w:rsidP="00222647">
      <w:pPr>
        <w:pStyle w:val="sourcecode"/>
      </w:pPr>
      <w:r>
        <w:t xml:space="preserve">    cout &lt;&lt; (lns.is_jim(lhub_pod)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 Most member functions are available with two signatures, one</w:t>
      </w:r>
    </w:p>
    <w:p w:rsidR="004D5ABC" w:rsidRDefault="004D5ABC" w:rsidP="00222647">
      <w:pPr>
        <w:pStyle w:val="sourcecode"/>
      </w:pPr>
      <w:r>
        <w:t xml:space="preserve">  // that takes a pod_index_type and one that takes a scoped_index.</w:t>
      </w:r>
    </w:p>
    <w:p w:rsidR="004D5ABC" w:rsidRDefault="004D5ABC" w:rsidP="00222647">
      <w:pPr>
        <w:pStyle w:val="sourcecode"/>
      </w:pPr>
      <w:r>
        <w:t xml:space="preserve">  // If you don't want to think about what the scope for an argument</w:t>
      </w:r>
    </w:p>
    <w:p w:rsidR="004D5ABC" w:rsidRDefault="004D5ABC" w:rsidP="00222647">
      <w:pPr>
        <w:pStyle w:val="sourcecode"/>
      </w:pPr>
      <w:r>
        <w:t xml:space="preserve">  // should be, you can use the scoped_index signature.</w:t>
      </w:r>
    </w:p>
    <w:p w:rsidR="004D5ABC" w:rsidRDefault="004D5ABC" w:rsidP="00222647">
      <w:pPr>
        <w:pStyle w:val="sourcecode"/>
      </w:pPr>
      <w:r>
        <w:t xml:space="preserve">  </w:t>
      </w:r>
    </w:p>
    <w:p w:rsidR="004D5ABC" w:rsidRDefault="004D5ABC" w:rsidP="00222647">
      <w:pPr>
        <w:pStyle w:val="sourcecode"/>
      </w:pPr>
      <w:r>
        <w:t xml:space="preserve">  // Create a scoped id with scope = member poset id space.</w:t>
      </w:r>
    </w:p>
    <w:p w:rsidR="004D5ABC" w:rsidRDefault="004D5ABC" w:rsidP="00222647">
      <w:pPr>
        <w:pStyle w:val="sourcecode"/>
      </w:pPr>
      <w:r>
        <w:t xml:space="preserve">  </w:t>
      </w:r>
    </w:p>
    <w:p w:rsidR="004D5ABC" w:rsidRDefault="004D5ABC" w:rsidP="00222647">
      <w:pPr>
        <w:pStyle w:val="sourcecode"/>
      </w:pPr>
      <w:r>
        <w:t xml:space="preserve">  scoped_index lscoped_id(lmbr_ids);</w:t>
      </w:r>
    </w:p>
    <w:p w:rsidR="004D5ABC" w:rsidRDefault="004D5ABC" w:rsidP="00222647">
      <w:pPr>
        <w:pStyle w:val="sourcecode"/>
      </w:pPr>
      <w:r>
        <w:t xml:space="preserve">  </w:t>
      </w:r>
    </w:p>
    <w:p w:rsidR="004D5ABC" w:rsidRDefault="004D5ABC" w:rsidP="00222647">
      <w:pPr>
        <w:pStyle w:val="sourcecode"/>
      </w:pPr>
      <w:r>
        <w:t xml:space="preserve">  // The value sheaf::invalid_pod_index() is reserved as a</w:t>
      </w:r>
    </w:p>
    <w:p w:rsidR="004D5ABC" w:rsidRDefault="004D5ABC" w:rsidP="00222647">
      <w:pPr>
        <w:pStyle w:val="sourcecode"/>
      </w:pPr>
      <w:r>
        <w:t xml:space="preserve">  // "null" value for index types. It is currently set to</w:t>
      </w:r>
    </w:p>
    <w:p w:rsidR="004D5ABC" w:rsidRDefault="004D5ABC" w:rsidP="00222647">
      <w:pPr>
        <w:pStyle w:val="sourcecode"/>
      </w:pPr>
      <w:r>
        <w:t xml:space="preserve">  // numeric_limits&lt;pod_index_type&gt;::max(), but don't count on it.</w:t>
      </w:r>
    </w:p>
    <w:p w:rsidR="004D5ABC" w:rsidRDefault="004D5ABC" w:rsidP="00222647">
      <w:pPr>
        <w:pStyle w:val="sourcecode"/>
      </w:pPr>
      <w:r>
        <w:t xml:space="preserve">  </w:t>
      </w:r>
    </w:p>
    <w:p w:rsidR="004D5ABC" w:rsidRDefault="004D5ABC" w:rsidP="00222647">
      <w:pPr>
        <w:pStyle w:val="sourcecode"/>
      </w:pPr>
      <w:r>
        <w:t xml:space="preserve">  cout &lt;&lt; endl &lt;&lt; "sheaf::invalid_pod_index()= ";</w:t>
      </w:r>
    </w:p>
    <w:p w:rsidR="004D5ABC" w:rsidRDefault="004D5ABC" w:rsidP="00222647">
      <w:pPr>
        <w:pStyle w:val="sourcecode"/>
      </w:pPr>
      <w:r>
        <w:t xml:space="preserve">  cout &lt;&lt; sheaf::invalid_pod_index() &lt;&lt; endl;</w:t>
      </w:r>
    </w:p>
    <w:p w:rsidR="004D5ABC" w:rsidRDefault="004D5ABC" w:rsidP="00222647">
      <w:pPr>
        <w:pStyle w:val="sourcecode"/>
      </w:pPr>
    </w:p>
    <w:p w:rsidR="004D5ABC" w:rsidRDefault="004D5ABC" w:rsidP="00222647">
      <w:pPr>
        <w:pStyle w:val="sourcecode"/>
      </w:pPr>
      <w:r>
        <w:t xml:space="preserve">  // When a scoped id is created without a specific pod value, </w:t>
      </w:r>
    </w:p>
    <w:p w:rsidR="004D5ABC" w:rsidRDefault="004D5ABC" w:rsidP="00222647">
      <w:pPr>
        <w:pStyle w:val="sourcecode"/>
      </w:pPr>
      <w:r>
        <w:t xml:space="preserve">  // it is invalid by default.</w:t>
      </w:r>
    </w:p>
    <w:p w:rsidR="004D5ABC" w:rsidRDefault="004D5ABC" w:rsidP="00222647">
      <w:pPr>
        <w:pStyle w:val="sourcecode"/>
      </w:pPr>
      <w:r>
        <w:t xml:space="preserve">  </w:t>
      </w:r>
    </w:p>
    <w:p w:rsidR="004D5ABC" w:rsidRDefault="004D5ABC" w:rsidP="00222647">
      <w:pPr>
        <w:pStyle w:val="sourcecode"/>
      </w:pPr>
      <w:r>
        <w:t xml:space="preserve">  cout &lt;&lt; "lscoped_id= " &lt;&lt; lscoped_id;</w:t>
      </w:r>
    </w:p>
    <w:p w:rsidR="004D5ABC" w:rsidRDefault="004D5ABC" w:rsidP="00222647">
      <w:pPr>
        <w:pStyle w:val="sourcecode"/>
      </w:pPr>
      <w:r>
        <w:t xml:space="preserve">  cout &lt;&lt; " is_valid() ";</w:t>
      </w:r>
    </w:p>
    <w:p w:rsidR="004D5ABC" w:rsidRDefault="004D5ABC" w:rsidP="00222647">
      <w:pPr>
        <w:pStyle w:val="sourcecode"/>
      </w:pPr>
      <w:r>
        <w:t xml:space="preserve">  cout &lt;&lt; boolalpha &lt;&lt; lscoped_id.is_valid() &lt;&lt; noboolalpha;</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Reset the iterator and re-iterate using </w:t>
      </w:r>
    </w:p>
    <w:p w:rsidR="004D5ABC" w:rsidRDefault="004D5ABC" w:rsidP="00222647">
      <w:pPr>
        <w:pStyle w:val="sourcecode"/>
      </w:pPr>
      <w:r>
        <w:t xml:space="preserve">  // the scoped_index signature for member_name.</w:t>
      </w:r>
    </w:p>
    <w:p w:rsidR="004D5ABC" w:rsidRDefault="004D5ABC" w:rsidP="00222647">
      <w:pPr>
        <w:pStyle w:val="sourcecode"/>
      </w:pPr>
      <w:r>
        <w:t xml:space="preserve">  </w:t>
      </w:r>
    </w:p>
    <w:p w:rsidR="004D5ABC" w:rsidRDefault="004D5ABC" w:rsidP="00222647">
      <w:pPr>
        <w:pStyle w:val="sourcecode"/>
      </w:pPr>
      <w:r>
        <w:t xml:space="preserve">  lmbr_itr.reset();</w:t>
      </w:r>
    </w:p>
    <w:p w:rsidR="004D5ABC" w:rsidRDefault="004D5ABC" w:rsidP="00222647">
      <w:pPr>
        <w:pStyle w:val="sourcecode"/>
      </w:pPr>
      <w:r>
        <w:t xml:space="preserve">  cout &lt;&lt; endl &lt;&lt; "Reiterate:" &lt;&lt; endl;</w:t>
      </w:r>
    </w:p>
    <w:p w:rsidR="004D5ABC" w:rsidRDefault="004D5ABC" w:rsidP="00222647">
      <w:pPr>
        <w:pStyle w:val="sourcecode"/>
      </w:pPr>
      <w:r>
        <w:t xml:space="preserve">  while(!lmbr_itr.is_done())</w:t>
      </w:r>
    </w:p>
    <w:p w:rsidR="004D5ABC" w:rsidRDefault="004D5ABC" w:rsidP="00222647">
      <w:pPr>
        <w:pStyle w:val="sourcecode"/>
      </w:pPr>
      <w:r>
        <w:t xml:space="preserve">  {</w:t>
      </w:r>
    </w:p>
    <w:p w:rsidR="004D5ABC" w:rsidRDefault="004D5ABC" w:rsidP="00222647">
      <w:pPr>
        <w:pStyle w:val="sourcecode"/>
      </w:pPr>
      <w:r>
        <w:t xml:space="preserve">    // Set the scoped id for the current member of the iteration.</w:t>
      </w:r>
    </w:p>
    <w:p w:rsidR="004D5ABC" w:rsidRDefault="004D5ABC" w:rsidP="00222647">
      <w:pPr>
        <w:pStyle w:val="sourcecode"/>
      </w:pPr>
      <w:r>
        <w:t xml:space="preserve">    </w:t>
      </w:r>
    </w:p>
    <w:p w:rsidR="004D5ABC" w:rsidRDefault="004D5ABC" w:rsidP="00222647">
      <w:pPr>
        <w:pStyle w:val="sourcecode"/>
      </w:pPr>
      <w:r>
        <w:t xml:space="preserve">    lscoped_id.put_pod(lmbr_itr.pod());</w:t>
      </w:r>
    </w:p>
    <w:p w:rsidR="004D5ABC" w:rsidRDefault="004D5ABC" w:rsidP="00222647">
      <w:pPr>
        <w:pStyle w:val="sourcecode"/>
      </w:pPr>
      <w:r>
        <w:t xml:space="preserve">    </w:t>
      </w:r>
    </w:p>
    <w:p w:rsidR="004D5ABC" w:rsidRDefault="004D5ABC" w:rsidP="00222647">
      <w:pPr>
        <w:pStyle w:val="sourcecode"/>
      </w:pPr>
      <w:r>
        <w:t xml:space="preserve">    // Assigment is overloaded, so you can also say:</w:t>
      </w:r>
    </w:p>
    <w:p w:rsidR="004D5ABC" w:rsidRDefault="004D5ABC" w:rsidP="00222647">
      <w:pPr>
        <w:pStyle w:val="sourcecode"/>
      </w:pPr>
      <w:r>
        <w:t xml:space="preserve">    </w:t>
      </w:r>
    </w:p>
    <w:p w:rsidR="004D5ABC" w:rsidRDefault="004D5ABC" w:rsidP="00222647">
      <w:pPr>
        <w:pStyle w:val="sourcecode"/>
      </w:pPr>
      <w:r>
        <w:t xml:space="preserve">    lscoped_id = lmbr_itr.pod();</w:t>
      </w:r>
    </w:p>
    <w:p w:rsidR="004D5ABC" w:rsidRDefault="004D5ABC" w:rsidP="00222647">
      <w:pPr>
        <w:pStyle w:val="sourcecode"/>
      </w:pPr>
      <w:r>
        <w:t xml:space="preserve">    </w:t>
      </w:r>
    </w:p>
    <w:p w:rsidR="004D5ABC" w:rsidRDefault="004D5ABC" w:rsidP="00222647">
      <w:pPr>
        <w:pStyle w:val="sourcecode"/>
      </w:pPr>
      <w:r>
        <w:t xml:space="preserve">    // Use the scoped_index signature to get the member name.</w:t>
      </w:r>
    </w:p>
    <w:p w:rsidR="004D5ABC" w:rsidRDefault="004D5ABC" w:rsidP="00222647">
      <w:pPr>
        <w:pStyle w:val="sourcecode"/>
      </w:pPr>
      <w:r>
        <w:t xml:space="preserve">    </w:t>
      </w:r>
    </w:p>
    <w:p w:rsidR="004D5ABC" w:rsidRDefault="004D5ABC" w:rsidP="00222647">
      <w:pPr>
        <w:pStyle w:val="sourcecode"/>
      </w:pPr>
      <w:r>
        <w:t xml:space="preserve">    cout &lt;&lt; "scoped_id: " &lt;&lt; lscoped_id;</w:t>
      </w:r>
    </w:p>
    <w:p w:rsidR="004D5ABC" w:rsidRDefault="004D5ABC" w:rsidP="00222647">
      <w:pPr>
        <w:pStyle w:val="sourcecode"/>
      </w:pPr>
      <w:r>
        <w:t xml:space="preserve">    cout &lt;&lt; " name: " &lt;&lt; lns.member_name(lscoped_id, true);</w:t>
      </w:r>
    </w:p>
    <w:p w:rsidR="004D5ABC" w:rsidRDefault="004D5ABC" w:rsidP="00222647">
      <w:pPr>
        <w:pStyle w:val="sourcecode"/>
      </w:pPr>
      <w:r>
        <w:t xml:space="preserve">    cout &lt;&lt; (lns.is_jim(lscoped_id) ? " is a jim." : " is a jrm.");</w:t>
      </w:r>
    </w:p>
    <w:p w:rsidR="004D5ABC" w:rsidRDefault="004D5ABC" w:rsidP="00222647">
      <w:pPr>
        <w:pStyle w:val="sourcecode"/>
      </w:pPr>
      <w:r>
        <w:t xml:space="preserve">    cout &lt;&lt; endl;</w:t>
      </w:r>
    </w:p>
    <w:p w:rsidR="004D5ABC" w:rsidRDefault="004D5ABC" w:rsidP="00222647">
      <w:pPr>
        <w:pStyle w:val="sourcecode"/>
      </w:pPr>
      <w:r>
        <w:t xml:space="preserve">    </w:t>
      </w:r>
    </w:p>
    <w:p w:rsidR="004D5ABC" w:rsidRDefault="004D5ABC" w:rsidP="00222647">
      <w:pPr>
        <w:pStyle w:val="sourcecode"/>
      </w:pPr>
      <w:r>
        <w:t xml:space="preserve">    // Move on.</w:t>
      </w:r>
    </w:p>
    <w:p w:rsidR="004D5ABC" w:rsidRDefault="004D5ABC" w:rsidP="00222647">
      <w:pPr>
        <w:pStyle w:val="sourcecode"/>
      </w:pPr>
      <w:r>
        <w:t xml:space="preserve">    </w:t>
      </w:r>
    </w:p>
    <w:p w:rsidR="004D5ABC" w:rsidRDefault="004D5ABC" w:rsidP="00222647">
      <w:pPr>
        <w:pStyle w:val="sourcecode"/>
      </w:pPr>
      <w:r>
        <w:t xml:space="preserve">    lmbr_itr.next();</w:t>
      </w:r>
    </w:p>
    <w:p w:rsidR="004D5ABC" w:rsidRDefault="004D5ABC" w:rsidP="00222647">
      <w:pPr>
        <w:pStyle w:val="sourcecode"/>
      </w:pPr>
      <w:r>
        <w:t xml:space="preserve">  }</w:t>
      </w:r>
    </w:p>
    <w:p w:rsidR="004D5ABC" w:rsidRDefault="004D5ABC" w:rsidP="00222647">
      <w:pPr>
        <w:pStyle w:val="sourcecode"/>
      </w:pPr>
      <w:r>
        <w:t xml:space="preserve">  </w:t>
      </w:r>
    </w:p>
    <w:p w:rsidR="004D5ABC" w:rsidRDefault="004D5ABC" w:rsidP="00222647">
      <w:pPr>
        <w:pStyle w:val="sourcecode"/>
      </w:pPr>
      <w:r>
        <w:t xml:space="preserve">  lmbr_ids.release_iterator(lmbr_itr);</w:t>
      </w:r>
    </w:p>
    <w:p w:rsidR="004D5ABC" w:rsidRDefault="004D5ABC" w:rsidP="00222647">
      <w:pPr>
        <w:pStyle w:val="sourcecode"/>
      </w:pPr>
      <w:r>
        <w:t xml:space="preserve">  </w:t>
      </w:r>
    </w:p>
    <w:p w:rsidR="004D5ABC" w:rsidRDefault="004D5ABC" w:rsidP="00222647">
      <w:pPr>
        <w:pStyle w:val="sourcecode"/>
      </w:pPr>
      <w:r>
        <w:t xml:space="preserve">  // Exit:</w:t>
      </w:r>
    </w:p>
    <w:p w:rsidR="004D5ABC" w:rsidRDefault="004D5ABC" w:rsidP="00222647">
      <w:pPr>
        <w:pStyle w:val="sourcecode"/>
      </w:pPr>
      <w:r>
        <w:t xml:space="preserve">  </w:t>
      </w:r>
    </w:p>
    <w:p w:rsidR="004D5ABC" w:rsidRDefault="004D5ABC" w:rsidP="00222647">
      <w:pPr>
        <w:pStyle w:val="sourcecode"/>
      </w:pPr>
      <w:r>
        <w:t xml:space="preserve">  return 0;</w:t>
      </w:r>
    </w:p>
    <w:p w:rsidR="004D5ABC" w:rsidRDefault="004D5ABC" w:rsidP="00222647">
      <w:pPr>
        <w:pStyle w:val="sourcecode"/>
      </w:pPr>
      <w:r>
        <w:t>}</w:t>
      </w:r>
    </w:p>
    <w:p w:rsidR="002C1E08" w:rsidRDefault="00A52E5F" w:rsidP="00222647">
      <w:r>
        <w:t>W</w:t>
      </w:r>
      <w:r w:rsidR="002C1E08">
        <w:t>hen we run example4 we get:</w:t>
      </w:r>
    </w:p>
    <w:p w:rsidR="002C1E08" w:rsidRDefault="002C1E08" w:rsidP="00222647">
      <w:pPr>
        <w:pStyle w:val="Cshline"/>
        <w:spacing w:before="240"/>
      </w:pPr>
      <w:r>
        <w:t>&gt;./example4</w:t>
      </w:r>
    </w:p>
    <w:p w:rsidR="004D5ABC" w:rsidRDefault="004D5ABC" w:rsidP="00222647">
      <w:pPr>
        <w:pStyle w:val="Cshline"/>
      </w:pPr>
      <w:r>
        <w:t>SheafSystemProgrammersGuide Example4:</w:t>
      </w:r>
    </w:p>
    <w:p w:rsidR="004D5ABC" w:rsidRDefault="004D5ABC" w:rsidP="00222647">
      <w:pPr>
        <w:pStyle w:val="Cshline"/>
      </w:pPr>
      <w:r>
        <w:t>member_poset_id_space has 3 ids.</w:t>
      </w:r>
    </w:p>
    <w:p w:rsidR="004D5ABC" w:rsidRDefault="004D5ABC" w:rsidP="00222647">
      <w:pPr>
        <w:pStyle w:val="Cshline"/>
      </w:pPr>
      <w:r>
        <w:t>begining at 0 and ending at 3 gathered</w:t>
      </w:r>
    </w:p>
    <w:p w:rsidR="004D5ABC" w:rsidRDefault="004D5ABC" w:rsidP="00222647">
      <w:pPr>
        <w:pStyle w:val="Cshline"/>
      </w:pPr>
    </w:p>
    <w:p w:rsidR="004D5ABC" w:rsidRDefault="004D5ABC" w:rsidP="00222647">
      <w:pPr>
        <w:pStyle w:val="Cshline"/>
      </w:pPr>
      <w:r>
        <w:t>Iterate:</w:t>
      </w:r>
    </w:p>
    <w:p w:rsidR="004D5ABC" w:rsidRDefault="004D5ABC" w:rsidP="00222647">
      <w:pPr>
        <w:pStyle w:val="Cshline"/>
      </w:pPr>
      <w:r>
        <w:t>id: 0 hub id: 2 name: primitives_schema is a jim.</w:t>
      </w:r>
    </w:p>
    <w:p w:rsidR="004D5ABC" w:rsidRDefault="004D5ABC" w:rsidP="00222647">
      <w:pPr>
        <w:pStyle w:val="Cshline"/>
      </w:pPr>
      <w:r>
        <w:t>id: 1 hub id: 3 name: namespace_poset_schema is a jim.</w:t>
      </w:r>
    </w:p>
    <w:p w:rsidR="004D5ABC" w:rsidRDefault="004D5ABC" w:rsidP="00222647">
      <w:pPr>
        <w:pStyle w:val="Cshline"/>
      </w:pPr>
      <w:r>
        <w:t>id: 2 hub id: 4 name: primitives is a jim.</w:t>
      </w:r>
    </w:p>
    <w:p w:rsidR="004D5ABC" w:rsidRDefault="004D5ABC" w:rsidP="00222647">
      <w:pPr>
        <w:pStyle w:val="Cshline"/>
      </w:pPr>
    </w:p>
    <w:p w:rsidR="004D5ABC" w:rsidRDefault="004D5ABC" w:rsidP="00222647">
      <w:pPr>
        <w:pStyle w:val="Cshline"/>
      </w:pPr>
      <w:r>
        <w:t>sheaf::invalid_pod_index()= 2147483647</w:t>
      </w:r>
    </w:p>
    <w:p w:rsidR="004D5ABC" w:rsidRDefault="004D5ABC" w:rsidP="00222647">
      <w:pPr>
        <w:pStyle w:val="Cshline"/>
      </w:pPr>
      <w:r>
        <w:t>lscoped_id=  (2, 2147483647) is_valid() false</w:t>
      </w:r>
    </w:p>
    <w:p w:rsidR="004D5ABC" w:rsidRDefault="004D5ABC" w:rsidP="00222647">
      <w:pPr>
        <w:pStyle w:val="Cshline"/>
      </w:pPr>
    </w:p>
    <w:p w:rsidR="004D5ABC" w:rsidRDefault="004D5ABC" w:rsidP="00222647">
      <w:pPr>
        <w:pStyle w:val="Cshline"/>
      </w:pPr>
      <w:r>
        <w:t>Reiterate:</w:t>
      </w:r>
    </w:p>
    <w:p w:rsidR="004D5ABC" w:rsidRDefault="004D5ABC" w:rsidP="00222647">
      <w:pPr>
        <w:pStyle w:val="Cshline"/>
      </w:pPr>
      <w:r>
        <w:t>scoped_id:  (2, 0) name: primitives_schema is a jim.</w:t>
      </w:r>
    </w:p>
    <w:p w:rsidR="004D5ABC" w:rsidRDefault="004D5ABC" w:rsidP="00222647">
      <w:pPr>
        <w:pStyle w:val="Cshline"/>
      </w:pPr>
      <w:r>
        <w:t>scoped_id:  (2, 1) name: namespace_poset_schema is a jim.</w:t>
      </w:r>
    </w:p>
    <w:p w:rsidR="004D5ABC" w:rsidRDefault="004D5ABC" w:rsidP="00222647">
      <w:pPr>
        <w:pStyle w:val="Cshline"/>
      </w:pPr>
      <w:r>
        <w:t>scoped_id:  (2, 2) name: primitives is a jim.</w:t>
      </w:r>
    </w:p>
    <w:p w:rsidR="004D5ABC" w:rsidRDefault="004D5ABC" w:rsidP="00222647">
      <w:r>
        <w:t>Note the value of the invalid id in the above output; we'll see it again shortly.</w:t>
      </w:r>
    </w:p>
    <w:p w:rsidR="006C69C4" w:rsidRDefault="00A52E5F" w:rsidP="00A50C90">
      <w:pPr>
        <w:pStyle w:val="Heading1"/>
      </w:pPr>
      <w:r>
        <w:t>S</w:t>
      </w:r>
      <w:r w:rsidR="00A50C90">
        <w:t>torage_agent</w:t>
      </w:r>
    </w:p>
    <w:p w:rsidR="00260F2F" w:rsidRPr="00A52E5F" w:rsidRDefault="00A52E5F" w:rsidP="00A50C90">
      <w:r>
        <w:t>We've talked about the notion of a SheafSystem database, so there must be some way to make a namespace persistent and indeed there is. Persistent storage is managed by the storage_agent class.</w:t>
      </w:r>
      <w:r w:rsidR="00B40E7D">
        <w:t xml:space="preserve"> A storage_agent makes it particularly easy to save an entire namespace to disk, as we show in the next example.</w:t>
      </w:r>
    </w:p>
    <w:p w:rsidR="00260F2F" w:rsidRDefault="00B40E7D" w:rsidP="00B40E7D">
      <w:pPr>
        <w:pStyle w:val="Heading2"/>
      </w:pPr>
      <w:r>
        <w:t xml:space="preserve">Example </w:t>
      </w:r>
      <w:fldSimple w:instr=" SEQ Example \* ARABIC ">
        <w:r w:rsidR="008A686B">
          <w:rPr>
            <w:noProof/>
          </w:rPr>
          <w:t>5</w:t>
        </w:r>
      </w:fldSimple>
      <w:r>
        <w:t>: W</w:t>
      </w:r>
      <w:r w:rsidR="00260F2F">
        <w:t xml:space="preserve">rite </w:t>
      </w:r>
      <w:r>
        <w:t xml:space="preserve">a </w:t>
      </w:r>
      <w:r w:rsidR="00260F2F">
        <w:t xml:space="preserve">namespace to </w:t>
      </w:r>
      <w:r>
        <w:t xml:space="preserve">a </w:t>
      </w:r>
      <w:r w:rsidR="00260F2F">
        <w:t>file</w:t>
      </w:r>
    </w:p>
    <w:p w:rsidR="00EC5162" w:rsidRDefault="00EC5162" w:rsidP="00EC5162">
      <w:pPr>
        <w:pStyle w:val="sourcecode"/>
      </w:pPr>
    </w:p>
    <w:p w:rsidR="00EC5162" w:rsidRDefault="00EC5162" w:rsidP="00EC5162">
      <w:pPr>
        <w:pStyle w:val="sourcecode"/>
      </w:pPr>
      <w:r>
        <w:t>#include "sheaves_namespace.h"</w:t>
      </w:r>
    </w:p>
    <w:p w:rsidR="00EC5162" w:rsidRDefault="00EC5162" w:rsidP="00EC5162">
      <w:pPr>
        <w:pStyle w:val="sourcecode"/>
      </w:pPr>
      <w:r>
        <w:t>#include "std_iostream.h"</w:t>
      </w:r>
    </w:p>
    <w:p w:rsidR="00EC5162" w:rsidRDefault="00EC5162" w:rsidP="00EC5162">
      <w:pPr>
        <w:pStyle w:val="sourcecode"/>
      </w:pPr>
      <w:r>
        <w:t>#include "storage_agent.h"</w:t>
      </w:r>
    </w:p>
    <w:p w:rsidR="00EC5162" w:rsidRDefault="00EC5162" w:rsidP="00EC5162">
      <w:pPr>
        <w:pStyle w:val="sourcecode"/>
      </w:pPr>
    </w:p>
    <w:p w:rsidR="00EC5162" w:rsidRDefault="00EC5162" w:rsidP="00EC5162">
      <w:pPr>
        <w:pStyle w:val="sourcecode"/>
      </w:pPr>
      <w:r>
        <w:t>using namespace sheaf;</w:t>
      </w:r>
    </w:p>
    <w:p w:rsidR="00EC5162" w:rsidRDefault="00EC5162" w:rsidP="00EC5162">
      <w:pPr>
        <w:pStyle w:val="sourcecode"/>
      </w:pPr>
    </w:p>
    <w:p w:rsidR="00EC5162" w:rsidRDefault="00EC5162" w:rsidP="00EC5162">
      <w:pPr>
        <w:pStyle w:val="sourcecode"/>
      </w:pPr>
      <w:r>
        <w:t>int main( int argc, char* argv[])</w:t>
      </w:r>
    </w:p>
    <w:p w:rsidR="00EC5162" w:rsidRDefault="00EC5162" w:rsidP="00EC5162">
      <w:pPr>
        <w:pStyle w:val="sourcecode"/>
      </w:pPr>
      <w:r>
        <w:t>{</w:t>
      </w:r>
    </w:p>
    <w:p w:rsidR="00EC5162" w:rsidRDefault="00EC5162" w:rsidP="00EC5162">
      <w:pPr>
        <w:pStyle w:val="sourcecode"/>
      </w:pPr>
      <w:r>
        <w:t xml:space="preserve">  cout &lt;&lt; "SheafSystemProgrammersGuide Example5:" &lt;&lt; endl;</w:t>
      </w:r>
    </w:p>
    <w:p w:rsidR="00EC5162" w:rsidRDefault="00EC5162" w:rsidP="00EC5162">
      <w:pPr>
        <w:pStyle w:val="sourcecode"/>
      </w:pPr>
      <w:r>
        <w:t xml:space="preserve">  </w:t>
      </w:r>
    </w:p>
    <w:p w:rsidR="00EC5162" w:rsidRDefault="00EC5162" w:rsidP="00EC5162">
      <w:pPr>
        <w:pStyle w:val="sourcecode"/>
      </w:pPr>
      <w:r>
        <w:t xml:space="preserve">  // Create a namespace.</w:t>
      </w:r>
    </w:p>
    <w:p w:rsidR="00EC5162" w:rsidRDefault="00EC5162" w:rsidP="00EC5162">
      <w:pPr>
        <w:pStyle w:val="sourcecode"/>
      </w:pPr>
      <w:r>
        <w:t xml:space="preserve">  </w:t>
      </w:r>
    </w:p>
    <w:p w:rsidR="00EC5162" w:rsidRDefault="00EC5162" w:rsidP="00EC5162">
      <w:pPr>
        <w:pStyle w:val="sourcecode"/>
      </w:pPr>
      <w:r>
        <w:t xml:space="preserve">  sheaves_namespace lns("Example5");</w:t>
      </w:r>
    </w:p>
    <w:p w:rsidR="00EC5162" w:rsidRDefault="00EC5162" w:rsidP="00EC5162">
      <w:pPr>
        <w:pStyle w:val="sourcecode"/>
      </w:pPr>
      <w:r>
        <w:t xml:space="preserve">  </w:t>
      </w:r>
    </w:p>
    <w:p w:rsidR="00EC5162" w:rsidRDefault="00EC5162" w:rsidP="00EC5162">
      <w:pPr>
        <w:pStyle w:val="sourcecode"/>
      </w:pPr>
      <w:r>
        <w:t xml:space="preserve">  // Write the namespace to a file.</w:t>
      </w:r>
    </w:p>
    <w:p w:rsidR="00EC5162" w:rsidRDefault="00EC5162" w:rsidP="00EC5162">
      <w:pPr>
        <w:pStyle w:val="sourcecode"/>
      </w:pPr>
      <w:r>
        <w:t xml:space="preserve">  </w:t>
      </w:r>
    </w:p>
    <w:p w:rsidR="00EC5162" w:rsidRDefault="00EC5162" w:rsidP="00EC5162">
      <w:pPr>
        <w:pStyle w:val="sourcecode"/>
      </w:pPr>
      <w:r>
        <w:t xml:space="preserve">  storage_agent lsa("example5.hdf");</w:t>
      </w:r>
    </w:p>
    <w:p w:rsidR="00EC5162" w:rsidRDefault="00EC5162" w:rsidP="00EC5162">
      <w:pPr>
        <w:pStyle w:val="sourcecode"/>
      </w:pPr>
      <w:r>
        <w:t xml:space="preserve">  lsa.write_entire(lns);</w:t>
      </w:r>
    </w:p>
    <w:p w:rsidR="00EC5162" w:rsidRDefault="00EC5162" w:rsidP="00EC5162">
      <w:pPr>
        <w:pStyle w:val="sourcecode"/>
      </w:pPr>
      <w:r>
        <w:t xml:space="preserve">  </w:t>
      </w:r>
    </w:p>
    <w:p w:rsidR="00EC5162" w:rsidRDefault="00EC5162" w:rsidP="00EC5162">
      <w:pPr>
        <w:pStyle w:val="sourcecode"/>
      </w:pPr>
      <w:r>
        <w:t xml:space="preserve">  // Exit:</w:t>
      </w:r>
    </w:p>
    <w:p w:rsidR="00EC5162" w:rsidRDefault="00EC5162" w:rsidP="00EC5162">
      <w:pPr>
        <w:pStyle w:val="sourcecode"/>
      </w:pPr>
      <w:r>
        <w:t xml:space="preserve">  </w:t>
      </w:r>
    </w:p>
    <w:p w:rsidR="00EC5162" w:rsidRDefault="00EC5162" w:rsidP="00EC5162">
      <w:pPr>
        <w:pStyle w:val="sourcecode"/>
      </w:pPr>
      <w:r>
        <w:t xml:space="preserve">  return 0;</w:t>
      </w:r>
    </w:p>
    <w:p w:rsidR="00EC5162" w:rsidRDefault="00EC5162" w:rsidP="00EC5162">
      <w:pPr>
        <w:pStyle w:val="sourcecode"/>
      </w:pPr>
      <w:r>
        <w:t>}</w:t>
      </w:r>
    </w:p>
    <w:p w:rsidR="00EC5162" w:rsidRDefault="00EC5162" w:rsidP="00EC5162">
      <w:r>
        <w:t xml:space="preserve">If we build and run example5, it writes the file named in the storage_agent constructior, </w:t>
      </w:r>
      <w:r w:rsidR="004D5ABC">
        <w:t>"</w:t>
      </w:r>
      <w:r>
        <w:t>example5.hdf</w:t>
      </w:r>
      <w:r w:rsidR="004D5ABC">
        <w:t>"</w:t>
      </w:r>
      <w:r>
        <w:t>.</w:t>
      </w:r>
    </w:p>
    <w:p w:rsidR="00EC5162" w:rsidRDefault="00EC5162" w:rsidP="00EC5162">
      <w:pPr>
        <w:pStyle w:val="Cshline"/>
        <w:spacing w:before="240"/>
      </w:pPr>
      <w:r>
        <w:t>&gt;./example5</w:t>
      </w:r>
    </w:p>
    <w:p w:rsidR="00EC5162" w:rsidRDefault="00EC5162" w:rsidP="00EC5162">
      <w:pPr>
        <w:pStyle w:val="Cshline"/>
      </w:pPr>
      <w:r>
        <w:t>&gt;ls *.hdf</w:t>
      </w:r>
    </w:p>
    <w:p w:rsidR="00EC5162" w:rsidRDefault="00EC5162" w:rsidP="00EC5162">
      <w:pPr>
        <w:pStyle w:val="Cshline"/>
      </w:pPr>
      <w:r>
        <w:t>example5.hdf</w:t>
      </w:r>
    </w:p>
    <w:p w:rsidR="00EC5162" w:rsidRDefault="00EC5162" w:rsidP="00EC5162">
      <w:r>
        <w:t>We'll</w:t>
      </w:r>
      <w:r w:rsidR="004D5ABC">
        <w:t xml:space="preserve"> see shortly how we can view th</w:t>
      </w:r>
      <w:r>
        <w:t>e contents of this file.</w:t>
      </w:r>
    </w:p>
    <w:p w:rsidR="00A50C90" w:rsidRDefault="00A50C90" w:rsidP="00A50C90">
      <w:pPr>
        <w:pStyle w:val="Heading1"/>
      </w:pPr>
      <w:r>
        <w:t>Viewing Namespaces</w:t>
      </w:r>
    </w:p>
    <w:p w:rsidR="00EC5162" w:rsidRDefault="00EC5162" w:rsidP="00EC5162">
      <w:r>
        <w:t>Once we have a namespace, we'd like to know what it contains. We've already seen how to iterate over the members of the namespace and display their names. Now we'll look at 3 ways that are easier and provide a lot more information.</w:t>
      </w:r>
    </w:p>
    <w:p w:rsidR="00260F2F" w:rsidRDefault="00260F2F" w:rsidP="00260F2F">
      <w:pPr>
        <w:pStyle w:val="Heading2"/>
      </w:pPr>
      <w:r>
        <w:t>Stream insertion operator</w:t>
      </w:r>
    </w:p>
    <w:p w:rsidR="00EC5162" w:rsidRDefault="00EC5162" w:rsidP="00EC5162">
      <w:r>
        <w:t xml:space="preserve">The base class for namespaces, namespace_poset, has a stream instertion operator for writing the contents of the namespace to a stream. The insertion operator is most commonly used for dumping a namesapce to cout </w:t>
      </w:r>
      <w:r w:rsidR="004D5ABC">
        <w:t xml:space="preserve">for </w:t>
      </w:r>
      <w:r>
        <w:t>debugging purposes.</w:t>
      </w:r>
    </w:p>
    <w:p w:rsidR="00260F2F" w:rsidRDefault="00B40E7D" w:rsidP="001A56C5">
      <w:pPr>
        <w:pStyle w:val="Heading3"/>
      </w:pPr>
      <w:r>
        <w:t xml:space="preserve">Example </w:t>
      </w:r>
      <w:fldSimple w:instr=" SEQ Example \* ARABIC ">
        <w:r w:rsidR="008A686B">
          <w:rPr>
            <w:noProof/>
          </w:rPr>
          <w:t>6</w:t>
        </w:r>
      </w:fldSimple>
      <w:r w:rsidR="002E4FF1">
        <w:t>: W</w:t>
      </w:r>
      <w:r w:rsidR="00260F2F">
        <w:t>rite namespace to cout</w:t>
      </w:r>
    </w:p>
    <w:p w:rsidR="004D5ABC" w:rsidRDefault="004D5ABC" w:rsidP="004D5ABC">
      <w:pPr>
        <w:pStyle w:val="sourcecode"/>
      </w:pPr>
    </w:p>
    <w:p w:rsidR="004D5ABC" w:rsidRDefault="004D5ABC" w:rsidP="004D5ABC">
      <w:pPr>
        <w:pStyle w:val="sourcecode"/>
      </w:pPr>
      <w:r>
        <w:t>#include "sheaves_namespace.h"</w:t>
      </w:r>
    </w:p>
    <w:p w:rsidR="004D5ABC" w:rsidRDefault="004D5ABC" w:rsidP="004D5ABC">
      <w:pPr>
        <w:pStyle w:val="sourcecode"/>
      </w:pPr>
      <w:r>
        <w:t>#include "std_iostream.h"</w:t>
      </w:r>
    </w:p>
    <w:p w:rsidR="004D5ABC" w:rsidRDefault="004D5ABC" w:rsidP="004D5ABC">
      <w:pPr>
        <w:pStyle w:val="sourcecode"/>
      </w:pPr>
    </w:p>
    <w:p w:rsidR="004D5ABC" w:rsidRDefault="004D5ABC" w:rsidP="004D5ABC">
      <w:pPr>
        <w:pStyle w:val="sourcecode"/>
      </w:pPr>
      <w:r>
        <w:t>using namespace sheaf;</w:t>
      </w:r>
    </w:p>
    <w:p w:rsidR="004D5ABC" w:rsidRDefault="004D5ABC" w:rsidP="004D5ABC">
      <w:pPr>
        <w:pStyle w:val="sourcecode"/>
      </w:pPr>
    </w:p>
    <w:p w:rsidR="004D5ABC" w:rsidRDefault="004D5ABC" w:rsidP="004D5ABC">
      <w:pPr>
        <w:pStyle w:val="sourcecode"/>
      </w:pPr>
      <w:r>
        <w:t>int main( int argc, char* argv[])</w:t>
      </w:r>
    </w:p>
    <w:p w:rsidR="004D5ABC" w:rsidRDefault="004D5ABC" w:rsidP="004D5ABC">
      <w:pPr>
        <w:pStyle w:val="sourcecode"/>
      </w:pPr>
      <w:r>
        <w:t xml:space="preserve">{  </w:t>
      </w:r>
    </w:p>
    <w:p w:rsidR="004D5ABC" w:rsidRDefault="004D5ABC" w:rsidP="004D5ABC">
      <w:pPr>
        <w:pStyle w:val="sourcecode"/>
      </w:pPr>
      <w:r>
        <w:t xml:space="preserve">  cout &lt;&lt; "SheafSystemProgrammersGuide Example6:" &lt;&lt; endl;</w:t>
      </w:r>
    </w:p>
    <w:p w:rsidR="004D5ABC" w:rsidRDefault="004D5ABC" w:rsidP="004D5ABC">
      <w:pPr>
        <w:pStyle w:val="sourcecode"/>
      </w:pPr>
    </w:p>
    <w:p w:rsidR="004D5ABC" w:rsidRDefault="004D5ABC" w:rsidP="004D5ABC">
      <w:pPr>
        <w:pStyle w:val="sourcecode"/>
      </w:pPr>
      <w:r>
        <w:t xml:space="preserve">  // Create a namespace.</w:t>
      </w:r>
    </w:p>
    <w:p w:rsidR="004D5ABC" w:rsidRDefault="004D5ABC" w:rsidP="004D5ABC">
      <w:pPr>
        <w:pStyle w:val="sourcecode"/>
      </w:pPr>
    </w:p>
    <w:p w:rsidR="004D5ABC" w:rsidRDefault="004D5ABC" w:rsidP="004D5ABC">
      <w:pPr>
        <w:pStyle w:val="sourcecode"/>
      </w:pPr>
      <w:r>
        <w:t xml:space="preserve">  sheaves_namespace lns("Example6");</w:t>
      </w:r>
    </w:p>
    <w:p w:rsidR="004D5ABC" w:rsidRDefault="004D5ABC" w:rsidP="004D5ABC">
      <w:pPr>
        <w:pStyle w:val="sourcecode"/>
      </w:pPr>
    </w:p>
    <w:p w:rsidR="004D5ABC" w:rsidRDefault="004D5ABC" w:rsidP="004D5ABC">
      <w:pPr>
        <w:pStyle w:val="sourcecode"/>
      </w:pPr>
      <w:r>
        <w:t xml:space="preserve">  // Write the namespace to cout.</w:t>
      </w:r>
    </w:p>
    <w:p w:rsidR="004D5ABC" w:rsidRDefault="004D5ABC" w:rsidP="004D5ABC">
      <w:pPr>
        <w:pStyle w:val="sourcecode"/>
      </w:pPr>
    </w:p>
    <w:p w:rsidR="004D5ABC" w:rsidRDefault="004D5ABC" w:rsidP="004D5ABC">
      <w:pPr>
        <w:pStyle w:val="sourcecode"/>
      </w:pPr>
      <w:r>
        <w:t xml:space="preserve">  cout &lt;&lt; lns &lt;&lt; endl;</w:t>
      </w:r>
    </w:p>
    <w:p w:rsidR="004D5ABC" w:rsidRDefault="004D5ABC" w:rsidP="004D5ABC">
      <w:pPr>
        <w:pStyle w:val="sourcecode"/>
      </w:pPr>
      <w:r>
        <w:t xml:space="preserve">  </w:t>
      </w:r>
    </w:p>
    <w:p w:rsidR="004D5ABC" w:rsidRDefault="004D5ABC" w:rsidP="004D5ABC">
      <w:pPr>
        <w:pStyle w:val="sourcecode"/>
      </w:pPr>
      <w:r>
        <w:t xml:space="preserve">  // Exit:</w:t>
      </w:r>
    </w:p>
    <w:p w:rsidR="004D5ABC" w:rsidRDefault="004D5ABC" w:rsidP="004D5ABC">
      <w:pPr>
        <w:pStyle w:val="sourcecode"/>
      </w:pPr>
    </w:p>
    <w:p w:rsidR="004D5ABC" w:rsidRDefault="004D5ABC" w:rsidP="004D5ABC">
      <w:pPr>
        <w:pStyle w:val="sourcecode"/>
      </w:pPr>
      <w:r>
        <w:t xml:space="preserve">  return 0;</w:t>
      </w:r>
    </w:p>
    <w:p w:rsidR="004D5ABC" w:rsidRDefault="004D5ABC" w:rsidP="004D5ABC">
      <w:pPr>
        <w:pStyle w:val="sourcecode"/>
      </w:pPr>
      <w:r>
        <w:t>}</w:t>
      </w:r>
    </w:p>
    <w:p w:rsidR="004D5ABC" w:rsidRDefault="004D5ABC" w:rsidP="004D5ABC">
      <w:pPr>
        <w:pStyle w:val="sourcecode"/>
      </w:pPr>
    </w:p>
    <w:p w:rsidR="004D5ABC" w:rsidRDefault="000F0C61" w:rsidP="000F0C61">
      <w:r>
        <w:t>When we execute example6, it creates quite a lost of output, even for sheaves_namespace, which is as close to being empty as a namespace can get. We won't include it here, but the reader should examine the file example6.cout in the same directory with example6.cc.</w:t>
      </w:r>
    </w:p>
    <w:p w:rsidR="000F0C61" w:rsidRDefault="000F0C61" w:rsidP="000F0C61">
      <w:r>
        <w:t>For each poset in the namespace, including the namespace itself, the stream insertio</w:t>
      </w:r>
      <w:r w:rsidR="0001265C">
        <w:t>n</w:t>
      </w:r>
      <w:r>
        <w:t xml:space="preserve"> operator prints information about the row</w:t>
      </w:r>
      <w:r w:rsidR="0001265C">
        <w:t xml:space="preserve"> graph</w:t>
      </w:r>
      <w:r>
        <w:t xml:space="preserve">, the </w:t>
      </w:r>
      <w:r w:rsidR="0001265C">
        <w:t>subposets of the row graph, and the table. We'll learn more about how to interpret all this information as we go along.</w:t>
      </w:r>
    </w:p>
    <w:p w:rsidR="00260F2F" w:rsidRDefault="00EE2DB6" w:rsidP="00A50C90">
      <w:pPr>
        <w:pStyle w:val="Heading2"/>
      </w:pPr>
      <w:r>
        <w:t xml:space="preserve">The </w:t>
      </w:r>
      <w:r w:rsidR="009900EB">
        <w:t>dump_</w:t>
      </w:r>
      <w:r>
        <w:t>shf utility</w:t>
      </w:r>
    </w:p>
    <w:p w:rsidR="00EE2DB6" w:rsidRDefault="00EE2DB6" w:rsidP="00EE2DB6">
      <w:r>
        <w:t>The SheafSystem provides the dump_shf utility for reading a sheaf file and dumping its contents to cout using the stream insertion operator. So if you've written a sheaf file</w:t>
      </w:r>
      <w:r w:rsidR="00EB7F38">
        <w:t>, as we did in example 5, then we can view its contents easily.</w:t>
      </w:r>
    </w:p>
    <w:p w:rsidR="00A50C90" w:rsidRDefault="002E4FF1" w:rsidP="00A50C90">
      <w:pPr>
        <w:pStyle w:val="Heading3"/>
      </w:pPr>
      <w:r>
        <w:t xml:space="preserve">Example </w:t>
      </w:r>
      <w:fldSimple w:instr=" SEQ Example \* ARABIC ">
        <w:r w:rsidR="008A686B">
          <w:rPr>
            <w:noProof/>
          </w:rPr>
          <w:t>7</w:t>
        </w:r>
      </w:fldSimple>
      <w:r>
        <w:t>: V</w:t>
      </w:r>
      <w:r w:rsidR="00260F2F">
        <w:t xml:space="preserve">iew </w:t>
      </w:r>
      <w:r w:rsidR="00EB7F38">
        <w:t xml:space="preserve">namespace </w:t>
      </w:r>
      <w:r w:rsidR="00260F2F">
        <w:t xml:space="preserve">with </w:t>
      </w:r>
      <w:r w:rsidR="00EE2DB6">
        <w:t>dump_sheaf</w:t>
      </w:r>
    </w:p>
    <w:p w:rsidR="00EB7F38" w:rsidRDefault="00EB7F38" w:rsidP="00EB7F38">
      <w:pPr>
        <w:pStyle w:val="Cshline"/>
      </w:pPr>
    </w:p>
    <w:p w:rsidR="00EB7F38" w:rsidRDefault="00EB7F38" w:rsidP="00EB7F38">
      <w:pPr>
        <w:pStyle w:val="Cshline"/>
      </w:pPr>
      <w:r>
        <w:t>&gt;dump_</w:t>
      </w:r>
      <w:commentRangeStart w:id="2"/>
      <w:r>
        <w:t>shf</w:t>
      </w:r>
      <w:commentRangeEnd w:id="2"/>
      <w:r>
        <w:rPr>
          <w:rStyle w:val="CommentReference"/>
          <w:rFonts w:ascii="Times New Roman" w:hAnsi="Times New Roman"/>
        </w:rPr>
        <w:commentReference w:id="2"/>
      </w:r>
      <w:r>
        <w:t xml:space="preserve"> example5.hdf</w:t>
      </w:r>
    </w:p>
    <w:p w:rsidR="00EB7F38" w:rsidRDefault="00EB7F38" w:rsidP="00EE2DB6">
      <w:pPr>
        <w:pStyle w:val="Heading2"/>
      </w:pPr>
      <w:r>
        <w:t>The SheafScope interactive file browser</w:t>
      </w:r>
    </w:p>
    <w:p w:rsidR="00EB7F38" w:rsidRDefault="00EB7F38" w:rsidP="00EB7F38">
      <w:r>
        <w:t>The SheafScope is another SheafSystem utility</w:t>
      </w:r>
      <w:r w:rsidR="009900EB">
        <w:t>.</w:t>
      </w:r>
      <w:r>
        <w:t xml:space="preserve"> </w:t>
      </w:r>
      <w:r w:rsidR="009900EB">
        <w:t xml:space="preserve">It </w:t>
      </w:r>
      <w:r>
        <w:t xml:space="preserve">provides an interactive, graphical browser for sheaf files. </w:t>
      </w:r>
    </w:p>
    <w:p w:rsidR="00A50C90" w:rsidRDefault="002E4FF1" w:rsidP="00EB7F38">
      <w:pPr>
        <w:pStyle w:val="Heading3"/>
      </w:pPr>
      <w:r>
        <w:t xml:space="preserve">Example </w:t>
      </w:r>
      <w:fldSimple w:instr=" SEQ Example \* ARABIC ">
        <w:r w:rsidR="008A686B">
          <w:rPr>
            <w:noProof/>
          </w:rPr>
          <w:t>8</w:t>
        </w:r>
      </w:fldSimple>
      <w:r>
        <w:t>: V</w:t>
      </w:r>
      <w:r w:rsidR="00A50C90">
        <w:t>iew namespace with SheafScope</w:t>
      </w:r>
    </w:p>
    <w:p w:rsidR="00EB7F38" w:rsidRDefault="00EB7F38" w:rsidP="00EB7F38">
      <w:pPr>
        <w:pStyle w:val="Cshline"/>
      </w:pPr>
    </w:p>
    <w:p w:rsidR="00EB7F38" w:rsidRDefault="00EB7F38" w:rsidP="00EB7F38">
      <w:pPr>
        <w:pStyle w:val="Cshline"/>
      </w:pPr>
      <w:r>
        <w:t xml:space="preserve">&gt;java </w:t>
      </w:r>
      <w:commentRangeStart w:id="3"/>
      <w:r>
        <w:t>SheafScope</w:t>
      </w:r>
      <w:commentRangeEnd w:id="3"/>
      <w:r>
        <w:rPr>
          <w:rStyle w:val="CommentReference"/>
          <w:rFonts w:ascii="Times New Roman" w:hAnsi="Times New Roman"/>
        </w:rPr>
        <w:commentReference w:id="3"/>
      </w:r>
      <w:r>
        <w:t xml:space="preserve"> example5</w:t>
      </w:r>
    </w:p>
    <w:p w:rsidR="008445A4" w:rsidRDefault="008445A4" w:rsidP="008445A4">
      <w:pPr>
        <w:pStyle w:val="Heading1"/>
      </w:pPr>
      <w:r>
        <w:t>Posets</w:t>
      </w:r>
    </w:p>
    <w:p w:rsidR="003057C0" w:rsidRDefault="003057C0" w:rsidP="003057C0">
      <w:pPr>
        <w:pStyle w:val="Heading2"/>
      </w:pPr>
      <w:r>
        <w:t>Table or part space or lattice or poset?</w:t>
      </w:r>
    </w:p>
    <w:p w:rsidR="003057C0" w:rsidRDefault="003057C0" w:rsidP="00997B37">
      <w:pPr>
        <w:spacing w:after="240"/>
      </w:pPr>
      <w:r>
        <w:t xml:space="preserve">We've so far talked about a sheaf database being a collection of sheaf tables. In the Part Space tutorial we talked about sheaf tables as part spaces and in the Analysis and Design tutorial we revealed that a sheaf table could be thought as either a poset-ordered or lattice-ordered relation. So which is it? The answer of course, is </w:t>
      </w:r>
      <w:r w:rsidR="00997B37">
        <w:t xml:space="preserve">(e) </w:t>
      </w:r>
      <w:r>
        <w:t>all of the above.</w:t>
      </w:r>
      <w:r w:rsidR="00997B37">
        <w:t xml:space="preserve"> But when it comes to naming classes, we had to pick one. The one </w:t>
      </w:r>
      <w:r w:rsidR="004E1152">
        <w:t>we picked wa</w:t>
      </w:r>
      <w:r w:rsidR="00997B37">
        <w:t xml:space="preserve">s poset. Most of the classes that implement sheaf tables are posets of some kind or another. The most commonly used type is class poset. The type that </w:t>
      </w:r>
      <w:r w:rsidR="004E1152">
        <w:t xml:space="preserve">is </w:t>
      </w:r>
      <w:r w:rsidR="00997B37">
        <w:t>used t</w:t>
      </w:r>
      <w:r w:rsidR="008346B3">
        <w:t xml:space="preserve">o represent meshes in the fiber </w:t>
      </w:r>
      <w:r w:rsidR="00997B37">
        <w:t>bundles component is base_space_poset. The abstract base class for all poset types is poset_state_handle.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997B37" w:rsidRPr="00F5097E" w:rsidTr="00997B37">
        <w:trPr>
          <w:jc w:val="center"/>
        </w:trPr>
        <w:tc>
          <w:tcPr>
            <w:tcW w:w="8856" w:type="dxa"/>
            <w:shd w:val="clear" w:color="auto" w:fill="A6A6A6" w:themeFill="background1" w:themeFillShade="A6"/>
          </w:tcPr>
          <w:p w:rsidR="00997B37" w:rsidRPr="00F5097E" w:rsidRDefault="00997B37" w:rsidP="008346B3">
            <w:pPr>
              <w:pStyle w:val="techroadmap"/>
            </w:pPr>
            <w:r w:rsidRPr="00F5097E">
              <w:rPr>
                <w:b/>
              </w:rPr>
              <w:t>Technology Roadmap</w:t>
            </w:r>
            <w:r w:rsidRPr="00F5097E">
              <w:t>: Poset_state_handle, the abstract base class for all poset types, is as its name says, a handle. But this is a historical artifact. There is no longer any reason for it to be a handle, the state of a poset is an explicit object, and the various handle features are in fact protected so they can't be used. The poset_state_handle class will be renamed and refactored in a future release to eliminate the handle features.</w:t>
            </w:r>
          </w:p>
        </w:tc>
      </w:tr>
    </w:tbl>
    <w:p w:rsidR="00046437" w:rsidRDefault="00046437" w:rsidP="00046437">
      <w:pPr>
        <w:pStyle w:val="Heading2"/>
      </w:pPr>
      <w:r>
        <w:t>Creating posets</w:t>
      </w:r>
    </w:p>
    <w:p w:rsidR="004525F8" w:rsidRDefault="004525F8" w:rsidP="00223A99">
      <w:r>
        <w:t>A namespace is a factory for posets. Posets are created using the member function template new_member_poset&lt;T&gt;, where T</w:t>
      </w:r>
      <w:r w:rsidR="008552FE">
        <w:t xml:space="preserve"> is the type of poset to create:</w:t>
      </w:r>
    </w:p>
    <w:p w:rsidR="008552FE" w:rsidRDefault="008552FE" w:rsidP="008552FE">
      <w:pPr>
        <w:pStyle w:val="dbcheading"/>
        <w:tabs>
          <w:tab w:val="left" w:pos="2340"/>
        </w:tabs>
      </w:pPr>
      <w:r>
        <w:t xml:space="preserve">T&amp; new_member_poset (const string &amp;xname, </w:t>
      </w:r>
    </w:p>
    <w:p w:rsidR="008552FE" w:rsidRDefault="008552FE" w:rsidP="008552FE">
      <w:pPr>
        <w:pStyle w:val="dbcheading"/>
        <w:tabs>
          <w:tab w:val="left" w:pos="2340"/>
        </w:tabs>
        <w:spacing w:before="0"/>
      </w:pPr>
      <w:r>
        <w:tab/>
        <w:t xml:space="preserve">const poset_path &amp;xschema_path, </w:t>
      </w:r>
    </w:p>
    <w:p w:rsidR="008552FE" w:rsidRDefault="008552FE" w:rsidP="008552FE">
      <w:pPr>
        <w:pStyle w:val="dbcheading"/>
        <w:tabs>
          <w:tab w:val="left" w:pos="2340"/>
        </w:tabs>
        <w:spacing w:before="0"/>
      </w:pPr>
      <w:r>
        <w:tab/>
        <w:t xml:space="preserve">const arg_list &amp;xargs, </w:t>
      </w:r>
    </w:p>
    <w:p w:rsidR="008552FE" w:rsidRDefault="008552FE" w:rsidP="008552FE">
      <w:pPr>
        <w:pStyle w:val="dbcheading"/>
        <w:tabs>
          <w:tab w:val="left" w:pos="2340"/>
        </w:tabs>
        <w:spacing w:before="0"/>
      </w:pPr>
      <w:r>
        <w:tab/>
        <w:t>bool xauto_access)</w:t>
      </w:r>
    </w:p>
    <w:p w:rsidR="008552FE" w:rsidRDefault="008552FE" w:rsidP="008552FE">
      <w:pPr>
        <w:pStyle w:val="dbcdescription"/>
      </w:pPr>
      <w:r>
        <w:t>Creates a new poset with name xname, schema specified by xschema_path, and table attributes initialzied by xargs.</w:t>
      </w:r>
    </w:p>
    <w:p w:rsidR="00223A99" w:rsidRDefault="004525F8" w:rsidP="00223A99">
      <w:r>
        <w:t xml:space="preserve">But first, </w:t>
      </w:r>
      <w:r w:rsidR="00223A99">
        <w:t>we have to have a schema</w:t>
      </w:r>
      <w:r w:rsidRPr="004525F8">
        <w:t xml:space="preserve"> </w:t>
      </w:r>
      <w:r>
        <w:t>if we want to create a poset</w:t>
      </w:r>
      <w:r w:rsidR="00223A99">
        <w:t>. Typically, this means we have to create a schema poset</w:t>
      </w:r>
      <w:r>
        <w:t xml:space="preserve"> before creating an object poset</w:t>
      </w:r>
      <w:r w:rsidR="00223A99">
        <w:t>. We</w:t>
      </w:r>
      <w:r>
        <w:t>'ll</w:t>
      </w:r>
      <w:r w:rsidR="00223A99">
        <w:t xml:space="preserve"> see how to create a schema poset shortly, but we can avoid creating a schema poset if the poset we want to create has only a single attribute. Instead, we can use a member of the primitives poset that every namespace has as a schema.</w:t>
      </w:r>
      <w:r>
        <w:t xml:space="preserve"> W</w:t>
      </w:r>
      <w:r w:rsidR="00223A99">
        <w:t>e'll do that to get started.</w:t>
      </w:r>
    </w:p>
    <w:p w:rsidR="004525F8" w:rsidRDefault="004525F8" w:rsidP="004525F8">
      <w:pPr>
        <w:pStyle w:val="Heading3"/>
      </w:pPr>
      <w:r>
        <w:t>Poset_path</w:t>
      </w:r>
    </w:p>
    <w:p w:rsidR="00223A99" w:rsidRDefault="00223A99" w:rsidP="00223A99">
      <w:r>
        <w:t xml:space="preserve">The schema for a poset is a member </w:t>
      </w:r>
      <w:r w:rsidR="008552FE">
        <w:t xml:space="preserve">of a schema poset </w:t>
      </w:r>
      <w:r>
        <w:t>and</w:t>
      </w:r>
      <w:r w:rsidR="008D458F">
        <w:t xml:space="preserve"> a</w:t>
      </w:r>
      <w:r>
        <w:t xml:space="preserve"> memb</w:t>
      </w:r>
      <w:r w:rsidR="008D458F">
        <w:t>er</w:t>
      </w:r>
      <w:r>
        <w:t xml:space="preserve"> can be identified by a path. A poset path is similar to a file path, but has only two elements, a poset name and a member name. We can create a path by specifying the poset name and member name separately:</w:t>
      </w:r>
    </w:p>
    <w:p w:rsidR="00223A99" w:rsidRDefault="004525F8" w:rsidP="00223A99">
      <w:pPr>
        <w:pStyle w:val="sourcecode"/>
        <w:spacing w:before="240"/>
      </w:pPr>
      <w:r>
        <w:t>poset_path lschema_path("primitiv</w:t>
      </w:r>
      <w:r w:rsidR="000C26E7">
        <w:t>es</w:t>
      </w:r>
      <w:r w:rsidR="00D53DCF">
        <w:t>", "INT</w:t>
      </w:r>
      <w:r w:rsidR="00223A99">
        <w:t>");</w:t>
      </w:r>
    </w:p>
    <w:p w:rsidR="00223A99" w:rsidRDefault="00223A99" w:rsidP="00223A99">
      <w:r>
        <w:t xml:space="preserve">or by specifying a </w:t>
      </w:r>
      <w:r w:rsidR="004525F8">
        <w:t xml:space="preserve">complete </w:t>
      </w:r>
      <w:r>
        <w:t>path, like a file path:</w:t>
      </w:r>
    </w:p>
    <w:p w:rsidR="00223A99" w:rsidRDefault="00223A99" w:rsidP="004525F8">
      <w:pPr>
        <w:pStyle w:val="sourcecode"/>
        <w:spacing w:before="240"/>
      </w:pPr>
      <w:r>
        <w:t>poset_path l</w:t>
      </w:r>
      <w:r w:rsidR="004525F8">
        <w:t>schema_</w:t>
      </w:r>
      <w:r>
        <w:t>path</w:t>
      </w:r>
      <w:r w:rsidR="004525F8">
        <w:t>("primitiv</w:t>
      </w:r>
      <w:r w:rsidR="00D53DCF">
        <w:t>es_poset/INT</w:t>
      </w:r>
      <w:r>
        <w:t>");</w:t>
      </w:r>
    </w:p>
    <w:p w:rsidR="00223A99" w:rsidRDefault="004525F8" w:rsidP="004525F8">
      <w:pPr>
        <w:pStyle w:val="Heading3"/>
      </w:pPr>
      <w:r>
        <w:t>Arg_list</w:t>
      </w:r>
    </w:p>
    <w:p w:rsidR="004525F8" w:rsidRDefault="00223A99" w:rsidP="004525F8">
      <w:r>
        <w:t>Some types of poset</w:t>
      </w:r>
      <w:r w:rsidR="008552FE">
        <w:t xml:space="preserve"> can not be default constructed, so the factory method </w:t>
      </w:r>
      <w:r>
        <w:t>require</w:t>
      </w:r>
      <w:r w:rsidR="008552FE">
        <w:t>s</w:t>
      </w:r>
      <w:r>
        <w:t xml:space="preserve"> an argument list for the constructor.</w:t>
      </w:r>
      <w:r w:rsidR="004525F8">
        <w:t xml:space="preserve"> </w:t>
      </w:r>
      <w:r>
        <w:t xml:space="preserve">Each poset type provides a static function make_args(...) that sets up the arg_list. </w:t>
      </w:r>
      <w:r w:rsidR="004525F8">
        <w:t>Every poset type has such a function, even if it can be default constructed. In that case, the make_args function itself has no arguments</w:t>
      </w:r>
      <w:r w:rsidR="008552FE">
        <w:t xml:space="preserve"> and the arg_list it creates is empty</w:t>
      </w:r>
      <w:r w:rsidR="004525F8">
        <w:t>. This is in fact the case for the ordinary poset class</w:t>
      </w:r>
      <w:r w:rsidR="008552FE">
        <w:t xml:space="preserve"> we want to construct:</w:t>
      </w:r>
    </w:p>
    <w:p w:rsidR="008552FE" w:rsidRDefault="008552FE" w:rsidP="008552FE">
      <w:r>
        <w:t xml:space="preserve"> arg_list largs = poset::make_args();</w:t>
      </w:r>
    </w:p>
    <w:p w:rsidR="00223A99" w:rsidRDefault="008552FE" w:rsidP="00223A99">
      <w:r>
        <w:t>The arg_list class has a constructor that takes a string, so if you know the arg_list is empty can</w:t>
      </w:r>
      <w:r w:rsidR="00223A99">
        <w:t xml:space="preserve"> also just pass an empty string for the arg_list, but we'll do it the general way</w:t>
      </w:r>
      <w:r w:rsidR="00E03B58">
        <w:t xml:space="preserve"> for now</w:t>
      </w:r>
      <w:r w:rsidR="00223A99">
        <w:t>.</w:t>
      </w:r>
    </w:p>
    <w:p w:rsidR="00223A99" w:rsidRDefault="00E03B58" w:rsidP="00223A99">
      <w:r>
        <w:t>So now all we need is a name and we can construct the poset. We'll call it "simple_poset":</w:t>
      </w:r>
    </w:p>
    <w:p w:rsidR="00E03B58" w:rsidRDefault="00223A99" w:rsidP="00E03B58">
      <w:pPr>
        <w:pStyle w:val="sourcecode"/>
        <w:spacing w:before="240"/>
      </w:pPr>
      <w:r>
        <w:t xml:space="preserve"> poset&amp; lposet = lns.new_member_poset&lt;poset&gt;("simple_poset",</w:t>
      </w:r>
    </w:p>
    <w:p w:rsidR="00E03B58" w:rsidRDefault="00E03B58" w:rsidP="00E03B58">
      <w:pPr>
        <w:pStyle w:val="sourcecode"/>
      </w:pPr>
      <w:r>
        <w:t xml:space="preserve"> </w:t>
      </w:r>
      <w:r w:rsidR="00223A99">
        <w:t xml:space="preserve"> </w:t>
      </w:r>
      <w:r>
        <w:t xml:space="preserve">  </w:t>
      </w:r>
      <w:r w:rsidR="00223A99">
        <w:t>lschema_path, largs, true);</w:t>
      </w:r>
    </w:p>
    <w:p w:rsidR="00046437" w:rsidRDefault="00046437" w:rsidP="00046437">
      <w:pPr>
        <w:pStyle w:val="Heading2"/>
      </w:pPr>
      <w:r>
        <w:t>Accessing posets</w:t>
      </w:r>
    </w:p>
    <w:p w:rsidR="00D0269F" w:rsidRDefault="00D0269F" w:rsidP="00046437">
      <w:r>
        <w:t>Once you've created a poset and have a reference to it, you can access its features. For instance, you can find out what its id is:</w:t>
      </w:r>
    </w:p>
    <w:p w:rsidR="00D0269F" w:rsidRDefault="00D0269F" w:rsidP="00D0269F">
      <w:pPr>
        <w:pStyle w:val="sourcecode"/>
        <w:spacing w:before="240"/>
      </w:pPr>
      <w:r>
        <w:t>cout &lt;&lt; lposet.index().hub_pod() &lt;&lt; endl;</w:t>
      </w:r>
    </w:p>
    <w:p w:rsidR="00D0269F" w:rsidRDefault="00D0269F" w:rsidP="00D0269F">
      <w:r>
        <w:t>All poset types have a stream insertion operator, so once you have access to a poset, you can use the stream insertion operator to print it out:</w:t>
      </w:r>
    </w:p>
    <w:p w:rsidR="00D0269F" w:rsidRDefault="00D0269F" w:rsidP="00D0269F">
      <w:pPr>
        <w:pStyle w:val="sourcecode"/>
        <w:spacing w:before="240"/>
      </w:pPr>
      <w:r>
        <w:t>cout &lt;&lt;  lposet &lt;&lt; endl;</w:t>
      </w:r>
    </w:p>
    <w:p w:rsidR="00D0269F" w:rsidRDefault="00D0269F" w:rsidP="00046437">
      <w:r>
        <w:t xml:space="preserve">We'll do more with posets, like creating members, in the next section. </w:t>
      </w:r>
    </w:p>
    <w:p w:rsidR="00046437" w:rsidRDefault="00D0269F" w:rsidP="00046437">
      <w:r>
        <w:t xml:space="preserve">In the mean time, what </w:t>
      </w:r>
      <w:r w:rsidR="0022687F">
        <w:t>i</w:t>
      </w:r>
      <w:r w:rsidR="008D458F">
        <w:t xml:space="preserve">f a poset already exists, </w:t>
      </w:r>
      <w:r>
        <w:t>how do you get a reference to it? You can get a reference to a poset</w:t>
      </w:r>
      <w:r w:rsidR="008D458F">
        <w:t xml:space="preserve"> by </w:t>
      </w:r>
      <w:r w:rsidR="002B5C86">
        <w:t xml:space="preserve">id, which </w:t>
      </w:r>
      <w:r w:rsidR="008D458F">
        <w:t>is available in two variants, pod and scoped_index:</w:t>
      </w:r>
    </w:p>
    <w:p w:rsidR="008D458F" w:rsidRDefault="008D458F" w:rsidP="002B5C86">
      <w:pPr>
        <w:pStyle w:val="dbcheading"/>
      </w:pPr>
      <w:r>
        <w:t xml:space="preserve">poset_state_handle &amp; </w:t>
      </w:r>
      <w:r>
        <w:tab/>
        <w:t>member_poset (pod_index_typ</w:t>
      </w:r>
      <w:r w:rsidR="002B5C86">
        <w:t>e xindex, bool xauto_access</w:t>
      </w:r>
      <w:r>
        <w:t>) const</w:t>
      </w:r>
    </w:p>
    <w:p w:rsidR="008D458F" w:rsidRDefault="008D458F" w:rsidP="002B5C86">
      <w:pPr>
        <w:pStyle w:val="dbcdescription"/>
      </w:pPr>
      <w:r>
        <w:t xml:space="preserve">The poset_state_handle object referred to by the member with </w:t>
      </w:r>
      <w:r w:rsidR="002B5C86">
        <w:t xml:space="preserve">hub id </w:t>
      </w:r>
      <w:r>
        <w:t>xindex.</w:t>
      </w:r>
    </w:p>
    <w:p w:rsidR="008D458F" w:rsidRDefault="008D458F" w:rsidP="002B5C86">
      <w:pPr>
        <w:pStyle w:val="dbcheading"/>
      </w:pPr>
      <w:r>
        <w:t>pos</w:t>
      </w:r>
      <w:r w:rsidR="002B5C86">
        <w:t xml:space="preserve">et_state_handle &amp; </w:t>
      </w:r>
      <w:r w:rsidR="002B5C86">
        <w:tab/>
        <w:t>member_poset</w:t>
      </w:r>
      <w:r>
        <w:t>(const scoped_index</w:t>
      </w:r>
      <w:r w:rsidR="002B5C86">
        <w:t xml:space="preserve"> &amp;xindex, bool xauto_access</w:t>
      </w:r>
      <w:r>
        <w:t>) const</w:t>
      </w:r>
    </w:p>
    <w:p w:rsidR="008D458F" w:rsidRDefault="008D458F" w:rsidP="002B5C86">
      <w:pPr>
        <w:pStyle w:val="dbcdescription"/>
      </w:pPr>
      <w:r>
        <w:t>The poset_state_handle object referred to by the member with index xindex.</w:t>
      </w:r>
    </w:p>
    <w:p w:rsidR="000C26E7" w:rsidRDefault="000C26E7" w:rsidP="002B5C86">
      <w:r>
        <w:t>For instance</w:t>
      </w:r>
      <w:r w:rsidR="00D0269F">
        <w:t xml:space="preserve">, assuming that the id of the poset we created above </w:t>
      </w:r>
      <w:r w:rsidR="0022687F">
        <w:t xml:space="preserve">is 5, </w:t>
      </w:r>
      <w:r w:rsidR="00D0269F">
        <w:t>we can get a reference to</w:t>
      </w:r>
      <w:r w:rsidR="0022687F">
        <w:t xml:space="preserve"> it with</w:t>
      </w:r>
      <w:r>
        <w:t>:</w:t>
      </w:r>
    </w:p>
    <w:p w:rsidR="000C26E7" w:rsidRDefault="000C26E7" w:rsidP="000C26E7">
      <w:pPr>
        <w:pStyle w:val="sourcecode"/>
        <w:spacing w:before="240"/>
      </w:pPr>
      <w:r>
        <w:t>poset</w:t>
      </w:r>
      <w:r w:rsidR="009E6ED0">
        <w:t>_state_handle</w:t>
      </w:r>
      <w:r w:rsidR="0022687F">
        <w:t>&amp; lpsh1</w:t>
      </w:r>
      <w:r>
        <w:t xml:space="preserve"> = lns.member_poset(</w:t>
      </w:r>
      <w:r w:rsidR="00D0269F">
        <w:t>5</w:t>
      </w:r>
      <w:r>
        <w:t>, true);</w:t>
      </w:r>
    </w:p>
    <w:p w:rsidR="002B5C86" w:rsidRDefault="002B5C86" w:rsidP="002B5C86">
      <w:r>
        <w:t>You can also access it by path. The member name part of the path can be empty or not, only the poset name will be used.</w:t>
      </w:r>
    </w:p>
    <w:p w:rsidR="002B5C86" w:rsidRDefault="002B5C86" w:rsidP="002B5C86">
      <w:pPr>
        <w:pStyle w:val="dbcheading"/>
      </w:pPr>
      <w:r>
        <w:t xml:space="preserve">poset_state_handle &amp; </w:t>
      </w:r>
      <w:r>
        <w:tab/>
        <w:t>member_poset (const poset_path &amp;xpath, bool xauto_access) const</w:t>
      </w:r>
    </w:p>
    <w:p w:rsidR="002B5C86" w:rsidRDefault="002B5C86" w:rsidP="002B5C86">
      <w:pPr>
        <w:pStyle w:val="dbcdescription"/>
      </w:pPr>
      <w:r>
        <w:t>The poset_state_handle object referred to by the member with name xpath.poset_name().</w:t>
      </w:r>
    </w:p>
    <w:p w:rsidR="000C26E7" w:rsidRDefault="000C26E7" w:rsidP="008D458F">
      <w:r>
        <w:t>Furthermore, since poset_path has a constructor that takes a string literal, you can specify the path as a string literal:</w:t>
      </w:r>
    </w:p>
    <w:p w:rsidR="000C26E7" w:rsidRDefault="0022687F" w:rsidP="000C26E7">
      <w:pPr>
        <w:pStyle w:val="sourcecode"/>
        <w:spacing w:before="240"/>
      </w:pPr>
      <w:r>
        <w:t>poset_state_handle</w:t>
      </w:r>
      <w:r w:rsidR="000C26E7">
        <w:t xml:space="preserve">&amp; </w:t>
      </w:r>
      <w:r>
        <w:t>lpsh2</w:t>
      </w:r>
      <w:r w:rsidR="000C26E7">
        <w:t xml:space="preserve"> = lns.member_poset("</w:t>
      </w:r>
      <w:r>
        <w:t>simple_poset</w:t>
      </w:r>
      <w:r w:rsidR="000C26E7">
        <w:t>", true);</w:t>
      </w:r>
    </w:p>
    <w:p w:rsidR="008D458F" w:rsidRDefault="002B5C86" w:rsidP="008D458F">
      <w:r>
        <w:t xml:space="preserve">Poset_state_handle is the abstract base class for all poset types. If you </w:t>
      </w:r>
      <w:r w:rsidR="00413FAF">
        <w:t xml:space="preserve">know the specific type of a poset and </w:t>
      </w:r>
      <w:r>
        <w:t xml:space="preserve">want a reference to </w:t>
      </w:r>
      <w:r w:rsidR="00413FAF">
        <w:t xml:space="preserve">that </w:t>
      </w:r>
      <w:r>
        <w:t>type,</w:t>
      </w:r>
      <w:r w:rsidR="000C26E7">
        <w:t xml:space="preserve"> all three of the above signatures are also available in a templated version</w:t>
      </w:r>
      <w:r>
        <w:t>:</w:t>
      </w:r>
    </w:p>
    <w:p w:rsidR="002B5C86" w:rsidRDefault="002B5C86" w:rsidP="002B5C86">
      <w:pPr>
        <w:pStyle w:val="dbcheading"/>
      </w:pPr>
      <w:r>
        <w:t>P&amp; member_poset(pod_index_type xindex, bool xauto_access) const;</w:t>
      </w:r>
    </w:p>
    <w:p w:rsidR="008D458F" w:rsidRDefault="002B5C86" w:rsidP="002B5C86">
      <w:pPr>
        <w:pStyle w:val="dbcdescription"/>
      </w:pPr>
      <w:r>
        <w:t>The poset_state_handle object referred to by the member with hub id xindex dynamically cast to type P&amp;.</w:t>
      </w:r>
    </w:p>
    <w:p w:rsidR="002B5C86" w:rsidRDefault="002B5C86" w:rsidP="002B5C86">
      <w:r>
        <w:t>invoked with bracket notation:</w:t>
      </w:r>
    </w:p>
    <w:p w:rsidR="002B5C86" w:rsidRDefault="002B5C86" w:rsidP="002B5C86">
      <w:pPr>
        <w:pStyle w:val="sourcecode"/>
        <w:spacing w:before="240"/>
      </w:pPr>
      <w:r>
        <w:t>poset&amp; lposet</w:t>
      </w:r>
      <w:r w:rsidR="0022687F">
        <w:t>1</w:t>
      </w:r>
      <w:r>
        <w:t xml:space="preserve"> = lns</w:t>
      </w:r>
      <w:r w:rsidR="000C26E7">
        <w:t>.member_poset&lt;poset&gt;("primitives"</w:t>
      </w:r>
      <w:r>
        <w:t>, true);</w:t>
      </w:r>
    </w:p>
    <w:p w:rsidR="00046437" w:rsidRDefault="00046437" w:rsidP="00046437">
      <w:pPr>
        <w:pStyle w:val="Heading2"/>
      </w:pPr>
      <w:r>
        <w:t>Deleteing posets</w:t>
      </w:r>
    </w:p>
    <w:p w:rsidR="00046437" w:rsidRDefault="00F5097E" w:rsidP="00046437">
      <w:r>
        <w:t>Posets live in the namespace. Once you've created one, it sta</w:t>
      </w:r>
      <w:r w:rsidR="008A686B">
        <w:t>ys in the namespace whether you have a reference to it or not. If you want to delete a poset, use the namespace delete_poset function, available in the same id and path signatures as member_poset, for instance:</w:t>
      </w:r>
    </w:p>
    <w:p w:rsidR="008A686B" w:rsidRDefault="008A686B" w:rsidP="008A686B">
      <w:pPr>
        <w:pStyle w:val="dbcheading"/>
      </w:pPr>
      <w:r>
        <w:t>void delete_poset (const poset_path &amp;xpath, bool xauto_access)</w:t>
      </w:r>
    </w:p>
    <w:p w:rsidR="008A686B" w:rsidRDefault="008A686B" w:rsidP="008A686B">
      <w:pPr>
        <w:pStyle w:val="dbcdescription"/>
      </w:pPr>
      <w:r>
        <w:t>Delete the poset with name xpath.poset_name().</w:t>
      </w:r>
    </w:p>
    <w:p w:rsidR="008A686B" w:rsidRDefault="005E44FC" w:rsidP="008A686B">
      <w:fldSimple w:instr=" REF _Ref350254663 ">
        <w:r w:rsidR="008A686B">
          <w:t xml:space="preserve">Example </w:t>
        </w:r>
        <w:r w:rsidR="008A686B">
          <w:rPr>
            <w:noProof/>
          </w:rPr>
          <w:t>10</w:t>
        </w:r>
      </w:fldSimple>
      <w:r w:rsidR="008A686B">
        <w:t xml:space="preserve"> ties the namespace functions we've been discussing into a single example</w:t>
      </w:r>
      <w:r w:rsidR="007204E5">
        <w:t>.</w:t>
      </w:r>
    </w:p>
    <w:p w:rsidR="008A686B" w:rsidRDefault="008A686B" w:rsidP="008A686B">
      <w:pPr>
        <w:pStyle w:val="Heading2"/>
      </w:pPr>
      <w:bookmarkStart w:id="4" w:name="_Ref350254663"/>
      <w:r>
        <w:t xml:space="preserve">Example </w:t>
      </w:r>
      <w:fldSimple w:instr=" SEQ Example \* ARABIC ">
        <w:r w:rsidR="005E44FC">
          <w:rPr>
            <w:noProof/>
          </w:rPr>
          <w:t>9</w:t>
        </w:r>
      </w:fldSimple>
      <w:bookmarkEnd w:id="4"/>
      <w:r>
        <w:t>: Creating, accessing, and deleting posets.</w:t>
      </w:r>
    </w:p>
    <w:p w:rsidR="008D682E" w:rsidRDefault="008D682E" w:rsidP="008D682E">
      <w:pPr>
        <w:pStyle w:val="sourcecode"/>
      </w:pPr>
    </w:p>
    <w:p w:rsidR="008D682E" w:rsidRDefault="008D682E" w:rsidP="008D682E">
      <w:pPr>
        <w:pStyle w:val="sourcecode"/>
      </w:pPr>
      <w:r>
        <w:t>#include "sheaves_namespace.h"</w:t>
      </w:r>
    </w:p>
    <w:p w:rsidR="008D682E" w:rsidRDefault="008D682E" w:rsidP="008D682E">
      <w:pPr>
        <w:pStyle w:val="sourcecode"/>
      </w:pPr>
      <w:r>
        <w:t>#include "std_iostream.h"</w:t>
      </w:r>
    </w:p>
    <w:p w:rsidR="008D682E" w:rsidRDefault="008D682E" w:rsidP="008D682E">
      <w:pPr>
        <w:pStyle w:val="sourcecode"/>
      </w:pPr>
    </w:p>
    <w:p w:rsidR="008D682E" w:rsidRDefault="008D682E" w:rsidP="008D682E">
      <w:pPr>
        <w:pStyle w:val="sourcecode"/>
      </w:pPr>
      <w:r>
        <w:t>using namespace sheaf;</w:t>
      </w:r>
    </w:p>
    <w:p w:rsidR="008D682E" w:rsidRDefault="008D682E" w:rsidP="008D682E">
      <w:pPr>
        <w:pStyle w:val="sourcecode"/>
      </w:pPr>
    </w:p>
    <w:p w:rsidR="008D682E" w:rsidRDefault="008D682E" w:rsidP="008D682E">
      <w:pPr>
        <w:pStyle w:val="sourcecode"/>
      </w:pPr>
      <w:r>
        <w:t>int main( int argc, char* argv[])</w:t>
      </w:r>
    </w:p>
    <w:p w:rsidR="008D682E" w:rsidRDefault="008D682E" w:rsidP="008D682E">
      <w:pPr>
        <w:pStyle w:val="sourcecode"/>
      </w:pPr>
      <w:r>
        <w:t xml:space="preserve">{  </w:t>
      </w:r>
    </w:p>
    <w:p w:rsidR="008D682E" w:rsidRDefault="008D682E" w:rsidP="008D682E">
      <w:pPr>
        <w:pStyle w:val="sourcecode"/>
      </w:pPr>
      <w:r>
        <w:t xml:space="preserve">  cout &lt;&lt; "SheafSystemProgrammersGuide Example9:" &lt;&lt; endl;</w:t>
      </w:r>
    </w:p>
    <w:p w:rsidR="008D682E" w:rsidRDefault="008D682E" w:rsidP="008D682E">
      <w:pPr>
        <w:pStyle w:val="sourcecode"/>
      </w:pPr>
      <w:r>
        <w:t xml:space="preserve">  </w:t>
      </w:r>
    </w:p>
    <w:p w:rsidR="008D682E" w:rsidRDefault="008D682E" w:rsidP="008D682E">
      <w:pPr>
        <w:pStyle w:val="sourcecode"/>
      </w:pPr>
      <w:r>
        <w:t xml:space="preserve">  // Create a namespace.</w:t>
      </w:r>
    </w:p>
    <w:p w:rsidR="008D682E" w:rsidRDefault="008D682E" w:rsidP="008D682E">
      <w:pPr>
        <w:pStyle w:val="sourcecode"/>
      </w:pPr>
      <w:r>
        <w:t xml:space="preserve">  </w:t>
      </w:r>
    </w:p>
    <w:p w:rsidR="008D682E" w:rsidRDefault="008D682E" w:rsidP="008D682E">
      <w:pPr>
        <w:pStyle w:val="sourcecode"/>
      </w:pPr>
      <w:r>
        <w:t xml:space="preserve">  sheaves_namespace lns("Example9");</w:t>
      </w:r>
    </w:p>
    <w:p w:rsidR="008D682E" w:rsidRDefault="008D682E" w:rsidP="008D682E">
      <w:pPr>
        <w:pStyle w:val="sourcecode"/>
      </w:pPr>
      <w:r>
        <w:t xml:space="preserve">  </w:t>
      </w:r>
    </w:p>
    <w:p w:rsidR="008D682E" w:rsidRDefault="008D682E" w:rsidP="008D682E">
      <w:pPr>
        <w:pStyle w:val="sourcecode"/>
      </w:pPr>
      <w:r>
        <w:t xml:space="preserve">  // We use a schema with a single integer attribute.</w:t>
      </w:r>
    </w:p>
    <w:p w:rsidR="008D682E" w:rsidRDefault="008D682E" w:rsidP="008D682E">
      <w:pPr>
        <w:pStyle w:val="sourcecode"/>
      </w:pPr>
      <w:r>
        <w:t xml:space="preserve">  </w:t>
      </w:r>
    </w:p>
    <w:p w:rsidR="008D682E" w:rsidRDefault="008D682E" w:rsidP="008D682E">
      <w:pPr>
        <w:pStyle w:val="sourcecode"/>
      </w:pPr>
      <w:r>
        <w:t xml:space="preserve">  poset_path lschema_path("primitives", "INT");</w:t>
      </w:r>
    </w:p>
    <w:p w:rsidR="008D682E" w:rsidRDefault="008D682E" w:rsidP="008D682E">
      <w:pPr>
        <w:pStyle w:val="sourcecode"/>
      </w:pPr>
      <w:r>
        <w:t xml:space="preserve">  </w:t>
      </w:r>
    </w:p>
    <w:p w:rsidR="008D682E" w:rsidRDefault="008D682E" w:rsidP="008D682E">
      <w:pPr>
        <w:pStyle w:val="sourcecode"/>
      </w:pPr>
      <w:r>
        <w:t xml:space="preserve">  // The contructor for the ordinary poset class </w:t>
      </w:r>
    </w:p>
    <w:p w:rsidR="008D682E" w:rsidRDefault="008D682E" w:rsidP="008D682E">
      <w:pPr>
        <w:pStyle w:val="sourcecode"/>
      </w:pPr>
      <w:r>
        <w:t xml:space="preserve">  // doesn't need any arguments.</w:t>
      </w:r>
    </w:p>
    <w:p w:rsidR="008D682E" w:rsidRDefault="008D682E" w:rsidP="008D682E">
      <w:pPr>
        <w:pStyle w:val="sourcecode"/>
      </w:pPr>
      <w:r>
        <w:t xml:space="preserve">  </w:t>
      </w:r>
    </w:p>
    <w:p w:rsidR="008D682E" w:rsidRDefault="008D682E" w:rsidP="008D682E">
      <w:pPr>
        <w:pStyle w:val="sourcecode"/>
      </w:pPr>
      <w:r>
        <w:t xml:space="preserve">  arg_list largs = poset::make_args();</w:t>
      </w:r>
    </w:p>
    <w:p w:rsidR="008D682E" w:rsidRDefault="008D682E" w:rsidP="008D682E">
      <w:pPr>
        <w:pStyle w:val="sourcecode"/>
      </w:pPr>
      <w:r>
        <w:t xml:space="preserve">  </w:t>
      </w:r>
    </w:p>
    <w:p w:rsidR="008D682E" w:rsidRDefault="008D682E" w:rsidP="008D682E">
      <w:pPr>
        <w:pStyle w:val="sourcecode"/>
      </w:pPr>
      <w:r>
        <w:t xml:space="preserve">  // Create the poset.</w:t>
      </w:r>
    </w:p>
    <w:p w:rsidR="008D682E" w:rsidRDefault="008D682E" w:rsidP="008D682E">
      <w:pPr>
        <w:pStyle w:val="sourcecode"/>
      </w:pPr>
      <w:r>
        <w:t xml:space="preserve">  </w:t>
      </w:r>
    </w:p>
    <w:p w:rsidR="008D682E" w:rsidRDefault="008D682E" w:rsidP="008D682E">
      <w:pPr>
        <w:pStyle w:val="sourcecode"/>
      </w:pPr>
      <w:r>
        <w:t xml:space="preserve">  poset&amp; lposet = lns.new_member_poset&lt;poset&gt;("simple_poset",</w:t>
      </w:r>
    </w:p>
    <w:p w:rsidR="008D682E" w:rsidRDefault="008D682E" w:rsidP="008D682E">
      <w:pPr>
        <w:pStyle w:val="sourcecode"/>
      </w:pPr>
      <w:r>
        <w:t xml:space="preserve">                       lschema_path, largs, true);</w:t>
      </w:r>
    </w:p>
    <w:p w:rsidR="008D682E" w:rsidRDefault="008D682E" w:rsidP="008D682E">
      <w:pPr>
        <w:pStyle w:val="sourcecode"/>
      </w:pPr>
      <w:r>
        <w:t xml:space="preserve">  </w:t>
      </w:r>
    </w:p>
    <w:p w:rsidR="008D682E" w:rsidRDefault="008D682E" w:rsidP="008D682E">
      <w:pPr>
        <w:pStyle w:val="sourcecode"/>
      </w:pPr>
      <w:r>
        <w:t xml:space="preserve">  // Print the poset to cout.</w:t>
      </w:r>
    </w:p>
    <w:p w:rsidR="008D682E" w:rsidRDefault="008D682E" w:rsidP="008D682E">
      <w:pPr>
        <w:pStyle w:val="sourcecode"/>
      </w:pPr>
      <w:r>
        <w:t xml:space="preserve">  </w:t>
      </w:r>
    </w:p>
    <w:p w:rsidR="008D682E" w:rsidRDefault="008D682E" w:rsidP="008D682E">
      <w:pPr>
        <w:pStyle w:val="sourcecode"/>
      </w:pPr>
      <w:r>
        <w:t xml:space="preserve">  cout &lt;&lt; lposet &lt;&lt; endl;</w:t>
      </w:r>
    </w:p>
    <w:p w:rsidR="008D682E" w:rsidRDefault="008D682E" w:rsidP="008D682E">
      <w:pPr>
        <w:pStyle w:val="sourcecode"/>
      </w:pPr>
      <w:r>
        <w:t xml:space="preserve">  </w:t>
      </w:r>
    </w:p>
    <w:p w:rsidR="008D682E" w:rsidRDefault="008D682E" w:rsidP="008D682E">
      <w:pPr>
        <w:pStyle w:val="sourcecode"/>
      </w:pPr>
      <w:r>
        <w:t xml:space="preserve">  // You can get another reference to the poset by id, </w:t>
      </w:r>
    </w:p>
    <w:p w:rsidR="008D682E" w:rsidRDefault="008D682E" w:rsidP="008D682E">
      <w:pPr>
        <w:pStyle w:val="sourcecode"/>
      </w:pPr>
      <w:r>
        <w:t xml:space="preserve">  // if you know the id:</w:t>
      </w:r>
    </w:p>
    <w:p w:rsidR="008D682E" w:rsidRDefault="008D682E" w:rsidP="008D682E">
      <w:pPr>
        <w:pStyle w:val="sourcecode"/>
      </w:pPr>
      <w:r>
        <w:t xml:space="preserve">  </w:t>
      </w:r>
    </w:p>
    <w:p w:rsidR="008D682E" w:rsidRDefault="008D682E" w:rsidP="008D682E">
      <w:pPr>
        <w:pStyle w:val="sourcecode"/>
      </w:pPr>
      <w:r>
        <w:t xml:space="preserve">  poset_state_handle* lpsh1 = lns.member_poset(6, true);</w:t>
      </w:r>
    </w:p>
    <w:p w:rsidR="008D682E" w:rsidRDefault="008D682E" w:rsidP="008D682E">
      <w:pPr>
        <w:pStyle w:val="sourcecode"/>
      </w:pPr>
      <w:r>
        <w:t xml:space="preserve">  </w:t>
      </w:r>
    </w:p>
    <w:p w:rsidR="008D682E" w:rsidRDefault="008D682E" w:rsidP="008D682E">
      <w:pPr>
        <w:pStyle w:val="sourcecode"/>
      </w:pPr>
      <w:r>
        <w:t xml:space="preserve">  // and by path:</w:t>
      </w:r>
    </w:p>
    <w:p w:rsidR="008D682E" w:rsidRDefault="008D682E" w:rsidP="008D682E">
      <w:pPr>
        <w:pStyle w:val="sourcecode"/>
      </w:pPr>
      <w:r>
        <w:t xml:space="preserve">  </w:t>
      </w:r>
    </w:p>
    <w:p w:rsidR="008D682E" w:rsidRDefault="008D682E" w:rsidP="008D682E">
      <w:pPr>
        <w:pStyle w:val="sourcecode"/>
      </w:pPr>
      <w:r>
        <w:t xml:space="preserve">  poset_state_handle* lpsh2 = lns.member_poset("simple_poset", true);</w:t>
      </w:r>
    </w:p>
    <w:p w:rsidR="008D682E" w:rsidRDefault="008D682E" w:rsidP="008D682E">
      <w:pPr>
        <w:pStyle w:val="sourcecode"/>
      </w:pPr>
      <w:r>
        <w:t xml:space="preserve">  </w:t>
      </w:r>
    </w:p>
    <w:p w:rsidR="008D682E" w:rsidRDefault="008D682E" w:rsidP="008D682E">
      <w:pPr>
        <w:pStyle w:val="sourcecode"/>
      </w:pPr>
      <w:r>
        <w:t xml:space="preserve">  // Delete the poset by path. </w:t>
      </w:r>
    </w:p>
    <w:p w:rsidR="008D682E" w:rsidRDefault="008D682E" w:rsidP="008D682E">
      <w:pPr>
        <w:pStyle w:val="sourcecode"/>
      </w:pPr>
      <w:r>
        <w:t xml:space="preserve">  // Invalidates all the above references.</w:t>
      </w:r>
    </w:p>
    <w:p w:rsidR="008D682E" w:rsidRDefault="008D682E" w:rsidP="008D682E">
      <w:pPr>
        <w:pStyle w:val="sourcecode"/>
      </w:pPr>
      <w:r>
        <w:t xml:space="preserve">  </w:t>
      </w:r>
    </w:p>
    <w:p w:rsidR="008D682E" w:rsidRDefault="008D682E" w:rsidP="008D682E">
      <w:pPr>
        <w:pStyle w:val="sourcecode"/>
      </w:pPr>
      <w:r>
        <w:t xml:space="preserve">  lns.delete_poset(lposet.path(), true);</w:t>
      </w:r>
    </w:p>
    <w:p w:rsidR="008D682E" w:rsidRDefault="008D682E" w:rsidP="008D682E">
      <w:pPr>
        <w:pStyle w:val="sourcecode"/>
      </w:pPr>
      <w:r>
        <w:t xml:space="preserve">  </w:t>
      </w:r>
    </w:p>
    <w:p w:rsidR="008D682E" w:rsidRDefault="008D682E" w:rsidP="008D682E">
      <w:pPr>
        <w:pStyle w:val="sourcecode"/>
      </w:pPr>
      <w:r>
        <w:t xml:space="preserve">  // Exit:</w:t>
      </w:r>
    </w:p>
    <w:p w:rsidR="008D682E" w:rsidRDefault="008D682E" w:rsidP="008D682E">
      <w:pPr>
        <w:pStyle w:val="sourcecode"/>
      </w:pPr>
      <w:r>
        <w:t xml:space="preserve">  </w:t>
      </w:r>
    </w:p>
    <w:p w:rsidR="008D682E" w:rsidRDefault="008D682E" w:rsidP="008D682E">
      <w:pPr>
        <w:pStyle w:val="sourcecode"/>
      </w:pPr>
      <w:r>
        <w:t xml:space="preserve">  return 0;</w:t>
      </w:r>
    </w:p>
    <w:p w:rsidR="008D682E" w:rsidRDefault="008D682E" w:rsidP="008D682E">
      <w:pPr>
        <w:pStyle w:val="sourcecode"/>
      </w:pPr>
      <w:r>
        <w:t>}</w:t>
      </w:r>
    </w:p>
    <w:p w:rsidR="009E6ED0" w:rsidRDefault="00A97F5C" w:rsidP="008D682E">
      <w:r>
        <w:t>When</w:t>
      </w:r>
      <w:r w:rsidR="008D682E">
        <w:t xml:space="preserve"> we run example9, the output is </w:t>
      </w:r>
      <w:r>
        <w:t xml:space="preserve">once again </w:t>
      </w:r>
      <w:r w:rsidR="008D682E">
        <w:t>a bit lengthy to include here, take a look at example9.cout.</w:t>
      </w:r>
    </w:p>
    <w:p w:rsidR="00046437" w:rsidRDefault="00046437" w:rsidP="00046437">
      <w:pPr>
        <w:pStyle w:val="Heading1"/>
      </w:pPr>
      <w:r>
        <w:t>Poset members</w:t>
      </w:r>
    </w:p>
    <w:p w:rsidR="004E1152" w:rsidRDefault="008D682E" w:rsidP="008D682E">
      <w:r>
        <w:t>We created a poset in the last section, but it was empty.</w:t>
      </w:r>
      <w:r w:rsidR="00A97F5C">
        <w:t xml:space="preserve"> Well, almost empty</w:t>
      </w:r>
      <w:r>
        <w:t>.</w:t>
      </w:r>
      <w:r w:rsidR="00A97F5C">
        <w:t xml:space="preserve"> </w:t>
      </w:r>
      <w:r w:rsidR="00707D90">
        <w:t>As we discussed in the Part Space tutorial, a sheaf table represents a part space. A part space always has a bottom member</w:t>
      </w:r>
      <w:r w:rsidR="009813F5">
        <w:t>//</w:t>
      </w:r>
      <w:r w:rsidR="00707D90">
        <w:t xml:space="preserve"> corresponding to the empty assembly of basic parts (jims). It also has a top member, corresponding to the assembly of all the basic parts. We automatically create these two composite parts (jrms) when we create the </w:t>
      </w:r>
      <w:r w:rsidR="004E1152">
        <w:t>poset. When the poset has no basic parts, the top is equivalent to the bottom as an assembly, but they are still distinct members.</w:t>
      </w:r>
    </w:p>
    <w:p w:rsidR="00046437" w:rsidRDefault="00046437" w:rsidP="00046437">
      <w:pPr>
        <w:pStyle w:val="Heading2"/>
      </w:pPr>
      <w:r>
        <w:t xml:space="preserve">Creating </w:t>
      </w:r>
      <w:r w:rsidR="007E038D">
        <w:t xml:space="preserve">join irreducible </w:t>
      </w:r>
      <w:r>
        <w:t>members</w:t>
      </w:r>
    </w:p>
    <w:p w:rsidR="00084A03" w:rsidRDefault="008346B3" w:rsidP="00046437">
      <w:r>
        <w:t xml:space="preserve">A poset has two editing modes corresponding to the two kinds of members that can be created, jims (basic parts)  and jrms (composite parts). </w:t>
      </w:r>
      <w:r w:rsidR="00F427BB">
        <w:t>We can't create any interesting jrms until we have some jims and j</w:t>
      </w:r>
      <w:r>
        <w:t xml:space="preserve">ims can only be created in "jim edit mode". </w:t>
      </w:r>
      <w:r w:rsidR="00084A03">
        <w:t>Jim edit mode allows you to directly edit the row graph, creating or deleting members and cover links. Once the jims poset has been defined, you can create composite parts either directly by creating the members and links or algebraicly, using the join and meet operations.</w:t>
      </w:r>
    </w:p>
    <w:p w:rsidR="008346B3" w:rsidRDefault="00F427BB" w:rsidP="00046437">
      <w:r>
        <w:t>Jim edit mode is off by default, so we have enter jim edit mode to create a jim:</w:t>
      </w:r>
    </w:p>
    <w:p w:rsidR="00F427BB" w:rsidRDefault="00F427BB" w:rsidP="00F427BB">
      <w:pPr>
        <w:pStyle w:val="dbcheading"/>
      </w:pPr>
      <w:r>
        <w:t>void begin_jim_edit_mode (bool  xauto_access)</w:t>
      </w:r>
    </w:p>
    <w:p w:rsidR="00F427BB" w:rsidRDefault="00F427BB" w:rsidP="00F427BB">
      <w:pPr>
        <w:pStyle w:val="dbcdescription"/>
      </w:pPr>
      <w:r>
        <w:t>Allow editing of jims and jim order relation.</w:t>
      </w:r>
    </w:p>
    <w:p w:rsidR="00F427BB" w:rsidRDefault="00F427BB" w:rsidP="00046437">
      <w:r>
        <w:t xml:space="preserve">(All the functions we will discuss in this section are member functions of class poset or its ancestors unless specifically scoped. Click the "List of all members" item </w:t>
      </w:r>
      <w:r w:rsidR="00084A03">
        <w:t xml:space="preserve">in the extreme upper right of the poset </w:t>
      </w:r>
      <w:r>
        <w:t>class documentation web page to get a listing of all member functions, both direct and inherited.)</w:t>
      </w:r>
    </w:p>
    <w:p w:rsidR="00046437" w:rsidRDefault="008346B3" w:rsidP="00046437">
      <w:r>
        <w:t>Yo</w:t>
      </w:r>
      <w:r w:rsidR="00084A03">
        <w:t xml:space="preserve">u create a jim with the  </w:t>
      </w:r>
      <w:r>
        <w:t>new_member function:</w:t>
      </w:r>
    </w:p>
    <w:p w:rsidR="00084A03" w:rsidRDefault="00084A03" w:rsidP="00084A03">
      <w:pPr>
        <w:pStyle w:val="dbcheading"/>
      </w:pPr>
      <w:r>
        <w:t>sheaf::pod_index_type new_member</w:t>
      </w:r>
      <w:r>
        <w:tab/>
        <w:t xml:space="preserve">(bool  xis_jim, </w:t>
      </w:r>
    </w:p>
    <w:p w:rsidR="00084A03" w:rsidRDefault="00084A03" w:rsidP="00084A03">
      <w:pPr>
        <w:pStyle w:val="dbcheading"/>
        <w:spacing w:before="0"/>
      </w:pPr>
      <w:r>
        <w:tab/>
      </w:r>
      <w:r>
        <w:tab/>
      </w:r>
      <w:r>
        <w:tab/>
      </w:r>
      <w:r>
        <w:tab/>
      </w:r>
      <w:r>
        <w:tab/>
        <w:t>poset_dof_map * xdof_map = 0,</w:t>
      </w:r>
    </w:p>
    <w:p w:rsidR="00084A03" w:rsidRDefault="00084A03" w:rsidP="00084A03">
      <w:pPr>
        <w:pStyle w:val="dbcheading"/>
        <w:spacing w:before="0"/>
      </w:pPr>
      <w:r>
        <w:tab/>
      </w:r>
      <w:r>
        <w:tab/>
      </w:r>
      <w:r>
        <w:tab/>
      </w:r>
      <w:r>
        <w:tab/>
      </w:r>
      <w:r>
        <w:tab/>
        <w:t xml:space="preserve">bool  </w:t>
      </w:r>
      <w:r>
        <w:tab/>
        <w:t>xcopy_dof_map = false )</w:t>
      </w:r>
    </w:p>
    <w:p w:rsidR="008346B3" w:rsidRDefault="00084A03" w:rsidP="005A2D71">
      <w:pPr>
        <w:pStyle w:val="dbcdescription"/>
        <w:spacing w:after="240"/>
      </w:pPr>
      <w:r>
        <w:t>Create a disconnected member with is_jim == xis_jim. If xdof_map != 0, the new member uses it for dof storage, otherwise it creates an instance of array_poset_dof_map. WARNING: this routine leaves a disconnected member in the poset and hence leaves the poset in an invalid state. The client must properly link the member created by this routine using new_link in order to return the poset to a valid state.</w:t>
      </w:r>
    </w:p>
    <w:tbl>
      <w:tblPr>
        <w:tblStyle w:val="TableGrid"/>
        <w:tblW w:w="0" w:type="auto"/>
        <w:jc w:val="center"/>
        <w:shd w:val="clear" w:color="auto" w:fill="A6A6A6" w:themeFill="background1" w:themeFillShade="A6"/>
        <w:tblLook w:val="04A0" w:firstRow="1" w:lastRow="0" w:firstColumn="1" w:lastColumn="0" w:noHBand="0" w:noVBand="1"/>
      </w:tblPr>
      <w:tblGrid>
        <w:gridCol w:w="8856"/>
      </w:tblGrid>
      <w:tr w:rsidR="005A2D71" w:rsidRPr="00F5097E" w:rsidTr="005E44FC">
        <w:trPr>
          <w:jc w:val="center"/>
        </w:trPr>
        <w:tc>
          <w:tcPr>
            <w:tcW w:w="8856" w:type="dxa"/>
            <w:shd w:val="clear" w:color="auto" w:fill="A6A6A6" w:themeFill="background1" w:themeFillShade="A6"/>
          </w:tcPr>
          <w:p w:rsidR="005A2D71" w:rsidRPr="00F5097E" w:rsidRDefault="005A2D71" w:rsidP="000D4AEE">
            <w:pPr>
              <w:pStyle w:val="techroadmap"/>
            </w:pPr>
            <w:r w:rsidRPr="00F5097E">
              <w:rPr>
                <w:b/>
              </w:rPr>
              <w:t>Technology Roadmap</w:t>
            </w:r>
            <w:r w:rsidRPr="00F5097E">
              <w:t>:.</w:t>
            </w:r>
            <w:r>
              <w:t xml:space="preserve">"Dof" is an acronym for "degree of freedom" but it means "attribute". </w:t>
            </w:r>
            <w:r w:rsidR="000D4AEE">
              <w:t xml:space="preserve">A "dof_map" is a tuple. Both are </w:t>
            </w:r>
            <w:r>
              <w:t>historical artifact</w:t>
            </w:r>
            <w:r w:rsidR="000D4AEE">
              <w:t>s</w:t>
            </w:r>
            <w:r>
              <w:t xml:space="preserve">, originating in early attempts to interpret fields as relational tuples. </w:t>
            </w:r>
            <w:r w:rsidR="000D4AEE">
              <w:t>W</w:t>
            </w:r>
            <w:r>
              <w:t xml:space="preserve">e expect to replace the "dof" </w:t>
            </w:r>
            <w:r w:rsidR="000D4AEE">
              <w:t xml:space="preserve">and "dof_map" </w:t>
            </w:r>
            <w:r>
              <w:t xml:space="preserve">nomenclature with the more standard "attribute" </w:t>
            </w:r>
            <w:r w:rsidR="000D4AEE">
              <w:t xml:space="preserve">and "tuple" </w:t>
            </w:r>
            <w:r>
              <w:t>nomenclature in some future release.</w:t>
            </w:r>
          </w:p>
        </w:tc>
      </w:tr>
    </w:tbl>
    <w:p w:rsidR="00084A03" w:rsidRDefault="000D4AEE" w:rsidP="00084A03">
      <w:r>
        <w:t>To create a new jim, we call new_member with xis_jim true</w:t>
      </w:r>
      <w:r w:rsidR="007E038D">
        <w:t xml:space="preserve"> and let it create a tuple for the new member by accepting the default values for xdof_map and xcopy_dof_map.</w:t>
      </w:r>
      <w:r w:rsidR="00DD19DB">
        <w:t xml:space="preserve"> Let's create three new jrms, corresponding to the basic parts in the line segment example from the Part Space tutorial, Figure 5:</w:t>
      </w:r>
    </w:p>
    <w:p w:rsidR="000D4AEE" w:rsidRDefault="000D4AEE" w:rsidP="007E038D">
      <w:pPr>
        <w:pStyle w:val="sourcecode"/>
        <w:spacing w:before="240"/>
      </w:pPr>
      <w:r>
        <w:t>lposet.begin_jim_edit_mode(true);</w:t>
      </w:r>
    </w:p>
    <w:p w:rsidR="00DD19DB" w:rsidRDefault="00DD19DB" w:rsidP="00DD19DB">
      <w:pPr>
        <w:pStyle w:val="sourcecode"/>
      </w:pPr>
      <w:r>
        <w:t xml:space="preserve">pod_index_type </w:t>
      </w:r>
      <w:r w:rsidR="008210A3">
        <w:t>lv0_id</w:t>
      </w:r>
      <w:r>
        <w:t xml:space="preserve"> = lposet.new_member(true);</w:t>
      </w:r>
    </w:p>
    <w:p w:rsidR="008210A3" w:rsidRDefault="008210A3" w:rsidP="008210A3">
      <w:pPr>
        <w:pStyle w:val="sourcecode"/>
      </w:pPr>
      <w:r>
        <w:t>pod_index_type lv1_id = lposet.new_member(true);</w:t>
      </w:r>
    </w:p>
    <w:p w:rsidR="008210A3" w:rsidRDefault="008210A3" w:rsidP="008210A3">
      <w:pPr>
        <w:pStyle w:val="sourcecode"/>
      </w:pPr>
      <w:r>
        <w:t>pod_index_type ls0_id = lposet.new_member(true);</w:t>
      </w:r>
    </w:p>
    <w:p w:rsidR="00046437" w:rsidRDefault="00046437" w:rsidP="00046437">
      <w:pPr>
        <w:pStyle w:val="Heading2"/>
      </w:pPr>
      <w:r>
        <w:t>Ordering poset members</w:t>
      </w:r>
    </w:p>
    <w:p w:rsidR="00DD19DB" w:rsidRDefault="00DD19DB" w:rsidP="00DD19DB">
      <w:r>
        <w:t>You define the ordering relation for the poset by explicitly creating cover links between the jims, using new_link:</w:t>
      </w:r>
    </w:p>
    <w:p w:rsidR="00DD19DB" w:rsidRDefault="00DD19DB" w:rsidP="00DD19DB">
      <w:pPr>
        <w:pStyle w:val="dbcheading"/>
      </w:pPr>
      <w:r>
        <w:t xml:space="preserve">void new_link( pod_index_type xgreater, pod_index_type xlesser) </w:t>
      </w:r>
    </w:p>
    <w:p w:rsidR="00DD19DB" w:rsidRDefault="00DD19DB" w:rsidP="00DD19DB">
      <w:pPr>
        <w:pStyle w:val="dbcdescription"/>
      </w:pPr>
      <w:r>
        <w:t>Insert a cover link from greater to lesser (that is, xgreater covers xlesser). WARNING: this routine does not ensure that the link is a cover link, that is, it does not remove redundant or conflicting links. Improper use of this routine can produce inconsistent poset states.</w:t>
      </w:r>
    </w:p>
    <w:p w:rsidR="00DD19DB" w:rsidRDefault="008210A3" w:rsidP="00DD19DB">
      <w:r>
        <w:t>Continuing with the line segment example, the segment member should cover the two vertices:</w:t>
      </w:r>
    </w:p>
    <w:p w:rsidR="008210A3" w:rsidRDefault="008210A3" w:rsidP="008210A3">
      <w:pPr>
        <w:pStyle w:val="sourcecode"/>
        <w:spacing w:before="240"/>
      </w:pPr>
      <w:r>
        <w:t>lposet.new_link(ls0_id, lv0_id);</w:t>
      </w:r>
    </w:p>
    <w:p w:rsidR="008210A3" w:rsidRDefault="008210A3" w:rsidP="008210A3">
      <w:pPr>
        <w:pStyle w:val="sourcecode"/>
      </w:pPr>
      <w:r>
        <w:t>lposet.new_link(ls0_id, lv1_id);</w:t>
      </w:r>
    </w:p>
    <w:p w:rsidR="008210A3" w:rsidRDefault="008210A3" w:rsidP="008210A3">
      <w:r>
        <w:t xml:space="preserve">Each vertex is an atom, there is no smaller basic part than a vertex, so each vertex should have a cover link to bottom. Similarly, there is no larger part than the segment, so top should cover the segment. We can put these links in explicitly. The id of the top and bottom member </w:t>
      </w:r>
      <w:r w:rsidR="00C15A53">
        <w:t>are defined in the enumeration sheaf::standard_member_index as TOP_INDEX and BOTTOM_INDEX, respectively. Or, we can get the id from the top() or bottom() accessors:</w:t>
      </w:r>
    </w:p>
    <w:p w:rsidR="008210A3" w:rsidRDefault="008210A3" w:rsidP="008210A3">
      <w:pPr>
        <w:pStyle w:val="sourcecode"/>
        <w:spacing w:before="240"/>
      </w:pPr>
      <w:r>
        <w:t>lposet.new_</w:t>
      </w:r>
      <w:r w:rsidR="00C15A53">
        <w:t>link(TOP_INDEX, ls</w:t>
      </w:r>
      <w:r>
        <w:t>0_id);</w:t>
      </w:r>
    </w:p>
    <w:p w:rsidR="00C15A53" w:rsidRDefault="00C15A53" w:rsidP="00C15A53">
      <w:pPr>
        <w:pStyle w:val="sourcecode"/>
      </w:pPr>
      <w:r>
        <w:t>lposet.new_link(lv0_id, BOTTOM_INDEX);</w:t>
      </w:r>
    </w:p>
    <w:p w:rsidR="00C15A53" w:rsidRDefault="00C15A53" w:rsidP="00C15A53">
      <w:pPr>
        <w:pStyle w:val="sourcecode"/>
      </w:pPr>
      <w:r>
        <w:t>lposet.new_link(lv0_id, lposet.bottom().index().pod());</w:t>
      </w:r>
    </w:p>
    <w:p w:rsidR="009A20A9" w:rsidRDefault="00C15A53" w:rsidP="008210A3">
      <w:r>
        <w:t xml:space="preserve">However, we don't have to explicitly put the links to top and bottom. Remember that the cover relation graph is a directed graph, with links pointing in the "covers" direction.  For a given member, the set of all outgoing links to lesser members is called the </w:t>
      </w:r>
      <w:r w:rsidRPr="00C15A53">
        <w:rPr>
          <w:rStyle w:val="definition"/>
        </w:rPr>
        <w:t>lower cover</w:t>
      </w:r>
      <w:r>
        <w:t xml:space="preserve"> of the member and the set of all incoming links from larger members is called the </w:t>
      </w:r>
      <w:r w:rsidRPr="009A20A9">
        <w:rPr>
          <w:rStyle w:val="definition"/>
        </w:rPr>
        <w:t>upper cover</w:t>
      </w:r>
      <w:r>
        <w:t>. It is an invariant of the cover relation that bottom is the only member with an empty lower cover and top is the only me</w:t>
      </w:r>
      <w:r w:rsidR="009A20A9">
        <w:t>mber with an empty upper cover. The end_jim_edit_mode function:</w:t>
      </w:r>
    </w:p>
    <w:p w:rsidR="009A20A9" w:rsidRDefault="009A20A9" w:rsidP="009A20A9">
      <w:pPr>
        <w:pStyle w:val="dbcheading"/>
      </w:pPr>
      <w:r>
        <w:t xml:space="preserve">void end_jim_edit_mode(bool xensure_lattice_invariant = true, bool xauto_access = true) </w:t>
      </w:r>
    </w:p>
    <w:p w:rsidR="009A20A9" w:rsidRDefault="009A20A9" w:rsidP="009A20A9">
      <w:pPr>
        <w:pStyle w:val="dbcdescription"/>
      </w:pPr>
      <w:r>
        <w:t>Prevent editing of jims and jim order relation.</w:t>
      </w:r>
    </w:p>
    <w:p w:rsidR="009A20A9" w:rsidRDefault="009A20A9" w:rsidP="009A20A9">
      <w:r>
        <w:t>will enforce the invariant if we request it by setting the xensure_lattice_invariant argument to true. In that case, it automatically link anything with an empty lower cover to bottom and link top to anything with an empty upper cover. This requires a search of the graph for empty covers, so it is more efficient in large graphs to do the linking explicitly.</w:t>
      </w:r>
    </w:p>
    <w:p w:rsidR="009A20A9" w:rsidRDefault="009A20A9" w:rsidP="009A20A9">
      <w:r>
        <w:t>When we're finished edi</w:t>
      </w:r>
      <w:r w:rsidR="00D311CE">
        <w:t>ting the graph, we leave jim edi</w:t>
      </w:r>
      <w:r>
        <w:t>t mode</w:t>
      </w:r>
      <w:r w:rsidR="00D311CE">
        <w:t>. We'll just take the default arguments, even though we've already linked everything, it won't make any difference for a tiny graph like this one:</w:t>
      </w:r>
    </w:p>
    <w:p w:rsidR="00D311CE" w:rsidRDefault="00D311CE" w:rsidP="00D311CE">
      <w:pPr>
        <w:pStyle w:val="sourcecode"/>
        <w:spacing w:before="240"/>
      </w:pPr>
      <w:r>
        <w:t>lposet.end_jim_edit_mode();</w:t>
      </w:r>
    </w:p>
    <w:p w:rsidR="007E038D" w:rsidRDefault="007E038D" w:rsidP="007E038D">
      <w:pPr>
        <w:pStyle w:val="Heading2"/>
      </w:pPr>
      <w:r>
        <w:t>Accessing poset members</w:t>
      </w:r>
    </w:p>
    <w:p w:rsidR="00213322" w:rsidRDefault="00D311CE" w:rsidP="00D311CE">
      <w:pPr>
        <w:tabs>
          <w:tab w:val="left" w:pos="2955"/>
        </w:tabs>
      </w:pPr>
      <w:r>
        <w:t xml:space="preserve">We've created the basic parts and ordered them, but we haven't set any of their attributes, so let's do that now. </w:t>
      </w:r>
    </w:p>
    <w:p w:rsidR="00213322" w:rsidRDefault="00213322" w:rsidP="00213322">
      <w:pPr>
        <w:pStyle w:val="Heading3"/>
      </w:pPr>
      <w:r>
        <w:t>Member names</w:t>
      </w:r>
    </w:p>
    <w:p w:rsidR="00D311CE" w:rsidRDefault="00D311CE" w:rsidP="00D311CE">
      <w:pPr>
        <w:tabs>
          <w:tab w:val="left" w:pos="2955"/>
        </w:tabs>
      </w:pPr>
      <w:r>
        <w:t>We've already seen that every poset member has at least one implicit attribute, it's id, automatically assigned by the system. Every member also has another implicit attribute, supported by the system but not automatically assigned: a name. Any member can be given a name, in fact any member can be given multiple names, but naming is optional</w:t>
      </w:r>
      <w:r w:rsidR="00E913EF">
        <w:t>. Names are assigned with the put_member_name function:</w:t>
      </w:r>
    </w:p>
    <w:p w:rsidR="00E913EF" w:rsidRDefault="00E913EF" w:rsidP="00E913EF">
      <w:pPr>
        <w:pStyle w:val="dbcheading"/>
      </w:pPr>
      <w:r>
        <w:t xml:space="preserve">void put_member_name(pod_index_type xindex, const string &amp; xname, </w:t>
      </w:r>
    </w:p>
    <w:p w:rsidR="00E913EF" w:rsidRDefault="00E913EF" w:rsidP="00E913EF">
      <w:pPr>
        <w:pStyle w:val="dbcheading"/>
        <w:spacing w:before="0"/>
      </w:pPr>
      <w:r>
        <w:tab/>
      </w:r>
      <w:r>
        <w:tab/>
      </w:r>
      <w:r>
        <w:tab/>
      </w:r>
      <w:r>
        <w:tab/>
        <w:t>bool  xunique, bool  xauto_access = false )</w:t>
      </w:r>
    </w:p>
    <w:p w:rsidR="00E913EF" w:rsidRDefault="00E913EF" w:rsidP="00E913EF">
      <w:pPr>
        <w:pStyle w:val="dbcdescription"/>
      </w:pPr>
      <w:r>
        <w:t>Make xname a name for the member with hub id xindex; if xunique, make xname the only name.</w:t>
      </w:r>
    </w:p>
    <w:p w:rsidR="00E913EF" w:rsidRDefault="00E913EF" w:rsidP="00D311CE">
      <w:pPr>
        <w:tabs>
          <w:tab w:val="left" w:pos="2955"/>
        </w:tabs>
      </w:pPr>
      <w:r>
        <w:t>We'll give all our basic parts the obvious names:</w:t>
      </w:r>
    </w:p>
    <w:p w:rsidR="00E913EF" w:rsidRDefault="00E913EF" w:rsidP="00E913EF">
      <w:pPr>
        <w:pStyle w:val="sourcecode"/>
        <w:spacing w:before="240"/>
      </w:pPr>
      <w:r>
        <w:t>lposet.put_member_name(lv0_id, "v0", true);</w:t>
      </w:r>
    </w:p>
    <w:p w:rsidR="00E913EF" w:rsidRDefault="00E913EF" w:rsidP="00E913EF">
      <w:pPr>
        <w:pStyle w:val="sourcecode"/>
      </w:pPr>
      <w:r>
        <w:t>lposet.put_member_name(lv1_id, "v1", true);</w:t>
      </w:r>
    </w:p>
    <w:p w:rsidR="00E913EF" w:rsidRDefault="00E913EF" w:rsidP="00E913EF">
      <w:pPr>
        <w:pStyle w:val="sourcecode"/>
      </w:pPr>
      <w:r>
        <w:t>lposet.put_member_name(ls0_id, "s0", true);</w:t>
      </w:r>
    </w:p>
    <w:p w:rsidR="00E913EF" w:rsidRDefault="00E913EF" w:rsidP="00E913EF">
      <w:r>
        <w:t xml:space="preserve">We can retrieve </w:t>
      </w:r>
      <w:r w:rsidR="00253CE2">
        <w:t>a name</w:t>
      </w:r>
      <w:r w:rsidR="002C3CBB">
        <w:t xml:space="preserve"> with the member_name function:</w:t>
      </w:r>
    </w:p>
    <w:p w:rsidR="002C3CBB" w:rsidRDefault="002C3CBB" w:rsidP="002C3CBB">
      <w:pPr>
        <w:pStyle w:val="dbcheading"/>
      </w:pPr>
      <w:r>
        <w:t>string member_name(pod_index_type xindex, bool xauto_access = false)</w:t>
      </w:r>
    </w:p>
    <w:p w:rsidR="002C3CBB" w:rsidRDefault="002C3CBB" w:rsidP="002C3CBB">
      <w:pPr>
        <w:pStyle w:val="dbcdescription"/>
      </w:pPr>
      <w:r>
        <w:t>A name for the member with hub id xindex.</w:t>
      </w:r>
    </w:p>
    <w:p w:rsidR="002C3CBB" w:rsidRDefault="002C3CBB" w:rsidP="00E913EF">
      <w:r>
        <w:t>For instance:</w:t>
      </w:r>
    </w:p>
    <w:p w:rsidR="00E913EF" w:rsidRDefault="002C3CBB" w:rsidP="00E913EF">
      <w:pPr>
        <w:pStyle w:val="sourcecode"/>
        <w:spacing w:before="240"/>
      </w:pPr>
      <w:r>
        <w:t xml:space="preserve">cout &lt;&lt; </w:t>
      </w:r>
      <w:r w:rsidR="00E913EF">
        <w:t>l</w:t>
      </w:r>
      <w:r>
        <w:t>poset.</w:t>
      </w:r>
      <w:r w:rsidR="00E913EF">
        <w:t>member_name(</w:t>
      </w:r>
      <w:r>
        <w:t>lv0_id</w:t>
      </w:r>
      <w:r w:rsidR="00E913EF">
        <w:t>);</w:t>
      </w:r>
    </w:p>
    <w:p w:rsidR="00D061AF" w:rsidRDefault="00D061AF" w:rsidP="00D061AF">
      <w:r>
        <w:t>Members can have more the one name. The reader is encouraged to review the other member name functions in the reference documentation for poset_state_handle.</w:t>
      </w:r>
    </w:p>
    <w:p w:rsidR="00253CE2" w:rsidRDefault="00253CE2" w:rsidP="00213322">
      <w:pPr>
        <w:pStyle w:val="Heading3"/>
      </w:pPr>
      <w:r>
        <w:t>Schema</w:t>
      </w:r>
    </w:p>
    <w:p w:rsidR="00253CE2" w:rsidRDefault="00253CE2" w:rsidP="00551C37">
      <w:r>
        <w:t>The explicit attributes of a member are whatever is defined by the schema for the poset. The schema for a poset is a member of a schema poset. A handle for the schema member is available from the poset:</w:t>
      </w:r>
    </w:p>
    <w:p w:rsidR="00253CE2" w:rsidRDefault="00253CE2" w:rsidP="00B71320">
      <w:pPr>
        <w:pStyle w:val="dbcheading"/>
      </w:pPr>
      <w:r>
        <w:t xml:space="preserve">const schema_poset_member&amp; </w:t>
      </w:r>
      <w:r>
        <w:t>schema () const</w:t>
      </w:r>
    </w:p>
    <w:p w:rsidR="00253CE2" w:rsidRDefault="00253CE2" w:rsidP="00B71320">
      <w:pPr>
        <w:pStyle w:val="dbcdescription"/>
      </w:pPr>
      <w:r>
        <w:t>The schema for this poset (const version).</w:t>
      </w:r>
    </w:p>
    <w:p w:rsidR="00253CE2" w:rsidRDefault="00253CE2" w:rsidP="00B71320">
      <w:r>
        <w:t>We'll learn more about member handles shortly. In the meantime, we'll just introduce a few features we need.</w:t>
      </w:r>
    </w:p>
    <w:p w:rsidR="00253CE2" w:rsidRDefault="00253CE2" w:rsidP="00B71320">
      <w:r>
        <w:t xml:space="preserve">Mathematically, each attribute is a component of a tuple and components are traditionally accessed by component id. </w:t>
      </w:r>
      <w:r>
        <w:t xml:space="preserve">There is an id space defined </w:t>
      </w:r>
      <w:r>
        <w:t xml:space="preserve">for the attributes </w:t>
      </w:r>
      <w:r>
        <w:t>specified by e</w:t>
      </w:r>
      <w:r>
        <w:t>ach schema member. In fact, since the table is partitioned into a row part and a table part for storage efficiency, each schema member defines two id spaces, one for the row attributes and one for the table attributes. We can get either id space from the schema using the dof_id_space accessor function:</w:t>
      </w:r>
    </w:p>
    <w:p w:rsidR="00253CE2" w:rsidRDefault="00253CE2" w:rsidP="004E7915">
      <w:pPr>
        <w:pStyle w:val="dbcheading"/>
      </w:pPr>
      <w:r>
        <w:t>const index_space_handle&amp;</w:t>
      </w:r>
    </w:p>
    <w:p w:rsidR="00253CE2" w:rsidRDefault="00253CE2" w:rsidP="004E7915">
      <w:pPr>
        <w:pStyle w:val="dbcheading"/>
        <w:spacing w:before="0"/>
      </w:pPr>
      <w:r>
        <w:t>schema_poset_member::</w:t>
      </w:r>
      <w:r>
        <w:t>dof_id</w:t>
      </w:r>
      <w:r>
        <w:t>_space(bool xis_table_dofs) const</w:t>
      </w:r>
    </w:p>
    <w:p w:rsidR="00253CE2" w:rsidRDefault="00253CE2" w:rsidP="004E7915">
      <w:pPr>
        <w:pStyle w:val="dbcdescription"/>
      </w:pPr>
      <w:r>
        <w:t>The table dof (xis_table_dof true) or row dof id space for the schema defined by this.</w:t>
      </w:r>
    </w:p>
    <w:p w:rsidR="00D061AF" w:rsidRDefault="00D061AF" w:rsidP="004E7915">
      <w:r>
        <w:t>For instance</w:t>
      </w:r>
      <w:r w:rsidR="00120B97">
        <w:t>, the row atttribute id space for our example is:</w:t>
      </w:r>
    </w:p>
    <w:p w:rsidR="00D061AF" w:rsidRDefault="00D061AF" w:rsidP="00D061AF">
      <w:pPr>
        <w:pStyle w:val="sourcecode"/>
        <w:spacing w:before="240"/>
      </w:pPr>
      <w:r>
        <w:t>co</w:t>
      </w:r>
      <w:r w:rsidR="00120B97">
        <w:t xml:space="preserve">nst index_space_handle&amp; latt_id_space = </w:t>
      </w:r>
      <w:r w:rsidR="00120B97">
        <w:tab/>
      </w:r>
      <w:r>
        <w:t>poset.schema().dof_id_space(false)</w:t>
      </w:r>
      <w:r w:rsidR="00120B97">
        <w:t>;</w:t>
      </w:r>
    </w:p>
    <w:p w:rsidR="00253CE2" w:rsidRDefault="00120B97" w:rsidP="004E7915">
      <w:r>
        <w:t>Now</w:t>
      </w:r>
      <w:r>
        <w:t>, because we took a short cut defining the schema, we don't have all the attributes of the original example</w:t>
      </w:r>
      <w:r>
        <w:t xml:space="preserve"> in the Part Space tutorial</w:t>
      </w:r>
      <w:r>
        <w:t>. All we hav</w:t>
      </w:r>
      <w:r>
        <w:t xml:space="preserve">e is a single integer attribute called "INT". Since </w:t>
      </w:r>
      <w:r w:rsidR="00253CE2">
        <w:t xml:space="preserve">we know that the schema has only a single row attribute, </w:t>
      </w:r>
      <w:r>
        <w:t xml:space="preserve">it has to be the first id in the id space, so </w:t>
      </w:r>
      <w:r w:rsidR="00253CE2">
        <w:t xml:space="preserve">we can get </w:t>
      </w:r>
      <w:r>
        <w:t xml:space="preserve">its </w:t>
      </w:r>
      <w:r w:rsidR="00253CE2">
        <w:t>id with:</w:t>
      </w:r>
    </w:p>
    <w:p w:rsidR="00253CE2" w:rsidRDefault="00253CE2" w:rsidP="004E7915">
      <w:pPr>
        <w:pStyle w:val="sourcecode"/>
        <w:spacing w:before="240"/>
      </w:pPr>
      <w:r>
        <w:t>pod_index_type latt_pod = lposet.schema().dof_id_space(false).begin();</w:t>
      </w:r>
    </w:p>
    <w:p w:rsidR="00D061AF" w:rsidRDefault="00D061AF" w:rsidP="00D061AF">
      <w:r>
        <w:t>We can also create a scoped id for an attribute:</w:t>
      </w:r>
    </w:p>
    <w:p w:rsidR="00D061AF" w:rsidRDefault="00D061AF" w:rsidP="00D061AF">
      <w:pPr>
        <w:pStyle w:val="sourcecode"/>
        <w:spacing w:before="240"/>
      </w:pPr>
      <w:r>
        <w:t>scoped_index latt_id(lposet.schema().dof_id_space(false), latt_pod);</w:t>
      </w:r>
    </w:p>
    <w:p w:rsidR="00213322" w:rsidRDefault="00213322" w:rsidP="00213322">
      <w:pPr>
        <w:pStyle w:val="Heading3"/>
      </w:pPr>
      <w:r>
        <w:t xml:space="preserve">Member </w:t>
      </w:r>
      <w:r w:rsidR="00253CE2">
        <w:t>tuple</w:t>
      </w:r>
    </w:p>
    <w:p w:rsidR="0027642B" w:rsidRDefault="0027642B" w:rsidP="00D311CE">
      <w:pPr>
        <w:tabs>
          <w:tab w:val="left" w:pos="2955"/>
        </w:tabs>
      </w:pPr>
      <w:r>
        <w:t xml:space="preserve">The attributes are components in the relation tuple of the member, so to </w:t>
      </w:r>
      <w:r w:rsidR="00120B97">
        <w:t xml:space="preserve">access </w:t>
      </w:r>
      <w:r>
        <w:t>an attribute we need a reference to the tuple or "dof_map", which we can get with:</w:t>
      </w:r>
    </w:p>
    <w:p w:rsidR="004B17CE" w:rsidRDefault="004B17CE" w:rsidP="0027642B">
      <w:pPr>
        <w:pStyle w:val="dbcheading"/>
      </w:pPr>
      <w:r>
        <w:t>poset_dof_map&amp;</w:t>
      </w:r>
    </w:p>
    <w:p w:rsidR="0027642B" w:rsidRDefault="0027642B" w:rsidP="004B17CE">
      <w:pPr>
        <w:pStyle w:val="dbcheading"/>
        <w:spacing w:before="0"/>
      </w:pPr>
      <w:r>
        <w:t>member_dof_map(pod_index_type xmbr_index,</w:t>
      </w:r>
      <w:r w:rsidR="004B17CE">
        <w:t xml:space="preserve"> </w:t>
      </w:r>
      <w:r>
        <w:t>bool xrequire_write_access)</w:t>
      </w:r>
    </w:p>
    <w:p w:rsidR="0027642B" w:rsidRDefault="0027642B" w:rsidP="0027642B">
      <w:pPr>
        <w:pStyle w:val="dbcdescription"/>
      </w:pPr>
      <w:r>
        <w:t>The dof map associated with the member identified by xmbr_id (mutable version).</w:t>
      </w:r>
    </w:p>
    <w:p w:rsidR="004B17CE" w:rsidRDefault="004B17CE" w:rsidP="004B17CE">
      <w:r>
        <w:t>We can get the attribute tuple for the first vertex for instance:</w:t>
      </w:r>
    </w:p>
    <w:p w:rsidR="004B17CE" w:rsidRDefault="004B17CE" w:rsidP="004B17CE">
      <w:pPr>
        <w:pStyle w:val="sourcecode"/>
        <w:spacing w:before="240"/>
      </w:pPr>
      <w:r>
        <w:t>poset_dof_map</w:t>
      </w:r>
      <w:r>
        <w:t>&amp;</w:t>
      </w:r>
      <w:r>
        <w:t xml:space="preserve"> ltuple = lposet.member_dof_map(lv0_id, true);</w:t>
      </w:r>
    </w:p>
    <w:p w:rsidR="00253CE2" w:rsidRDefault="00253CE2" w:rsidP="00253CE2">
      <w:pPr>
        <w:pStyle w:val="Heading3"/>
      </w:pPr>
      <w:r>
        <w:t>Member attributes</w:t>
      </w:r>
    </w:p>
    <w:p w:rsidR="004E7915" w:rsidRDefault="004E7915" w:rsidP="0027642B">
      <w:r>
        <w:t>Once we have the t</w:t>
      </w:r>
      <w:r w:rsidR="0027642B">
        <w:t xml:space="preserve">uple, we can </w:t>
      </w:r>
      <w:r>
        <w:t>get an attribute value with the dof accessor function:</w:t>
      </w:r>
    </w:p>
    <w:p w:rsidR="004E7915" w:rsidRDefault="004E7915" w:rsidP="004E7915">
      <w:pPr>
        <w:pStyle w:val="dbcheading"/>
      </w:pPr>
      <w:r>
        <w:t>prim</w:t>
      </w:r>
      <w:r>
        <w:t>itive_value poset_dof_map::dof</w:t>
      </w:r>
      <w:r>
        <w:t>(</w:t>
      </w:r>
      <w:r w:rsidR="004B17CE">
        <w:t>pod_index_type xdof_id</w:t>
      </w:r>
      <w:r>
        <w:t>) const</w:t>
      </w:r>
    </w:p>
    <w:p w:rsidR="004E7915" w:rsidRDefault="004E7915" w:rsidP="004E7915">
      <w:pPr>
        <w:pStyle w:val="dbcdescription"/>
      </w:pPr>
      <w:r>
        <w:t>The dof with name xname.</w:t>
      </w:r>
    </w:p>
    <w:p w:rsidR="0027642B" w:rsidRDefault="004E7915" w:rsidP="0027642B">
      <w:r>
        <w:t xml:space="preserve">and </w:t>
      </w:r>
      <w:r w:rsidR="0027642B">
        <w:t xml:space="preserve">set an attribute value with the put_dof </w:t>
      </w:r>
      <w:r>
        <w:t xml:space="preserve">mutator </w:t>
      </w:r>
      <w:r w:rsidR="0027642B">
        <w:t>function:</w:t>
      </w:r>
    </w:p>
    <w:p w:rsidR="008331E7" w:rsidRDefault="004B17CE" w:rsidP="008331E7">
      <w:pPr>
        <w:pStyle w:val="dbcheading"/>
      </w:pPr>
      <w:r>
        <w:t xml:space="preserve">void </w:t>
      </w:r>
      <w:r w:rsidR="008331E7">
        <w:t>poset_dof_map::put_dof(</w:t>
      </w:r>
      <w:r>
        <w:t>pod_index_type xdof_id</w:t>
      </w:r>
      <w:r w:rsidR="008331E7">
        <w:t>, const primitive_value&amp; xdof)</w:t>
      </w:r>
    </w:p>
    <w:p w:rsidR="0027642B" w:rsidRDefault="008331E7" w:rsidP="004B17CE">
      <w:pPr>
        <w:pStyle w:val="dbcdescription"/>
        <w:tabs>
          <w:tab w:val="left" w:pos="5385"/>
        </w:tabs>
      </w:pPr>
      <w:r>
        <w:t>Sets the dof with name xname to xdof.</w:t>
      </w:r>
      <w:r w:rsidR="004B17CE">
        <w:tab/>
      </w:r>
    </w:p>
    <w:p w:rsidR="004E7915" w:rsidRDefault="004E7915" w:rsidP="004E7915">
      <w:r>
        <w:t>The accessor and mutator functions are each available in 3 signature</w:t>
      </w:r>
      <w:r w:rsidR="00013DC8">
        <w:t>s corresponding to specifying the attribute by pod id, scoped id</w:t>
      </w:r>
      <w:r w:rsidR="004B17CE">
        <w:t>, or name</w:t>
      </w:r>
      <w:r w:rsidR="00013DC8">
        <w:t>.</w:t>
      </w:r>
    </w:p>
    <w:p w:rsidR="008331E7" w:rsidRDefault="008331E7" w:rsidP="008331E7">
      <w:pPr>
        <w:pStyle w:val="Heading3"/>
      </w:pPr>
      <w:r>
        <w:t>Primitive_value</w:t>
      </w:r>
    </w:p>
    <w:p w:rsidR="008331E7" w:rsidRDefault="00F05203" w:rsidP="008331E7">
      <w:r>
        <w:t>The attribute value</w:t>
      </w:r>
      <w:r w:rsidR="00013DC8">
        <w:t xml:space="preserve"> return by the accessor functions and</w:t>
      </w:r>
      <w:r>
        <w:t xml:space="preserve"> accepted by </w:t>
      </w:r>
      <w:r w:rsidR="00013DC8">
        <w:t>the mutator functions</w:t>
      </w:r>
      <w:r>
        <w:t xml:space="preserve"> is of type primitive_value, which is essentially a wrapper for any primitive type. It allows a single signature for </w:t>
      </w:r>
      <w:r w:rsidR="00013DC8">
        <w:t xml:space="preserve">each function </w:t>
      </w:r>
      <w:r>
        <w:t xml:space="preserve">to support any attribute type. Primitive_value is essentially </w:t>
      </w:r>
      <w:r w:rsidR="00213322">
        <w:t xml:space="preserve">a </w:t>
      </w:r>
      <w:r>
        <w:t xml:space="preserve">union that can store any primitive </w:t>
      </w:r>
      <w:r w:rsidR="00013DC8">
        <w:t xml:space="preserve">plus </w:t>
      </w:r>
      <w:r w:rsidR="00397D15">
        <w:t xml:space="preserve">some type information. It also has </w:t>
      </w:r>
      <w:r>
        <w:t>conversion operators to and from every p</w:t>
      </w:r>
      <w:r w:rsidR="00397D15">
        <w:t>rimitive type that make it easy to put a primitive value in to a primitive_value and get it back again.</w:t>
      </w:r>
    </w:p>
    <w:p w:rsidR="00397D15" w:rsidRDefault="00397D15" w:rsidP="008331E7">
      <w:r>
        <w:t>You can put a value into a primitive_value with either a constructor or an assignment:</w:t>
      </w:r>
    </w:p>
    <w:p w:rsidR="00397D15" w:rsidRDefault="00397D15" w:rsidP="00213322">
      <w:pPr>
        <w:pStyle w:val="sourcecode"/>
        <w:spacing w:before="240"/>
      </w:pPr>
      <w:r>
        <w:t>primitive_value lpval(int(0));</w:t>
      </w:r>
    </w:p>
    <w:p w:rsidR="00397D15" w:rsidRDefault="00397D15" w:rsidP="00213322">
      <w:pPr>
        <w:pStyle w:val="sourcecode"/>
      </w:pPr>
      <w:r>
        <w:t>lpval = float(1);</w:t>
      </w:r>
    </w:p>
    <w:p w:rsidR="00397D15" w:rsidRDefault="00397D15" w:rsidP="008331E7">
      <w:r>
        <w:t>and get it back again with an assignment:</w:t>
      </w:r>
    </w:p>
    <w:p w:rsidR="00397D15" w:rsidRDefault="00397D15" w:rsidP="00213322">
      <w:pPr>
        <w:pStyle w:val="sourcecode"/>
        <w:spacing w:before="240"/>
      </w:pPr>
      <w:r>
        <w:t>float lf = lpval;</w:t>
      </w:r>
    </w:p>
    <w:p w:rsidR="00397D15" w:rsidRDefault="00397D15" w:rsidP="008331E7">
      <w:r>
        <w:t>You can find out what type of value a primitive_value is currently holding with the id function by testing it against the id() member of the prim</w:t>
      </w:r>
      <w:r w:rsidR="00213322">
        <w:t>itiv</w:t>
      </w:r>
      <w:r>
        <w:t>e_traits template for the appropriate type:</w:t>
      </w:r>
    </w:p>
    <w:p w:rsidR="00397D15" w:rsidRDefault="00397D15" w:rsidP="00213322">
      <w:pPr>
        <w:pStyle w:val="sourcecode"/>
        <w:spacing w:before="240"/>
      </w:pPr>
      <w:r>
        <w:t>if(lpval.id() == primitive_traits&lt;float&gt;.id())</w:t>
      </w:r>
    </w:p>
    <w:p w:rsidR="00397D15" w:rsidRDefault="00397D15" w:rsidP="00397D15">
      <w:pPr>
        <w:pStyle w:val="sourcecode"/>
      </w:pPr>
      <w:r>
        <w:t>{</w:t>
      </w:r>
    </w:p>
    <w:p w:rsidR="00013DC8" w:rsidRDefault="00013DC8" w:rsidP="00397D15">
      <w:pPr>
        <w:pStyle w:val="sourcecode"/>
      </w:pPr>
      <w:r>
        <w:t xml:space="preserve">  float lf = lpval;</w:t>
      </w:r>
    </w:p>
    <w:p w:rsidR="00397D15" w:rsidRDefault="00397D15" w:rsidP="00397D15">
      <w:pPr>
        <w:pStyle w:val="sourcecode"/>
      </w:pPr>
      <w:r>
        <w:t>}</w:t>
      </w:r>
    </w:p>
    <w:p w:rsidR="00213322" w:rsidRDefault="00213322" w:rsidP="00213322">
      <w:pPr>
        <w:pStyle w:val="Heading3"/>
      </w:pPr>
      <w:r>
        <w:t>Setting an attribute</w:t>
      </w:r>
    </w:p>
    <w:p w:rsidR="00213322" w:rsidRDefault="004B17CE" w:rsidP="00213322">
      <w:r>
        <w:t xml:space="preserve">Setting the </w:t>
      </w:r>
      <w:r w:rsidR="00213322">
        <w:t>attribute for the vertex v0 takes three steps: get the tuple, put the attribute in a primitive_value wrapper, put the attribute in the tuple.</w:t>
      </w:r>
    </w:p>
    <w:p w:rsidR="00213322" w:rsidRDefault="00213322" w:rsidP="00A24837">
      <w:pPr>
        <w:pStyle w:val="sourcecode"/>
        <w:spacing w:before="240"/>
      </w:pPr>
      <w:r>
        <w:t>poset_dof_map ltuple = lposet.member_dof_map(lv0</w:t>
      </w:r>
      <w:r w:rsidR="00013DC8">
        <w:t>_id</w:t>
      </w:r>
      <w:r>
        <w:t>, true);</w:t>
      </w:r>
    </w:p>
    <w:p w:rsidR="00213322" w:rsidRDefault="00213322" w:rsidP="00A24837">
      <w:pPr>
        <w:pStyle w:val="sourcecode"/>
      </w:pPr>
      <w:r>
        <w:t>primitiv</w:t>
      </w:r>
      <w:r w:rsidR="00A24837">
        <w:t>e_value l</w:t>
      </w:r>
      <w:r w:rsidR="004B17CE">
        <w:t>pv</w:t>
      </w:r>
      <w:r>
        <w:t>(int(0));</w:t>
      </w:r>
    </w:p>
    <w:p w:rsidR="00213322" w:rsidRDefault="004B17CE" w:rsidP="00A24837">
      <w:pPr>
        <w:pStyle w:val="sourcecode"/>
      </w:pPr>
      <w:r>
        <w:t>ltuple.put_dof(latt_pod, lpv</w:t>
      </w:r>
      <w:r w:rsidR="00A24837">
        <w:t>);</w:t>
      </w:r>
    </w:p>
    <w:p w:rsidR="00A24837" w:rsidRDefault="00A24837" w:rsidP="00213322">
      <w:r>
        <w:t>These three steps have to be done, but they don't have to be done explicitly. Implicit conversions actually make it much simpler:</w:t>
      </w:r>
    </w:p>
    <w:p w:rsidR="00A24837" w:rsidRDefault="00A24837" w:rsidP="00A24837">
      <w:pPr>
        <w:pStyle w:val="sourcecode"/>
        <w:spacing w:before="240"/>
      </w:pPr>
      <w:r>
        <w:t>lposet.member_dof_map(lv1_id, true).put_dof(</w:t>
      </w:r>
      <w:r w:rsidR="004B17CE">
        <w:t>latt_pod</w:t>
      </w:r>
      <w:r w:rsidR="00013DC8">
        <w:t xml:space="preserve">, </w:t>
      </w:r>
      <w:r>
        <w:t>int(0));</w:t>
      </w:r>
    </w:p>
    <w:p w:rsidR="00A24837" w:rsidRDefault="00A24837" w:rsidP="00A24837">
      <w:pPr>
        <w:pStyle w:val="sourcecode"/>
      </w:pPr>
      <w:r>
        <w:t>lposet.member_dof_map(ls0_id, true).put_dof(</w:t>
      </w:r>
      <w:r w:rsidR="004B17CE">
        <w:t>latt_pod</w:t>
      </w:r>
      <w:r w:rsidR="00013DC8">
        <w:t xml:space="preserve">, </w:t>
      </w:r>
      <w:r>
        <w:t>int(1));</w:t>
      </w:r>
    </w:p>
    <w:p w:rsidR="00916849" w:rsidRDefault="00916849" w:rsidP="00916849">
      <w:r>
        <w:t xml:space="preserve">We can also set </w:t>
      </w:r>
      <w:r w:rsidR="00253CE2">
        <w:t>an attri</w:t>
      </w:r>
      <w:r>
        <w:t>bute value</w:t>
      </w:r>
      <w:r w:rsidR="004B17CE">
        <w:t xml:space="preserve"> using either the scoped</w:t>
      </w:r>
      <w:r>
        <w:t xml:space="preserve"> id signature:</w:t>
      </w:r>
    </w:p>
    <w:p w:rsidR="00916849" w:rsidRDefault="00916849" w:rsidP="00916849">
      <w:pPr>
        <w:pStyle w:val="sourcecode"/>
        <w:spacing w:before="240"/>
      </w:pPr>
      <w:r>
        <w:t>lposet.member_dof_map(lv0</w:t>
      </w:r>
      <w:r>
        <w:t>_id, true).put_dof(</w:t>
      </w:r>
      <w:r>
        <w:t>latt_</w:t>
      </w:r>
      <w:r w:rsidR="004B17CE">
        <w:t>id</w:t>
      </w:r>
      <w:r>
        <w:t>, int(0));</w:t>
      </w:r>
    </w:p>
    <w:p w:rsidR="00916849" w:rsidRDefault="00916849" w:rsidP="00916849">
      <w:r>
        <w:t xml:space="preserve">or the </w:t>
      </w:r>
      <w:r w:rsidR="008579C3">
        <w:t xml:space="preserve">name </w:t>
      </w:r>
      <w:r>
        <w:t>signature:</w:t>
      </w:r>
    </w:p>
    <w:p w:rsidR="00916849" w:rsidRDefault="00916849" w:rsidP="008579C3">
      <w:pPr>
        <w:pStyle w:val="sourcecode"/>
        <w:spacing w:before="240"/>
      </w:pPr>
      <w:r>
        <w:t>lposet.member_dof_map(lv0_id, true).put_dof(</w:t>
      </w:r>
      <w:r w:rsidR="008579C3">
        <w:t>"INT"</w:t>
      </w:r>
      <w:r>
        <w:t>, int(0));</w:t>
      </w:r>
    </w:p>
    <w:p w:rsidR="00916849" w:rsidRDefault="00916849" w:rsidP="00916849">
      <w:r>
        <w:t>In practice, you use whichever signature is most convenient.</w:t>
      </w:r>
    </w:p>
    <w:p w:rsidR="00A24837" w:rsidRDefault="00A24837" w:rsidP="00A24837">
      <w:pPr>
        <w:pStyle w:val="Heading3"/>
      </w:pPr>
      <w:r>
        <w:t>Getting an attribute</w:t>
      </w:r>
    </w:p>
    <w:p w:rsidR="00A24837" w:rsidRDefault="00013DC8" w:rsidP="00A24837">
      <w:r>
        <w:t>The</w:t>
      </w:r>
      <w:r w:rsidR="00A24837">
        <w:t xml:space="preserve"> implicit conversions</w:t>
      </w:r>
      <w:r>
        <w:t xml:space="preserve"> work when getting an attribute value as well:</w:t>
      </w:r>
    </w:p>
    <w:p w:rsidR="00A24837" w:rsidRDefault="008579C3" w:rsidP="00052BAA">
      <w:pPr>
        <w:pStyle w:val="sourcecode"/>
        <w:spacing w:before="240"/>
      </w:pPr>
      <w:r>
        <w:t>int ldim</w:t>
      </w:r>
      <w:r w:rsidR="00A24837">
        <w:t xml:space="preserve"> = lposet.member_</w:t>
      </w:r>
      <w:r>
        <w:t>dof_map(lv0_id, false).dof(latt_pod</w:t>
      </w:r>
      <w:r w:rsidR="00A24837">
        <w:t>);</w:t>
      </w:r>
    </w:p>
    <w:p w:rsidR="00253CE2" w:rsidRDefault="008579C3" w:rsidP="00253CE2">
      <w:r>
        <w:t>As wit</w:t>
      </w:r>
      <w:r w:rsidR="00253CE2">
        <w:t>h</w:t>
      </w:r>
      <w:r>
        <w:t xml:space="preserve"> the mutator, the accessor works with scoped id or name:</w:t>
      </w:r>
    </w:p>
    <w:p w:rsidR="008579C3" w:rsidRDefault="008579C3" w:rsidP="008579C3">
      <w:pPr>
        <w:pStyle w:val="sourcecode"/>
        <w:spacing w:before="240"/>
      </w:pPr>
      <w:r>
        <w:t>int ldim = lposet.member_dof_map(lv0_id, false).dof(</w:t>
      </w:r>
      <w:r>
        <w:t>latt_id</w:t>
      </w:r>
      <w:r>
        <w:t>);</w:t>
      </w:r>
    </w:p>
    <w:p w:rsidR="008579C3" w:rsidRDefault="008579C3" w:rsidP="008579C3">
      <w:pPr>
        <w:pStyle w:val="sourcecode"/>
      </w:pPr>
      <w:r>
        <w:t>int ldim = lposet.member_dof_map(lv0_id, false).dof(</w:t>
      </w:r>
      <w:r>
        <w:t>"INT"</w:t>
      </w:r>
      <w:r>
        <w:t>);</w:t>
      </w:r>
    </w:p>
    <w:p w:rsidR="00130E6D" w:rsidRDefault="008579C3" w:rsidP="008579C3">
      <w:pPr>
        <w:pStyle w:val="Heading2"/>
      </w:pPr>
      <w:r>
        <w:t>Creating join reducible members</w:t>
      </w:r>
    </w:p>
    <w:p w:rsidR="008579C3" w:rsidRPr="00130E6D" w:rsidRDefault="008579C3" w:rsidP="008579C3"/>
    <w:p w:rsidR="00046437" w:rsidRDefault="00046437" w:rsidP="00046437">
      <w:pPr>
        <w:pStyle w:val="Heading2"/>
      </w:pPr>
      <w:r>
        <w:t>Deleting poset members</w:t>
      </w:r>
    </w:p>
    <w:p w:rsidR="008D682E" w:rsidRDefault="008D682E" w:rsidP="008D682E">
      <w:pPr>
        <w:pStyle w:val="Heading2"/>
      </w:pPr>
      <w:r>
        <w:t xml:space="preserve">Example </w:t>
      </w:r>
      <w:fldSimple w:instr=" SEQ Example \* ARABIC ">
        <w:r w:rsidR="008579C3">
          <w:rPr>
            <w:noProof/>
          </w:rPr>
          <w:t>10</w:t>
        </w:r>
      </w:fldSimple>
      <w:r w:rsidR="008579C3">
        <w:t>:  Creating an</w:t>
      </w:r>
      <w:r>
        <w:t>d manipulating poset members with the poset interface</w:t>
      </w:r>
    </w:p>
    <w:p w:rsidR="0044534C" w:rsidRDefault="008D682E" w:rsidP="008D682E">
      <w:pPr>
        <w:pStyle w:val="Heading1"/>
      </w:pPr>
      <w:r>
        <w:t>Poset member h</w:t>
      </w:r>
      <w:r w:rsidR="0044534C">
        <w:t>andles</w:t>
      </w:r>
    </w:p>
    <w:p w:rsidR="0044534C" w:rsidRDefault="0044534C" w:rsidP="0044534C">
      <w:r>
        <w:t>Repeat all the same examples with handles</w:t>
      </w:r>
    </w:p>
    <w:p w:rsidR="00D24206" w:rsidRDefault="00D24206" w:rsidP="00D24206">
      <w:pPr>
        <w:pStyle w:val="Heading1"/>
      </w:pPr>
      <w:r>
        <w:t>Traversing the graph</w:t>
      </w:r>
    </w:p>
    <w:p w:rsidR="00D24206" w:rsidRDefault="00D24206" w:rsidP="00D24206">
      <w:pPr>
        <w:pStyle w:val="Heading2"/>
      </w:pPr>
      <w:r>
        <w:t>Cover id spaces and iterators</w:t>
      </w:r>
    </w:p>
    <w:p w:rsidR="00D24206" w:rsidRDefault="00D24206" w:rsidP="00D24206">
      <w:pPr>
        <w:pStyle w:val="Heading2"/>
      </w:pPr>
      <w:r>
        <w:t>Depth fir</w:t>
      </w:r>
      <w:bookmarkStart w:id="5" w:name="_GoBack"/>
      <w:bookmarkEnd w:id="5"/>
      <w:r>
        <w:t>st traversal</w:t>
      </w:r>
    </w:p>
    <w:p w:rsidR="00273337" w:rsidRDefault="0044534C" w:rsidP="008D682E">
      <w:pPr>
        <w:pStyle w:val="Heading1"/>
      </w:pPr>
      <w:r>
        <w:t>Schema posets</w:t>
      </w:r>
    </w:p>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1349B3" w:rsidRDefault="001349B3" w:rsidP="001349B3"/>
    <w:p w:rsidR="008511B2" w:rsidRDefault="008511B2" w:rsidP="001349B3">
      <w:pPr>
        <w:pStyle w:val="Heading1"/>
        <w:numPr>
          <w:ilvl w:val="0"/>
          <w:numId w:val="0"/>
        </w:numPr>
        <w:ind w:left="432" w:hanging="432"/>
        <w:sectPr w:rsidR="008511B2" w:rsidSect="00410E91">
          <w:headerReference w:type="default" r:id="rId24"/>
          <w:footerReference w:type="default" r:id="rId25"/>
          <w:pgSz w:w="12240" w:h="15840"/>
          <w:pgMar w:top="1440" w:right="1800" w:bottom="1440" w:left="1800" w:header="720" w:footer="720" w:gutter="0"/>
          <w:cols w:space="720"/>
        </w:sectPr>
      </w:pPr>
    </w:p>
    <w:p w:rsidR="006219B6" w:rsidRDefault="00EF66F9" w:rsidP="005B4DF8">
      <w:pPr>
        <w:pStyle w:val="Heading1"/>
        <w:numPr>
          <w:ilvl w:val="0"/>
          <w:numId w:val="1"/>
        </w:numPr>
      </w:pPr>
      <w:bookmarkStart w:id="6" w:name="_Ref346660403"/>
      <w:r>
        <w:t>Concurrency</w:t>
      </w:r>
      <w:r w:rsidR="00504C0E">
        <w:t xml:space="preserve"> control</w:t>
      </w:r>
      <w:bookmarkEnd w:id="6"/>
      <w:r w:rsidR="002C0BCB">
        <w:t xml:space="preserve"> examples</w:t>
      </w:r>
    </w:p>
    <w:p w:rsidR="00785A2D" w:rsidRDefault="00785A2D" w:rsidP="00785A2D">
      <w:r>
        <w:t>The access control mechanism is a work in progress. The control mechanism itself is complete and is implemented both for multiple threads using pthreads and for single threads. When the library is compiled with threads enabled and a client requests read access and another client already has write access, or vice versa, the request blocks until the other client releases the conflicting access. When the library is compiled with threads disabled, requests do not block, they return immediately. The library is currently delivered with threads disabled because the use of threads and concurrency in the library is only partially implemented and not tested. The access control mechanism is disabled by default but can be enabled by the program</w:t>
      </w:r>
      <w:r w:rsidR="007272E7">
        <w:t>mer. These examples demonstrate</w:t>
      </w:r>
      <w:r>
        <w:t xml:space="preserve"> use of the manual and auto-access mechanisms.</w:t>
      </w:r>
    </w:p>
    <w:p w:rsidR="00EF66F9" w:rsidRDefault="00504C0E" w:rsidP="002C0BCB">
      <w:pPr>
        <w:pStyle w:val="Heading2"/>
        <w:numPr>
          <w:ilvl w:val="1"/>
          <w:numId w:val="2"/>
        </w:numPr>
      </w:pPr>
      <w:r>
        <w:t>Example A1</w:t>
      </w:r>
      <w:r w:rsidR="00EF66F9">
        <w:t>: manual 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rsidRPr="00200E5C">
        <w:t xml:space="preserve">  cout &lt;&lt; "Shea</w:t>
      </w:r>
      <w:r w:rsidR="00504C0E">
        <w:t>fSystemProgrammersGuide ExampleA1</w:t>
      </w:r>
      <w:r w:rsidRPr="00200E5C">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w:t>
      </w:r>
      <w:r w:rsidR="007272E7">
        <w:t>new sheaves_namespace("ExampleA1</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w:t>
      </w:r>
    </w:p>
    <w:p w:rsidR="00EF66F9" w:rsidRDefault="00EF66F9" w:rsidP="00EF66F9">
      <w:pPr>
        <w:pStyle w:val="sourcecode"/>
      </w:pPr>
      <w:r>
        <w:t xml:space="preserve">  // Be polite, request access.</w:t>
      </w:r>
    </w:p>
    <w:p w:rsidR="00EF66F9" w:rsidRDefault="00EF66F9" w:rsidP="00EF66F9">
      <w:pPr>
        <w:pStyle w:val="sourcecode"/>
      </w:pPr>
      <w:r>
        <w:t xml:space="preserve">  // If threads are enabled and another thread has </w:t>
      </w:r>
    </w:p>
    <w:p w:rsidR="00EF66F9" w:rsidRDefault="00EF66F9" w:rsidP="00EF66F9">
      <w:pPr>
        <w:pStyle w:val="sourcecode"/>
      </w:pPr>
      <w:r>
        <w:t xml:space="preserve">  // read-write access, execution will block until it </w:t>
      </w:r>
    </w:p>
    <w:p w:rsidR="00EF66F9" w:rsidRDefault="00EF66F9" w:rsidP="00EF66F9">
      <w:pPr>
        <w:pStyle w:val="sourcecode"/>
      </w:pPr>
      <w:r>
        <w:t xml:space="preserve">  // releases access. Otherwise, the request will succeed </w:t>
      </w:r>
    </w:p>
    <w:p w:rsidR="00EF66F9" w:rsidRDefault="00EF66F9" w:rsidP="00EF66F9">
      <w:pPr>
        <w:pStyle w:val="sourcecode"/>
      </w:pPr>
      <w:r>
        <w:t xml:space="preserve">  // immediately.</w:t>
      </w:r>
    </w:p>
    <w:p w:rsidR="00EF66F9" w:rsidRDefault="00EF66F9" w:rsidP="00EF66F9">
      <w:pPr>
        <w:pStyle w:val="sourcecode"/>
      </w:pPr>
    </w:p>
    <w:p w:rsidR="00EF66F9" w:rsidRDefault="00EF66F9" w:rsidP="00EF66F9">
      <w:pPr>
        <w:pStyle w:val="sourcecode"/>
      </w:pPr>
      <w:r>
        <w:t xml:space="preserve">  // You can nest requests as deep as you want, or at least </w:t>
      </w:r>
    </w:p>
    <w:p w:rsidR="00EF66F9" w:rsidRDefault="00EF66F9" w:rsidP="00EF66F9">
      <w:pPr>
        <w:pStyle w:val="sourcecode"/>
      </w:pPr>
      <w:r>
        <w:t xml:space="preserve">  // until the integer depth counter overflows.</w:t>
      </w:r>
    </w:p>
    <w:p w:rsidR="00EF66F9" w:rsidRDefault="00EF66F9" w:rsidP="00EF66F9">
      <w:pPr>
        <w:pStyle w:val="sourcecode"/>
      </w:pP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lns-&gt;get_read_access();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Invoke the operation.</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p>
    <w:p w:rsidR="00EF66F9" w:rsidRDefault="00EF66F9" w:rsidP="00EF66F9">
      <w:pPr>
        <w:pStyle w:val="sourcecode"/>
      </w:pPr>
      <w:r>
        <w:t xml:space="preserve">  // Be proper, release access so this thread</w:t>
      </w:r>
    </w:p>
    <w:p w:rsidR="00EF66F9" w:rsidRDefault="00EF66F9" w:rsidP="00EF66F9">
      <w:pPr>
        <w:pStyle w:val="sourcecode"/>
      </w:pPr>
      <w:r>
        <w:t xml:space="preserve">  // or another can get write access.</w:t>
      </w:r>
    </w:p>
    <w:p w:rsidR="00EF66F9" w:rsidRDefault="00EF66F9" w:rsidP="00EF66F9">
      <w:pPr>
        <w:pStyle w:val="sourcecode"/>
      </w:pPr>
      <w:r>
        <w:t xml:space="preserve">  // Have to match every request with a release.</w:t>
      </w:r>
    </w:p>
    <w:p w:rsidR="00EF66F9" w:rsidRDefault="00EF66F9" w:rsidP="00EF66F9">
      <w:pPr>
        <w:pStyle w:val="sourcecode"/>
      </w:pPr>
      <w:r>
        <w:t xml:space="preserve"> </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r>
        <w:t xml:space="preserve">  lns-&gt;release_access();</w:t>
      </w:r>
    </w:p>
    <w:p w:rsidR="00EF66F9" w:rsidRDefault="00EF66F9" w:rsidP="00EF66F9">
      <w:pPr>
        <w:pStyle w:val="sourcecode"/>
      </w:pPr>
      <w:r>
        <w:t xml:space="preserve">  cout &lt;&lt; "request depth " &lt;&lt; lns-&gt;access_request_depth() &lt;&lt; endl;</w:t>
      </w:r>
    </w:p>
    <w:p w:rsidR="00EF66F9" w:rsidRDefault="00EF66F9" w:rsidP="00EF66F9">
      <w:pPr>
        <w:pStyle w:val="sourcecode"/>
      </w:pPr>
    </w:p>
    <w:p w:rsidR="00EF66F9" w:rsidRDefault="00EF66F9" w:rsidP="00EF66F9">
      <w:pPr>
        <w:pStyle w:val="sourcecode"/>
      </w:pPr>
      <w:r>
        <w:t xml:space="preserve">  // Delete the namespace, requires read-write access.</w:t>
      </w:r>
    </w:p>
    <w:p w:rsidR="00EF66F9" w:rsidRDefault="00EF66F9" w:rsidP="00EF66F9">
      <w:pPr>
        <w:pStyle w:val="sourcecode"/>
      </w:pPr>
      <w:r>
        <w:t xml:space="preserve">  // Be polite, request access. If threads are enabled</w:t>
      </w:r>
    </w:p>
    <w:p w:rsidR="00EF66F9" w:rsidRDefault="00EF66F9" w:rsidP="00EF66F9">
      <w:pPr>
        <w:pStyle w:val="sourcecode"/>
      </w:pPr>
      <w:r>
        <w:t xml:space="preserve">  // and another thread has either read or read-write </w:t>
      </w:r>
    </w:p>
    <w:p w:rsidR="00EF66F9" w:rsidRDefault="00EF66F9" w:rsidP="00EF66F9">
      <w:pPr>
        <w:pStyle w:val="sourcecode"/>
      </w:pPr>
      <w:r>
        <w:t xml:space="preserve">  // access, execution will block until it releases access. </w:t>
      </w:r>
    </w:p>
    <w:p w:rsidR="00EF66F9" w:rsidRDefault="00EF66F9" w:rsidP="00EF66F9">
      <w:pPr>
        <w:pStyle w:val="sourcecode"/>
      </w:pPr>
      <w:r>
        <w:t xml:space="preserve">  // Otherwise, the request will succeed immediately.</w:t>
      </w:r>
    </w:p>
    <w:p w:rsidR="00EF66F9" w:rsidRDefault="00EF66F9" w:rsidP="00EF66F9">
      <w:pPr>
        <w:pStyle w:val="sourcecode"/>
      </w:pPr>
      <w:r>
        <w:t xml:space="preserve">  // This client must not already have read-only access,</w:t>
      </w:r>
    </w:p>
    <w:p w:rsidR="00EF66F9" w:rsidRDefault="00EF66F9" w:rsidP="00EF66F9">
      <w:pPr>
        <w:pStyle w:val="sourcecode"/>
      </w:pPr>
      <w:r>
        <w:t xml:space="preserve">  // see precondition for details.</w:t>
      </w:r>
    </w:p>
    <w:p w:rsidR="00EF66F9" w:rsidRDefault="00EF66F9" w:rsidP="00EF66F9">
      <w:pPr>
        <w:pStyle w:val="sourcecode"/>
      </w:pPr>
    </w:p>
    <w:p w:rsidR="00EF66F9" w:rsidRDefault="00EF66F9" w:rsidP="00EF66F9">
      <w:pPr>
        <w:pStyle w:val="sourcecode"/>
      </w:pPr>
      <w:r>
        <w:t xml:space="preserve">  lns-&gt;get_read_write_access(false);</w:t>
      </w:r>
    </w:p>
    <w:p w:rsidR="00EF66F9" w:rsidRDefault="00EF66F9" w:rsidP="00EF66F9">
      <w:pPr>
        <w:pStyle w:val="sourcecode"/>
      </w:pPr>
      <w:r>
        <w:t xml:space="preserve">  </w:t>
      </w:r>
    </w:p>
    <w:p w:rsidR="00EF66F9" w:rsidRDefault="00EF66F9" w:rsidP="00EF66F9">
      <w:pPr>
        <w:pStyle w:val="sourcecode"/>
      </w:pPr>
      <w:r>
        <w:t xml:space="preserve">  // Invoke the operation.</w:t>
      </w:r>
    </w:p>
    <w:p w:rsidR="00EF66F9" w:rsidRDefault="00EF66F9" w:rsidP="00EF66F9">
      <w:pPr>
        <w:pStyle w:val="sourcecode"/>
      </w:pPr>
      <w:r>
        <w:t xml:space="preserve">  </w:t>
      </w:r>
    </w:p>
    <w:p w:rsidR="00EF66F9" w:rsidRDefault="00EF66F9" w:rsidP="00EF66F9">
      <w:pPr>
        <w:pStyle w:val="sourcecode"/>
      </w:pPr>
      <w:r>
        <w:t xml:space="preserve">  delete lns;</w:t>
      </w:r>
    </w:p>
    <w:p w:rsidR="00EF66F9" w:rsidRDefault="00EF66F9" w:rsidP="00EF66F9">
      <w:pPr>
        <w:pStyle w:val="sourcecode"/>
      </w:pPr>
      <w:r>
        <w:t xml:space="preserve">  </w:t>
      </w:r>
    </w:p>
    <w:p w:rsidR="00EF66F9" w:rsidRDefault="00EF66F9" w:rsidP="00EF66F9">
      <w:pPr>
        <w:pStyle w:val="sourcecode"/>
      </w:pPr>
      <w:r>
        <w:t xml:space="preserve">  // Deletion is the only case where the client</w:t>
      </w:r>
    </w:p>
    <w:p w:rsidR="00EF66F9" w:rsidRDefault="00EF66F9" w:rsidP="00EF66F9">
      <w:pPr>
        <w:pStyle w:val="sourcecode"/>
      </w:pPr>
      <w:r>
        <w:t xml:space="preserve">  // can not be proper and release access.</w:t>
      </w:r>
    </w:p>
    <w:p w:rsidR="00EF66F9" w:rsidRDefault="00EF66F9" w:rsidP="00EF66F9">
      <w:pPr>
        <w:pStyle w:val="sourcecode"/>
      </w:pPr>
      <w:r>
        <w:t xml:space="preserve">  </w:t>
      </w:r>
    </w:p>
    <w:p w:rsidR="00EF66F9" w:rsidRDefault="00EF66F9" w:rsidP="00EF66F9">
      <w:pPr>
        <w:pStyle w:val="sourcecode"/>
      </w:pPr>
      <w:r>
        <w:t xml:space="preserve">  // Create another namespace.</w:t>
      </w:r>
    </w:p>
    <w:p w:rsidR="00EF66F9" w:rsidRDefault="00EF66F9" w:rsidP="00EF66F9">
      <w:pPr>
        <w:pStyle w:val="sourcecode"/>
      </w:pPr>
    </w:p>
    <w:p w:rsidR="00EF66F9" w:rsidRDefault="00EF66F9" w:rsidP="00EF66F9">
      <w:pPr>
        <w:pStyle w:val="sourcecode"/>
      </w:pPr>
      <w:r>
        <w:t xml:space="preserve">  lns = new sheaves_namespace("Example3B");</w:t>
      </w:r>
    </w:p>
    <w:p w:rsidR="00EF66F9" w:rsidRDefault="00EF66F9" w:rsidP="00EF66F9">
      <w:pPr>
        <w:pStyle w:val="sourcecode"/>
      </w:pPr>
    </w:p>
    <w:p w:rsidR="00EF66F9" w:rsidRDefault="00EF66F9" w:rsidP="00EF66F9">
      <w:pPr>
        <w:pStyle w:val="sourcecode"/>
      </w:pPr>
      <w:r>
        <w:t xml:space="preserve">  // Invoking a function that requires access</w:t>
      </w:r>
    </w:p>
    <w:p w:rsidR="00EF66F9" w:rsidRDefault="00EF66F9" w:rsidP="00EF66F9">
      <w:pPr>
        <w:pStyle w:val="sourcecode"/>
      </w:pPr>
      <w:r>
        <w:t xml:space="preserve">  // without first getting access violates the</w:t>
      </w:r>
    </w:p>
    <w:p w:rsidR="00EF66F9" w:rsidRDefault="00EF66F9" w:rsidP="00EF66F9">
      <w:pPr>
        <w:pStyle w:val="sourcecode"/>
      </w:pPr>
      <w:r>
        <w:t xml:space="preserve">  // precondition of the function.</w:t>
      </w:r>
    </w:p>
    <w:p w:rsidR="00EF66F9" w:rsidRDefault="00EF66F9" w:rsidP="00EF66F9">
      <w:pPr>
        <w:pStyle w:val="sourcecode"/>
      </w:pPr>
      <w:r>
        <w:t xml:space="preserve">  // The following will throw an exception and abort.</w:t>
      </w:r>
    </w:p>
    <w:p w:rsidR="00EF66F9" w:rsidRDefault="00EF66F9" w:rsidP="00EF66F9">
      <w:pPr>
        <w:pStyle w:val="sourcecode"/>
      </w:pPr>
    </w:p>
    <w:p w:rsidR="00EF66F9" w:rsidRDefault="00EF66F9" w:rsidP="00EF66F9">
      <w:pPr>
        <w:pStyle w:val="sourcecode"/>
      </w:pPr>
      <w:r>
        <w:t xml:space="preserve">  cout &lt;&lt; lns-&gt;name()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EF66F9" w:rsidRDefault="002C0BCB" w:rsidP="00EF66F9">
      <w:r>
        <w:t>If you compile and run example A1</w:t>
      </w:r>
      <w:r w:rsidR="00EF66F9">
        <w:t>, the output is:</w:t>
      </w:r>
    </w:p>
    <w:p w:rsidR="00EF66F9" w:rsidRDefault="00EF66F9" w:rsidP="00EF66F9">
      <w:pPr>
        <w:pStyle w:val="Cshline"/>
        <w:spacing w:before="240"/>
      </w:pPr>
      <w:r w:rsidRPr="00200E5C">
        <w:t>Shea</w:t>
      </w:r>
      <w:r w:rsidR="00504C0E">
        <w:t>fSystemProgrammersGuide ExampleA1</w:t>
      </w:r>
      <w:r w:rsidRPr="00200E5C">
        <w:t>:</w:t>
      </w:r>
    </w:p>
    <w:p w:rsidR="00EF66F9" w:rsidRPr="003A31E7" w:rsidRDefault="00EF66F9" w:rsidP="00EF66F9">
      <w:pPr>
        <w:pStyle w:val="Cshline"/>
      </w:pPr>
      <w:r w:rsidRPr="003A31E7">
        <w:t>request depth 0</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Example3A</w:t>
      </w:r>
    </w:p>
    <w:p w:rsidR="00EF66F9" w:rsidRPr="003A31E7" w:rsidRDefault="00EF66F9" w:rsidP="00EF66F9">
      <w:pPr>
        <w:pStyle w:val="Cshline"/>
      </w:pPr>
      <w:r w:rsidRPr="003A31E7">
        <w:t>request depth 2</w:t>
      </w:r>
    </w:p>
    <w:p w:rsidR="00EF66F9" w:rsidRPr="003A31E7" w:rsidRDefault="00EF66F9" w:rsidP="00EF66F9">
      <w:pPr>
        <w:pStyle w:val="Cshline"/>
      </w:pPr>
      <w:r w:rsidRPr="003A31E7">
        <w:t>request depth 1</w:t>
      </w:r>
    </w:p>
    <w:p w:rsidR="00EF66F9" w:rsidRPr="003A31E7" w:rsidRDefault="00EF66F9" w:rsidP="00EF66F9">
      <w:pPr>
        <w:pStyle w:val="Cshline"/>
      </w:pPr>
      <w:r w:rsidRPr="003A31E7">
        <w:t>request depth 0</w:t>
      </w:r>
    </w:p>
    <w:p w:rsidR="00EF66F9" w:rsidRPr="00ED1B45" w:rsidRDefault="00EF66F9" w:rsidP="00EF66F9">
      <w:pPr>
        <w:pStyle w:val="Cshline"/>
      </w:pPr>
      <w:r w:rsidRPr="00ED1B45">
        <w:t>terminate called after throwing an instance of 'std::logic_error'</w:t>
      </w:r>
    </w:p>
    <w:p w:rsidR="00EF66F9" w:rsidRPr="00ED1B45" w:rsidRDefault="00EF66F9" w:rsidP="00EF66F9">
      <w:pPr>
        <w:pStyle w:val="Cshline"/>
      </w:pPr>
      <w:r w:rsidRPr="00ED1B45">
        <w:t xml:space="preserve">  what():  'is_external() ? name_space()-&gt;state_is_read_accessible() : state_is_read_accessible()' in file poset_state_handle.cc at line 1178</w:t>
      </w:r>
    </w:p>
    <w:p w:rsidR="00EF66F9" w:rsidRPr="00ED1B45" w:rsidRDefault="00EF66F9" w:rsidP="00EF66F9">
      <w:pPr>
        <w:pStyle w:val="Cshline"/>
      </w:pPr>
      <w:r w:rsidRPr="00ED1B45">
        <w:t>Abort</w:t>
      </w:r>
    </w:p>
    <w:p w:rsidR="00EF66F9" w:rsidRDefault="00504C0E" w:rsidP="002C0BCB">
      <w:pPr>
        <w:pStyle w:val="Heading2"/>
        <w:numPr>
          <w:ilvl w:val="1"/>
          <w:numId w:val="2"/>
        </w:numPr>
      </w:pPr>
      <w:r>
        <w:t>Example A2</w:t>
      </w:r>
      <w:r w:rsidR="00EF66F9">
        <w:t>: auto-access control</w:t>
      </w:r>
    </w:p>
    <w:p w:rsidR="00EF66F9" w:rsidRDefault="00EF66F9" w:rsidP="00EF66F9">
      <w:pPr>
        <w:pStyle w:val="sourcecode"/>
        <w:spacing w:before="240"/>
      </w:pPr>
      <w:r>
        <w:t>#include "sheaves_namespace.h"</w:t>
      </w:r>
    </w:p>
    <w:p w:rsidR="00EF66F9" w:rsidRDefault="00EF66F9" w:rsidP="00EF66F9">
      <w:pPr>
        <w:pStyle w:val="sourcecode"/>
      </w:pPr>
      <w:r>
        <w:t>#include "std_iostream.h"</w:t>
      </w:r>
    </w:p>
    <w:p w:rsidR="00EF66F9" w:rsidRDefault="00EF66F9" w:rsidP="00EF66F9">
      <w:pPr>
        <w:pStyle w:val="sourcecode"/>
      </w:pPr>
    </w:p>
    <w:p w:rsidR="00EF66F9" w:rsidRDefault="00EF66F9" w:rsidP="00EF66F9">
      <w:pPr>
        <w:pStyle w:val="sourcecode"/>
      </w:pPr>
      <w:r>
        <w:t>using namespace sheaf;</w:t>
      </w:r>
    </w:p>
    <w:p w:rsidR="00EF66F9" w:rsidRDefault="00EF66F9" w:rsidP="00EF66F9">
      <w:pPr>
        <w:pStyle w:val="sourcecode"/>
      </w:pPr>
    </w:p>
    <w:p w:rsidR="00EF66F9" w:rsidRDefault="00EF66F9" w:rsidP="00EF66F9">
      <w:pPr>
        <w:pStyle w:val="sourcecode"/>
      </w:pPr>
      <w:r>
        <w:t>int main( int argc, char* argv[])</w:t>
      </w:r>
    </w:p>
    <w:p w:rsidR="00EF66F9" w:rsidRDefault="00EF66F9" w:rsidP="00EF66F9">
      <w:pPr>
        <w:pStyle w:val="sourcecode"/>
      </w:pPr>
      <w:r>
        <w:t>{</w:t>
      </w:r>
    </w:p>
    <w:p w:rsidR="00EF66F9" w:rsidRDefault="00EF66F9" w:rsidP="00EF66F9">
      <w:pPr>
        <w:pStyle w:val="sourcecode"/>
      </w:pPr>
      <w:r>
        <w:t xml:space="preserve">  cout &lt;&lt; "Shea</w:t>
      </w:r>
      <w:r w:rsidR="00504C0E">
        <w:t>fSystemProgrammersGuide ExampleA2</w:t>
      </w:r>
      <w:r>
        <w:t>:" &lt;&lt; endl;</w:t>
      </w:r>
    </w:p>
    <w:p w:rsidR="007272E7" w:rsidRDefault="007272E7" w:rsidP="007272E7">
      <w:pPr>
        <w:pStyle w:val="sourcecode"/>
      </w:pPr>
    </w:p>
    <w:p w:rsidR="007272E7" w:rsidRDefault="007272E7" w:rsidP="007272E7">
      <w:pPr>
        <w:pStyle w:val="sourcecode"/>
      </w:pPr>
      <w:r>
        <w:t xml:space="preserve">  // Enable concurrency control; must be called</w:t>
      </w:r>
    </w:p>
    <w:p w:rsidR="007272E7" w:rsidRDefault="007272E7" w:rsidP="007272E7">
      <w:pPr>
        <w:pStyle w:val="sourcecode"/>
      </w:pPr>
      <w:r>
        <w:t xml:space="preserve">  // before any other library call.</w:t>
      </w:r>
    </w:p>
    <w:p w:rsidR="007272E7" w:rsidRDefault="007272E7" w:rsidP="007272E7">
      <w:pPr>
        <w:pStyle w:val="sourcecode"/>
      </w:pPr>
    </w:p>
    <w:p w:rsidR="00EF66F9" w:rsidRDefault="007272E7" w:rsidP="007272E7">
      <w:pPr>
        <w:pStyle w:val="sourcecode"/>
      </w:pPr>
      <w:r>
        <w:t xml:space="preserve">  read_write_monitor::enable_access_control();</w:t>
      </w:r>
    </w:p>
    <w:p w:rsidR="00EF66F9" w:rsidRDefault="00EF66F9" w:rsidP="00EF66F9">
      <w:pPr>
        <w:pStyle w:val="sourcecode"/>
      </w:pPr>
    </w:p>
    <w:p w:rsidR="00EF66F9" w:rsidRDefault="00EF66F9" w:rsidP="00EF66F9">
      <w:pPr>
        <w:pStyle w:val="sourcecode"/>
      </w:pPr>
      <w:r>
        <w:t xml:space="preserve">  // Create a standard sheaves namespace.</w:t>
      </w:r>
    </w:p>
    <w:p w:rsidR="00EF66F9" w:rsidRDefault="00EF66F9" w:rsidP="00EF66F9">
      <w:pPr>
        <w:pStyle w:val="sourcecode"/>
      </w:pPr>
    </w:p>
    <w:p w:rsidR="00EF66F9" w:rsidRDefault="00EF66F9" w:rsidP="00EF66F9">
      <w:pPr>
        <w:pStyle w:val="sourcecode"/>
      </w:pPr>
      <w:r>
        <w:t xml:space="preserve">  sheaves_namespace* lns = new sheaves_namespace("Ex</w:t>
      </w:r>
      <w:r w:rsidR="007272E7">
        <w:t>ampleA2</w:t>
      </w:r>
      <w:r>
        <w:t>");</w:t>
      </w:r>
    </w:p>
    <w:p w:rsidR="00EF66F9" w:rsidRDefault="00EF66F9" w:rsidP="00EF66F9">
      <w:pPr>
        <w:pStyle w:val="sourcecode"/>
      </w:pPr>
    </w:p>
    <w:p w:rsidR="00EF66F9" w:rsidRDefault="00EF66F9" w:rsidP="00EF66F9">
      <w:pPr>
        <w:pStyle w:val="sourcecode"/>
      </w:pPr>
      <w:r>
        <w:t xml:space="preserve">  // Write its name to cout.</w:t>
      </w:r>
    </w:p>
    <w:p w:rsidR="00EF66F9" w:rsidRDefault="00EF66F9" w:rsidP="00EF66F9">
      <w:pPr>
        <w:pStyle w:val="sourcecode"/>
      </w:pPr>
      <w:r>
        <w:t xml:space="preserve">  // Requires read access to the namespace.</w:t>
      </w:r>
    </w:p>
    <w:p w:rsidR="00EF66F9" w:rsidRDefault="00EF66F9" w:rsidP="00EF66F9">
      <w:pPr>
        <w:pStyle w:val="sourcecode"/>
      </w:pPr>
      <w:r>
        <w:t xml:space="preserve">  // Invoke the auto-access version of the operation with </w:t>
      </w:r>
    </w:p>
    <w:p w:rsidR="00EF66F9" w:rsidRDefault="00EF66F9" w:rsidP="00EF66F9">
      <w:pPr>
        <w:pStyle w:val="sourcecode"/>
      </w:pPr>
      <w:r>
        <w:t xml:space="preserve">  // auto-access set to true.</w:t>
      </w:r>
    </w:p>
    <w:p w:rsidR="00EF66F9" w:rsidRDefault="00EF66F9" w:rsidP="00EF66F9">
      <w:pPr>
        <w:pStyle w:val="sourcecode"/>
      </w:pPr>
      <w:r>
        <w:t xml:space="preserve">  // Operation will request and release access as needed.</w:t>
      </w:r>
    </w:p>
    <w:p w:rsidR="00EF66F9" w:rsidRDefault="00EF66F9" w:rsidP="00EF66F9">
      <w:pPr>
        <w:pStyle w:val="sourcecode"/>
      </w:pPr>
    </w:p>
    <w:p w:rsidR="00EF66F9" w:rsidRDefault="00EF66F9" w:rsidP="00EF66F9">
      <w:pPr>
        <w:pStyle w:val="sourcecode"/>
      </w:pPr>
      <w:r>
        <w:t xml:space="preserve">  cout &lt;&lt; lns-&gt;name(true) &lt;&lt; endl;</w:t>
      </w:r>
    </w:p>
    <w:p w:rsidR="00EF66F9" w:rsidRDefault="00EF66F9" w:rsidP="00EF66F9">
      <w:pPr>
        <w:pStyle w:val="sourcecode"/>
      </w:pPr>
      <w:r>
        <w:t xml:space="preserve">  </w:t>
      </w:r>
    </w:p>
    <w:p w:rsidR="00EF66F9" w:rsidRDefault="00EF66F9" w:rsidP="00EF66F9">
      <w:pPr>
        <w:pStyle w:val="sourcecode"/>
      </w:pPr>
      <w:r>
        <w:t xml:space="preserve">  return 0;</w:t>
      </w:r>
    </w:p>
    <w:p w:rsidR="00EF66F9" w:rsidRDefault="00EF66F9" w:rsidP="00EF66F9">
      <w:pPr>
        <w:pStyle w:val="sourcecode"/>
      </w:pPr>
      <w:r>
        <w:t>}</w:t>
      </w:r>
    </w:p>
    <w:p w:rsidR="007272E7" w:rsidRDefault="007272E7" w:rsidP="007272E7">
      <w:r>
        <w:t>If you compile and run example A2, the output is:</w:t>
      </w:r>
    </w:p>
    <w:p w:rsidR="007272E7" w:rsidRDefault="007272E7" w:rsidP="007272E7">
      <w:pPr>
        <w:pStyle w:val="Cshline"/>
        <w:spacing w:before="240"/>
      </w:pPr>
      <w:r>
        <w:t>SheafSystemProgrammersGuide ExampleA2:</w:t>
      </w:r>
    </w:p>
    <w:p w:rsidR="00EF66F9" w:rsidRDefault="007272E7" w:rsidP="007272E7">
      <w:pPr>
        <w:pStyle w:val="Cshline"/>
      </w:pPr>
      <w:r>
        <w:t>ExampleA2</w:t>
      </w:r>
    </w:p>
    <w:sectPr w:rsidR="00EF66F9" w:rsidSect="00410E91">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David M. Butler" w:date="2013-03-04T22:49:00Z" w:initials="dmb">
    <w:p w:rsidR="00130E6D" w:rsidRDefault="00130E6D">
      <w:pPr>
        <w:pStyle w:val="CommentText"/>
      </w:pPr>
      <w:r>
        <w:rPr>
          <w:rStyle w:val="CommentReference"/>
        </w:rPr>
        <w:annotationRef/>
      </w:r>
      <w:r>
        <w:t>Where's dump_sheaf?</w:t>
      </w:r>
    </w:p>
  </w:comment>
  <w:comment w:id="3" w:author="David M. Butler" w:date="2013-03-04T22:49:00Z" w:initials="dmb">
    <w:p w:rsidR="00130E6D" w:rsidRDefault="00130E6D">
      <w:pPr>
        <w:pStyle w:val="CommentText"/>
      </w:pPr>
      <w:r>
        <w:rPr>
          <w:rStyle w:val="CommentReference"/>
        </w:rPr>
        <w:annotationRef/>
      </w:r>
      <w:r>
        <w:t>Where's the SheafScope?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BE4" w:rsidRDefault="00D57BE4">
      <w:pPr>
        <w:spacing w:before="0"/>
      </w:pPr>
      <w:r>
        <w:separator/>
      </w:r>
    </w:p>
  </w:endnote>
  <w:endnote w:type="continuationSeparator" w:id="0">
    <w:p w:rsidR="00D57BE4" w:rsidRDefault="00D57BE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MathematicalPi 2">
    <w:panose1 w:val="00000000000000000000"/>
    <w:charset w:val="00"/>
    <w:family w:val="decorative"/>
    <w:notTrueType/>
    <w:pitch w:val="variable"/>
    <w:sig w:usb0="00000003" w:usb1="00000000" w:usb2="00000000" w:usb3="00000000" w:csb0="00000001" w:csb1="00000000"/>
  </w:font>
  <w:font w:name="French Script MT">
    <w:panose1 w:val="03020402040607040605"/>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wis721 BlkOul BT">
    <w:panose1 w:val="04020905030B03040203"/>
    <w:charset w:val="00"/>
    <w:family w:val="decorative"/>
    <w:pitch w:val="variable"/>
    <w:sig w:usb0="00000087"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wis721 BdOul BT">
    <w:panose1 w:val="04020705020B03040203"/>
    <w:charset w:val="00"/>
    <w:family w:val="decorative"/>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E6D" w:rsidRDefault="00130E6D">
    <w:pPr>
      <w:pStyle w:val="Footer"/>
    </w:pPr>
    <w:r>
      <w:t xml:space="preserve">Working Draft Version </w:t>
    </w:r>
    <w:fldSimple w:instr=" REVNUM  \* MERGEFORMAT ">
      <w:r>
        <w:rPr>
          <w:noProof/>
        </w:rPr>
        <w:t>1</w:t>
      </w:r>
    </w:fldSimple>
    <w:r>
      <w:tab/>
    </w:r>
    <w:r>
      <w:rPr>
        <w:rStyle w:val="PageNumber"/>
      </w:rPr>
      <w:fldChar w:fldCharType="begin"/>
    </w:r>
    <w:r>
      <w:rPr>
        <w:rStyle w:val="PageNumber"/>
      </w:rPr>
      <w:instrText xml:space="preserve"> PAGE </w:instrText>
    </w:r>
    <w:r>
      <w:rPr>
        <w:rStyle w:val="PageNumber"/>
      </w:rPr>
      <w:fldChar w:fldCharType="separate"/>
    </w:r>
    <w:r w:rsidR="00D57BE4">
      <w:rPr>
        <w:rStyle w:val="PageNumber"/>
        <w:noProof/>
      </w:rPr>
      <w:t>1</w:t>
    </w:r>
    <w:r>
      <w:rPr>
        <w:rStyle w:val="PageNumber"/>
      </w:rPr>
      <w:fldChar w:fldCharType="end"/>
    </w:r>
    <w:r>
      <w:rPr>
        <w:rStyle w:val="PageNumber"/>
      </w:rPr>
      <w:t xml:space="preserve"> of </w:t>
    </w:r>
    <w:fldSimple w:instr=" NUMPAGES  \* MERGEFORMAT ">
      <w:r w:rsidR="00D57BE4" w:rsidRPr="00D57BE4">
        <w:rPr>
          <w:rStyle w:val="PageNumber"/>
          <w:noProof/>
        </w:rPr>
        <w:t>1</w:t>
      </w:r>
    </w:fldSimple>
    <w:r>
      <w:rPr>
        <w:rStyle w:val="PageNumber"/>
      </w:rPr>
      <w:tab/>
    </w:r>
    <w:r>
      <w:rPr>
        <w:rStyle w:val="PageNumber"/>
      </w:rPr>
      <w:fldChar w:fldCharType="begin"/>
    </w:r>
    <w:r>
      <w:rPr>
        <w:rStyle w:val="PageNumber"/>
      </w:rPr>
      <w:instrText xml:space="preserve"> DATE  \l </w:instrText>
    </w:r>
    <w:r>
      <w:rPr>
        <w:rStyle w:val="PageNumber"/>
      </w:rPr>
      <w:fldChar w:fldCharType="separate"/>
    </w:r>
    <w:r w:rsidR="00253CE2">
      <w:rPr>
        <w:rStyle w:val="PageNumber"/>
        <w:noProof/>
      </w:rPr>
      <w:t>3/7/2013</w:t>
    </w:r>
    <w:r>
      <w:rPr>
        <w:rStyle w:val="PageNumber"/>
      </w:rPr>
      <w:fldChar w:fldCharType="end"/>
    </w:r>
    <w:r>
      <w:rPr>
        <w:rStyle w:val="PageNumber"/>
      </w:rPr>
      <w:t xml:space="preserve"> </w:t>
    </w:r>
    <w:r>
      <w:rPr>
        <w:rStyle w:val="PageNumber"/>
      </w:rPr>
      <w:fldChar w:fldCharType="begin"/>
    </w:r>
    <w:r>
      <w:rPr>
        <w:rStyle w:val="PageNumber"/>
      </w:rPr>
      <w:instrText xml:space="preserve"> TIME </w:instrText>
    </w:r>
    <w:r>
      <w:rPr>
        <w:rStyle w:val="PageNumber"/>
      </w:rPr>
      <w:fldChar w:fldCharType="separate"/>
    </w:r>
    <w:r w:rsidR="00253CE2">
      <w:rPr>
        <w:rStyle w:val="PageNumber"/>
        <w:noProof/>
      </w:rPr>
      <w:t>1:03 PM</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BE4" w:rsidRDefault="00D57BE4">
      <w:pPr>
        <w:spacing w:before="0"/>
      </w:pPr>
      <w:r>
        <w:separator/>
      </w:r>
    </w:p>
  </w:footnote>
  <w:footnote w:type="continuationSeparator" w:id="0">
    <w:p w:rsidR="00D57BE4" w:rsidRDefault="00D57BE4">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30E6D" w:rsidRDefault="00130E6D">
    <w:pPr>
      <w:pStyle w:val="Header"/>
    </w:pPr>
    <w:fldSimple w:instr=" TITLE  \* MERGEFORMAT ">
      <w:r>
        <w:t>Title - change in file/properties/title</w:t>
      </w:r>
    </w:fldSimple>
    <w:r>
      <w:tab/>
    </w:r>
    <w:r>
      <w:tab/>
    </w:r>
    <w:fldSimple w:instr=" AUTHOR  \* MERGEFORMAT ">
      <w:r>
        <w:rPr>
          <w:noProof/>
        </w:rPr>
        <w:t>David M. Butler</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6360ADA"/>
    <w:lvl w:ilvl="0">
      <w:start w:val="1"/>
      <w:numFmt w:val="decimal"/>
      <w:lvlText w:val="%1."/>
      <w:lvlJc w:val="left"/>
      <w:pPr>
        <w:tabs>
          <w:tab w:val="num" w:pos="1800"/>
        </w:tabs>
        <w:ind w:left="1800" w:hanging="360"/>
      </w:pPr>
    </w:lvl>
  </w:abstractNum>
  <w:abstractNum w:abstractNumId="1">
    <w:nsid w:val="FFFFFF7D"/>
    <w:multiLevelType w:val="singleLevel"/>
    <w:tmpl w:val="063A26C0"/>
    <w:lvl w:ilvl="0">
      <w:start w:val="1"/>
      <w:numFmt w:val="decimal"/>
      <w:lvlText w:val="%1."/>
      <w:lvlJc w:val="left"/>
      <w:pPr>
        <w:tabs>
          <w:tab w:val="num" w:pos="1440"/>
        </w:tabs>
        <w:ind w:left="1440" w:hanging="360"/>
      </w:pPr>
    </w:lvl>
  </w:abstractNum>
  <w:abstractNum w:abstractNumId="2">
    <w:nsid w:val="FFFFFF7E"/>
    <w:multiLevelType w:val="singleLevel"/>
    <w:tmpl w:val="B59A7A56"/>
    <w:lvl w:ilvl="0">
      <w:start w:val="1"/>
      <w:numFmt w:val="decimal"/>
      <w:lvlText w:val="%1."/>
      <w:lvlJc w:val="left"/>
      <w:pPr>
        <w:tabs>
          <w:tab w:val="num" w:pos="1080"/>
        </w:tabs>
        <w:ind w:left="1080" w:hanging="360"/>
      </w:pPr>
    </w:lvl>
  </w:abstractNum>
  <w:abstractNum w:abstractNumId="3">
    <w:nsid w:val="FFFFFF7F"/>
    <w:multiLevelType w:val="singleLevel"/>
    <w:tmpl w:val="881AD1F4"/>
    <w:lvl w:ilvl="0">
      <w:start w:val="1"/>
      <w:numFmt w:val="decimal"/>
      <w:lvlText w:val="%1."/>
      <w:lvlJc w:val="left"/>
      <w:pPr>
        <w:tabs>
          <w:tab w:val="num" w:pos="720"/>
        </w:tabs>
        <w:ind w:left="720" w:hanging="360"/>
      </w:pPr>
    </w:lvl>
  </w:abstractNum>
  <w:abstractNum w:abstractNumId="4">
    <w:nsid w:val="FFFFFF80"/>
    <w:multiLevelType w:val="singleLevel"/>
    <w:tmpl w:val="767E2FD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566702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976978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938188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55A20F6"/>
    <w:lvl w:ilvl="0">
      <w:start w:val="1"/>
      <w:numFmt w:val="decimal"/>
      <w:lvlText w:val="%1."/>
      <w:lvlJc w:val="left"/>
      <w:pPr>
        <w:tabs>
          <w:tab w:val="num" w:pos="360"/>
        </w:tabs>
        <w:ind w:left="360" w:hanging="360"/>
      </w:pPr>
    </w:lvl>
  </w:abstractNum>
  <w:abstractNum w:abstractNumId="9">
    <w:nsid w:val="FFFFFF89"/>
    <w:multiLevelType w:val="singleLevel"/>
    <w:tmpl w:val="7A72CC88"/>
    <w:lvl w:ilvl="0">
      <w:start w:val="1"/>
      <w:numFmt w:val="bullet"/>
      <w:lvlText w:val=""/>
      <w:lvlJc w:val="left"/>
      <w:pPr>
        <w:tabs>
          <w:tab w:val="num" w:pos="360"/>
        </w:tabs>
        <w:ind w:left="360" w:hanging="360"/>
      </w:pPr>
      <w:rPr>
        <w:rFonts w:ascii="Symbol" w:hAnsi="Symbol" w:hint="default"/>
      </w:rPr>
    </w:lvl>
  </w:abstractNum>
  <w:abstractNum w:abstractNumId="10">
    <w:nsid w:val="11397A46"/>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1567472E"/>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197A05FC"/>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nsid w:val="24F8686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2D5E34B5"/>
    <w:multiLevelType w:val="multilevel"/>
    <w:tmpl w:val="A0E6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E94FAA"/>
    <w:multiLevelType w:val="hybridMultilevel"/>
    <w:tmpl w:val="EB3A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B921F6F"/>
    <w:multiLevelType w:val="multilevel"/>
    <w:tmpl w:val="40DEE1B4"/>
    <w:lvl w:ilvl="0">
      <w:start w:val="1"/>
      <w:numFmt w:val="upperLetter"/>
      <w:pStyle w:val="Appendix1"/>
      <w:lvlText w:val="Appendix %1"/>
      <w:lvlJc w:val="left"/>
      <w:pPr>
        <w:tabs>
          <w:tab w:val="num" w:pos="1440"/>
        </w:tabs>
        <w:ind w:left="432" w:hanging="432"/>
      </w:pPr>
      <w:rPr>
        <w:rFonts w:hint="default"/>
      </w:rPr>
    </w:lvl>
    <w:lvl w:ilvl="1">
      <w:start w:val="1"/>
      <w:numFmt w:val="decimal"/>
      <w:pStyle w:val="Appendix2"/>
      <w:lvlText w:val="%1.%2"/>
      <w:lvlJc w:val="left"/>
      <w:pPr>
        <w:tabs>
          <w:tab w:val="num" w:pos="576"/>
        </w:tabs>
        <w:ind w:left="576" w:hanging="576"/>
      </w:pPr>
      <w:rPr>
        <w:rFonts w:hint="default"/>
      </w:rPr>
    </w:lvl>
    <w:lvl w:ilvl="2">
      <w:start w:val="1"/>
      <w:numFmt w:val="decimal"/>
      <w:pStyle w:val="Appendix3"/>
      <w:lvlText w:val="%1.%2.%3"/>
      <w:lvlJc w:val="left"/>
      <w:pPr>
        <w:tabs>
          <w:tab w:val="num" w:pos="720"/>
        </w:tabs>
        <w:ind w:left="720" w:hanging="720"/>
      </w:pPr>
      <w:rPr>
        <w:rFonts w:hint="default"/>
      </w:rPr>
    </w:lvl>
    <w:lvl w:ilvl="3">
      <w:start w:val="1"/>
      <w:numFmt w:val="decimal"/>
      <w:pStyle w:val="Appendix4"/>
      <w:lvlText w:val="%1.%2.%3.%4"/>
      <w:lvlJc w:val="left"/>
      <w:pPr>
        <w:tabs>
          <w:tab w:val="num" w:pos="864"/>
        </w:tabs>
        <w:ind w:left="864" w:hanging="864"/>
      </w:pPr>
      <w:rPr>
        <w:rFonts w:hint="default"/>
      </w:rPr>
    </w:lvl>
    <w:lvl w:ilvl="4">
      <w:start w:val="1"/>
      <w:numFmt w:val="decimal"/>
      <w:pStyle w:val="Appendix5"/>
      <w:lvlText w:val="%1.%2.%3.%4.%5"/>
      <w:lvlJc w:val="left"/>
      <w:pPr>
        <w:tabs>
          <w:tab w:val="num" w:pos="1008"/>
        </w:tabs>
        <w:ind w:left="1008" w:hanging="1008"/>
      </w:pPr>
      <w:rPr>
        <w:rFonts w:hint="default"/>
      </w:rPr>
    </w:lvl>
    <w:lvl w:ilvl="5">
      <w:start w:val="1"/>
      <w:numFmt w:val="decimal"/>
      <w:pStyle w:val="Appendix6"/>
      <w:lvlText w:val="%1.%2.%3.%4.%5.%6"/>
      <w:lvlJc w:val="left"/>
      <w:pPr>
        <w:tabs>
          <w:tab w:val="num" w:pos="1152"/>
        </w:tabs>
        <w:ind w:left="1152" w:hanging="1152"/>
      </w:pPr>
      <w:rPr>
        <w:rFonts w:hint="default"/>
      </w:rPr>
    </w:lvl>
    <w:lvl w:ilvl="6">
      <w:start w:val="1"/>
      <w:numFmt w:val="decimal"/>
      <w:pStyle w:val="Appendix7"/>
      <w:lvlText w:val="%1.%2.%3.%4.%5.%6.%7"/>
      <w:lvlJc w:val="left"/>
      <w:pPr>
        <w:tabs>
          <w:tab w:val="num" w:pos="1296"/>
        </w:tabs>
        <w:ind w:left="1296" w:hanging="1296"/>
      </w:pPr>
      <w:rPr>
        <w:rFonts w:hint="default"/>
      </w:rPr>
    </w:lvl>
    <w:lvl w:ilvl="7">
      <w:start w:val="1"/>
      <w:numFmt w:val="decimal"/>
      <w:pStyle w:val="Appendix8"/>
      <w:lvlText w:val="%1.%2.%3.%4.%5.%6.%7.%8"/>
      <w:lvlJc w:val="left"/>
      <w:pPr>
        <w:tabs>
          <w:tab w:val="num" w:pos="1440"/>
        </w:tabs>
        <w:ind w:left="1440" w:hanging="1440"/>
      </w:pPr>
      <w:rPr>
        <w:rFonts w:hint="default"/>
      </w:rPr>
    </w:lvl>
    <w:lvl w:ilvl="8">
      <w:start w:val="1"/>
      <w:numFmt w:val="decimal"/>
      <w:pStyle w:val="Appendix9"/>
      <w:lvlText w:val="%1.%2.%3.%4.%5.%6.%7.%8.%9"/>
      <w:lvlJc w:val="left"/>
      <w:pPr>
        <w:tabs>
          <w:tab w:val="num" w:pos="1584"/>
        </w:tabs>
        <w:ind w:left="1584" w:hanging="1584"/>
      </w:pPr>
      <w:rPr>
        <w:rFonts w:hint="default"/>
      </w:rPr>
    </w:lvl>
  </w:abstractNum>
  <w:abstractNum w:abstractNumId="17">
    <w:nsid w:val="4AD509E8"/>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B9267DC"/>
    <w:multiLevelType w:val="multilevel"/>
    <w:tmpl w:val="BD14233A"/>
    <w:lvl w:ilvl="0">
      <w:start w:val="1"/>
      <w:numFmt w:val="bullet"/>
      <w:pStyle w:val="dbcassertion"/>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CA6A52"/>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747862AF"/>
    <w:multiLevelType w:val="multilevel"/>
    <w:tmpl w:val="271E2EFA"/>
    <w:lvl w:ilvl="0">
      <w:start w:val="1"/>
      <w:numFmt w:val="upperLetter"/>
      <w:lvlText w:val="Appendix %1"/>
      <w:lvlJc w:val="left"/>
      <w:pPr>
        <w:tabs>
          <w:tab w:val="num" w:pos="144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1"/>
  </w:num>
  <w:num w:numId="2">
    <w:abstractNumId w:val="20"/>
  </w:num>
  <w:num w:numId="3">
    <w:abstractNumId w:val="16"/>
  </w:num>
  <w:num w:numId="4">
    <w:abstractNumId w:val="15"/>
  </w:num>
  <w:num w:numId="5">
    <w:abstractNumId w:val="18"/>
  </w:num>
  <w:num w:numId="6">
    <w:abstractNumId w:val="19"/>
  </w:num>
  <w:num w:numId="7">
    <w:abstractNumId w:val="10"/>
  </w:num>
  <w:num w:numId="8">
    <w:abstractNumId w:val="12"/>
  </w:num>
  <w:num w:numId="9">
    <w:abstractNumId w:val="17"/>
  </w:num>
  <w:num w:numId="10">
    <w:abstractNumId w:val="14"/>
  </w:num>
  <w:num w:numId="11">
    <w:abstractNumId w:val="13"/>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hideGrammaticalErrors/>
  <w:attachedTemplate r:id="rId1"/>
  <w:defaultTabStop w:val="72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27F7"/>
    <w:rsid w:val="000027F7"/>
    <w:rsid w:val="00006F2B"/>
    <w:rsid w:val="0001265C"/>
    <w:rsid w:val="00013DC8"/>
    <w:rsid w:val="00027490"/>
    <w:rsid w:val="00027CC1"/>
    <w:rsid w:val="00037747"/>
    <w:rsid w:val="00046437"/>
    <w:rsid w:val="00046FFA"/>
    <w:rsid w:val="00052BAA"/>
    <w:rsid w:val="000564C2"/>
    <w:rsid w:val="0005657F"/>
    <w:rsid w:val="0005676F"/>
    <w:rsid w:val="00056833"/>
    <w:rsid w:val="00057F02"/>
    <w:rsid w:val="00061CAB"/>
    <w:rsid w:val="000630FD"/>
    <w:rsid w:val="00064B10"/>
    <w:rsid w:val="000679BE"/>
    <w:rsid w:val="000806D0"/>
    <w:rsid w:val="00084A03"/>
    <w:rsid w:val="000A32B9"/>
    <w:rsid w:val="000B4E19"/>
    <w:rsid w:val="000B65EF"/>
    <w:rsid w:val="000C22AC"/>
    <w:rsid w:val="000C26E7"/>
    <w:rsid w:val="000C6BA1"/>
    <w:rsid w:val="000D4AEE"/>
    <w:rsid w:val="000F0C61"/>
    <w:rsid w:val="00104E44"/>
    <w:rsid w:val="001056C8"/>
    <w:rsid w:val="00107997"/>
    <w:rsid w:val="001112CB"/>
    <w:rsid w:val="001161E9"/>
    <w:rsid w:val="00117C18"/>
    <w:rsid w:val="00120B97"/>
    <w:rsid w:val="001267A1"/>
    <w:rsid w:val="00130E6D"/>
    <w:rsid w:val="001349B3"/>
    <w:rsid w:val="0013553D"/>
    <w:rsid w:val="00137A76"/>
    <w:rsid w:val="00141661"/>
    <w:rsid w:val="00145C93"/>
    <w:rsid w:val="00166AAC"/>
    <w:rsid w:val="00170D30"/>
    <w:rsid w:val="00175F5F"/>
    <w:rsid w:val="001823CF"/>
    <w:rsid w:val="00186954"/>
    <w:rsid w:val="00192599"/>
    <w:rsid w:val="001A56C5"/>
    <w:rsid w:val="001B37D5"/>
    <w:rsid w:val="001B3C72"/>
    <w:rsid w:val="001B755C"/>
    <w:rsid w:val="001C04AA"/>
    <w:rsid w:val="001C7D72"/>
    <w:rsid w:val="001D0008"/>
    <w:rsid w:val="001E759E"/>
    <w:rsid w:val="001F03A5"/>
    <w:rsid w:val="00200E5C"/>
    <w:rsid w:val="002012B3"/>
    <w:rsid w:val="00213322"/>
    <w:rsid w:val="0021355B"/>
    <w:rsid w:val="00213B1A"/>
    <w:rsid w:val="00222647"/>
    <w:rsid w:val="00223A99"/>
    <w:rsid w:val="0022687F"/>
    <w:rsid w:val="002332D7"/>
    <w:rsid w:val="00253CE2"/>
    <w:rsid w:val="00260F2F"/>
    <w:rsid w:val="00273337"/>
    <w:rsid w:val="00274CEC"/>
    <w:rsid w:val="00275522"/>
    <w:rsid w:val="0027642B"/>
    <w:rsid w:val="00283E00"/>
    <w:rsid w:val="002A19EF"/>
    <w:rsid w:val="002B5C86"/>
    <w:rsid w:val="002C0264"/>
    <w:rsid w:val="002C0BCB"/>
    <w:rsid w:val="002C1E08"/>
    <w:rsid w:val="002C3CBB"/>
    <w:rsid w:val="002D59E6"/>
    <w:rsid w:val="002E2CEE"/>
    <w:rsid w:val="002E4FF1"/>
    <w:rsid w:val="002E6677"/>
    <w:rsid w:val="00305158"/>
    <w:rsid w:val="003057C0"/>
    <w:rsid w:val="003111E2"/>
    <w:rsid w:val="00316561"/>
    <w:rsid w:val="0034610B"/>
    <w:rsid w:val="0037252A"/>
    <w:rsid w:val="00373242"/>
    <w:rsid w:val="00397D15"/>
    <w:rsid w:val="003A05AD"/>
    <w:rsid w:val="003A31E7"/>
    <w:rsid w:val="003B3981"/>
    <w:rsid w:val="003B609A"/>
    <w:rsid w:val="003C18FE"/>
    <w:rsid w:val="003C4AB1"/>
    <w:rsid w:val="003E71ED"/>
    <w:rsid w:val="00410E91"/>
    <w:rsid w:val="00413FAF"/>
    <w:rsid w:val="00416B00"/>
    <w:rsid w:val="00417057"/>
    <w:rsid w:val="004362D9"/>
    <w:rsid w:val="0044534C"/>
    <w:rsid w:val="004525F8"/>
    <w:rsid w:val="00464B66"/>
    <w:rsid w:val="004678C5"/>
    <w:rsid w:val="004B17CE"/>
    <w:rsid w:val="004B65FE"/>
    <w:rsid w:val="004D5ABC"/>
    <w:rsid w:val="004E1152"/>
    <w:rsid w:val="004E7915"/>
    <w:rsid w:val="004F0AAA"/>
    <w:rsid w:val="004F1597"/>
    <w:rsid w:val="00500ECD"/>
    <w:rsid w:val="00504C0E"/>
    <w:rsid w:val="0050725F"/>
    <w:rsid w:val="005160FB"/>
    <w:rsid w:val="0052381B"/>
    <w:rsid w:val="00531CCB"/>
    <w:rsid w:val="00531F39"/>
    <w:rsid w:val="00544FC8"/>
    <w:rsid w:val="005515D4"/>
    <w:rsid w:val="00551C37"/>
    <w:rsid w:val="00555231"/>
    <w:rsid w:val="00565268"/>
    <w:rsid w:val="005659C4"/>
    <w:rsid w:val="0057088E"/>
    <w:rsid w:val="00580F8D"/>
    <w:rsid w:val="005922CD"/>
    <w:rsid w:val="00592FC7"/>
    <w:rsid w:val="005A2D71"/>
    <w:rsid w:val="005B4DF8"/>
    <w:rsid w:val="005D1C93"/>
    <w:rsid w:val="005D4A92"/>
    <w:rsid w:val="005D530E"/>
    <w:rsid w:val="005E44FC"/>
    <w:rsid w:val="005E61F9"/>
    <w:rsid w:val="0060149D"/>
    <w:rsid w:val="006030BC"/>
    <w:rsid w:val="00617073"/>
    <w:rsid w:val="006219B6"/>
    <w:rsid w:val="00621E14"/>
    <w:rsid w:val="00622D8F"/>
    <w:rsid w:val="00654529"/>
    <w:rsid w:val="006578E4"/>
    <w:rsid w:val="00671482"/>
    <w:rsid w:val="00675F2C"/>
    <w:rsid w:val="00696D1F"/>
    <w:rsid w:val="006B13A3"/>
    <w:rsid w:val="006B2697"/>
    <w:rsid w:val="006C2E78"/>
    <w:rsid w:val="006C3531"/>
    <w:rsid w:val="006C47C7"/>
    <w:rsid w:val="006C5B1D"/>
    <w:rsid w:val="006C69C4"/>
    <w:rsid w:val="006E36C5"/>
    <w:rsid w:val="006F06B6"/>
    <w:rsid w:val="006F61F1"/>
    <w:rsid w:val="006F662A"/>
    <w:rsid w:val="006F7FCB"/>
    <w:rsid w:val="00707D90"/>
    <w:rsid w:val="007137F4"/>
    <w:rsid w:val="007171FC"/>
    <w:rsid w:val="007204E5"/>
    <w:rsid w:val="00726BFB"/>
    <w:rsid w:val="007272E7"/>
    <w:rsid w:val="0073005B"/>
    <w:rsid w:val="007302D4"/>
    <w:rsid w:val="007302E3"/>
    <w:rsid w:val="00735DA5"/>
    <w:rsid w:val="007627F0"/>
    <w:rsid w:val="00774895"/>
    <w:rsid w:val="00785A2D"/>
    <w:rsid w:val="00786470"/>
    <w:rsid w:val="00793C37"/>
    <w:rsid w:val="007B0967"/>
    <w:rsid w:val="007D3EF5"/>
    <w:rsid w:val="007E038D"/>
    <w:rsid w:val="007E44D2"/>
    <w:rsid w:val="007F0441"/>
    <w:rsid w:val="008210A3"/>
    <w:rsid w:val="008331E7"/>
    <w:rsid w:val="008346B3"/>
    <w:rsid w:val="008445A4"/>
    <w:rsid w:val="008511B2"/>
    <w:rsid w:val="008522F9"/>
    <w:rsid w:val="008552FE"/>
    <w:rsid w:val="008579C3"/>
    <w:rsid w:val="0089252A"/>
    <w:rsid w:val="008A686B"/>
    <w:rsid w:val="008B1FBB"/>
    <w:rsid w:val="008D347B"/>
    <w:rsid w:val="008D458F"/>
    <w:rsid w:val="008D682E"/>
    <w:rsid w:val="008E3601"/>
    <w:rsid w:val="008E7A1C"/>
    <w:rsid w:val="008F014A"/>
    <w:rsid w:val="008F32D8"/>
    <w:rsid w:val="00916849"/>
    <w:rsid w:val="009224E3"/>
    <w:rsid w:val="00923810"/>
    <w:rsid w:val="00955F97"/>
    <w:rsid w:val="00960477"/>
    <w:rsid w:val="00971E9F"/>
    <w:rsid w:val="0097625B"/>
    <w:rsid w:val="009813F5"/>
    <w:rsid w:val="009900EB"/>
    <w:rsid w:val="00993A40"/>
    <w:rsid w:val="00997B37"/>
    <w:rsid w:val="009A20A9"/>
    <w:rsid w:val="009B0A4B"/>
    <w:rsid w:val="009C072E"/>
    <w:rsid w:val="009C3F56"/>
    <w:rsid w:val="009D2391"/>
    <w:rsid w:val="009E6ED0"/>
    <w:rsid w:val="00A10FDE"/>
    <w:rsid w:val="00A14FC3"/>
    <w:rsid w:val="00A16939"/>
    <w:rsid w:val="00A24837"/>
    <w:rsid w:val="00A40B32"/>
    <w:rsid w:val="00A42138"/>
    <w:rsid w:val="00A5006B"/>
    <w:rsid w:val="00A50C90"/>
    <w:rsid w:val="00A52E5F"/>
    <w:rsid w:val="00A55F51"/>
    <w:rsid w:val="00A63C67"/>
    <w:rsid w:val="00A72F5C"/>
    <w:rsid w:val="00A739F6"/>
    <w:rsid w:val="00A77AB7"/>
    <w:rsid w:val="00A85422"/>
    <w:rsid w:val="00A93009"/>
    <w:rsid w:val="00A97F5C"/>
    <w:rsid w:val="00AA79D1"/>
    <w:rsid w:val="00AB196E"/>
    <w:rsid w:val="00AC28E9"/>
    <w:rsid w:val="00AC60E0"/>
    <w:rsid w:val="00AD2367"/>
    <w:rsid w:val="00AE5CDF"/>
    <w:rsid w:val="00B03C49"/>
    <w:rsid w:val="00B258C0"/>
    <w:rsid w:val="00B40E7D"/>
    <w:rsid w:val="00B46F2F"/>
    <w:rsid w:val="00B504E3"/>
    <w:rsid w:val="00B53755"/>
    <w:rsid w:val="00B554E9"/>
    <w:rsid w:val="00B57D12"/>
    <w:rsid w:val="00B61EFC"/>
    <w:rsid w:val="00B71320"/>
    <w:rsid w:val="00B81933"/>
    <w:rsid w:val="00B8304D"/>
    <w:rsid w:val="00B95F98"/>
    <w:rsid w:val="00BA238D"/>
    <w:rsid w:val="00BA32B8"/>
    <w:rsid w:val="00BD4AAD"/>
    <w:rsid w:val="00BE6208"/>
    <w:rsid w:val="00C15A53"/>
    <w:rsid w:val="00C2664D"/>
    <w:rsid w:val="00C41255"/>
    <w:rsid w:val="00C437EC"/>
    <w:rsid w:val="00CA1B2A"/>
    <w:rsid w:val="00CC09A0"/>
    <w:rsid w:val="00CD7089"/>
    <w:rsid w:val="00CE3211"/>
    <w:rsid w:val="00CE5F2C"/>
    <w:rsid w:val="00CF3FA4"/>
    <w:rsid w:val="00CF6FB7"/>
    <w:rsid w:val="00CF723E"/>
    <w:rsid w:val="00D0147C"/>
    <w:rsid w:val="00D0269F"/>
    <w:rsid w:val="00D05676"/>
    <w:rsid w:val="00D06037"/>
    <w:rsid w:val="00D061AF"/>
    <w:rsid w:val="00D10297"/>
    <w:rsid w:val="00D24206"/>
    <w:rsid w:val="00D311CE"/>
    <w:rsid w:val="00D31A89"/>
    <w:rsid w:val="00D53DCF"/>
    <w:rsid w:val="00D566FA"/>
    <w:rsid w:val="00D57BE4"/>
    <w:rsid w:val="00D7675A"/>
    <w:rsid w:val="00DA5F77"/>
    <w:rsid w:val="00DC32EB"/>
    <w:rsid w:val="00DD19DB"/>
    <w:rsid w:val="00DE08F5"/>
    <w:rsid w:val="00DE745F"/>
    <w:rsid w:val="00DF6994"/>
    <w:rsid w:val="00E03B58"/>
    <w:rsid w:val="00E22186"/>
    <w:rsid w:val="00E318C6"/>
    <w:rsid w:val="00E32976"/>
    <w:rsid w:val="00E50315"/>
    <w:rsid w:val="00E51CBD"/>
    <w:rsid w:val="00E90076"/>
    <w:rsid w:val="00E913EF"/>
    <w:rsid w:val="00E957A1"/>
    <w:rsid w:val="00EA1F42"/>
    <w:rsid w:val="00EA390F"/>
    <w:rsid w:val="00EB564A"/>
    <w:rsid w:val="00EB7F38"/>
    <w:rsid w:val="00EC12D0"/>
    <w:rsid w:val="00EC2853"/>
    <w:rsid w:val="00EC5162"/>
    <w:rsid w:val="00ED1B45"/>
    <w:rsid w:val="00EE2DB6"/>
    <w:rsid w:val="00EE6C58"/>
    <w:rsid w:val="00EE73D8"/>
    <w:rsid w:val="00EF66F9"/>
    <w:rsid w:val="00F05203"/>
    <w:rsid w:val="00F1722E"/>
    <w:rsid w:val="00F26F3C"/>
    <w:rsid w:val="00F30220"/>
    <w:rsid w:val="00F30341"/>
    <w:rsid w:val="00F427BB"/>
    <w:rsid w:val="00F5097E"/>
    <w:rsid w:val="00F67524"/>
    <w:rsid w:val="00F867E3"/>
    <w:rsid w:val="00F928BF"/>
    <w:rsid w:val="00FB11FA"/>
    <w:rsid w:val="00FC314E"/>
    <w:rsid w:val="00FC7611"/>
    <w:rsid w:val="00FF4889"/>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A2D71"/>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US" w:eastAsia="en-US" w:bidi="ar-SA"/>
      </w:rPr>
    </w:rPrDefault>
    <w:pPrDefault/>
  </w:docDefaults>
  <w:latentStyles w:defLockedState="0" w:defUIPriority="99" w:defSemiHidden="1" w:defUnhideWhenUsed="1" w:defQFormat="0" w:count="267">
    <w:lsdException w:name="Normal" w:semiHidden="0" w:uiPriority="5" w:unhideWhenUsed="0" w:qFormat="1"/>
    <w:lsdException w:name="heading 1" w:semiHidden="0" w:uiPriority="6" w:unhideWhenUsed="0" w:qFormat="1"/>
    <w:lsdException w:name="heading 2" w:semiHidden="0" w:uiPriority="6" w:unhideWhenUsed="0" w:qFormat="1"/>
    <w:lsdException w:name="heading 3" w:semiHidden="0" w:uiPriority="0" w:unhideWhenUsed="0"/>
    <w:lsdException w:name="heading 4" w:semiHidden="0" w:uiPriority="6" w:unhideWhenUsed="0"/>
    <w:lsdException w:name="heading 5" w:semiHidden="0" w:uiPriority="6" w:unhideWhenUsed="0"/>
    <w:lsdException w:name="heading 6" w:semiHidden="0" w:uiPriority="6" w:unhideWhenUsed="0"/>
    <w:lsdException w:name="heading 7" w:semiHidden="0" w:uiPriority="6" w:unhideWhenUsed="0"/>
    <w:lsdException w:name="heading 8" w:semiHidden="0" w:uiPriority="6" w:unhideWhenUsed="0"/>
    <w:lsdException w:name="heading 9" w:semiHidden="0" w:uiPriority="6"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header" w:uiPriority="0"/>
    <w:lsdException w:name="footer" w:uiPriority="0"/>
    <w:lsdException w:name="caption" w:semiHidden="0" w:uiPriority="4" w:unhideWhenUsed="0" w:qFormat="1"/>
    <w:lsdException w:name="footnote reference" w:uiPriority="0"/>
    <w:lsdException w:name="annotation reference" w:uiPriority="0"/>
    <w:lsdException w:name="page number" w:uiPriority="0"/>
    <w:lsdException w:name="endnote reference" w:uiPriority="0"/>
    <w:lsdException w:name="endnote text" w:uiPriority="0"/>
    <w:lsdException w:name="Title" w:semiHidden="0" w:uiPriority="4" w:unhideWhenUsed="0"/>
    <w:lsdException w:name="Default Paragraph Font" w:uiPriority="1"/>
    <w:lsdException w:name="Body Text" w:uiPriority="0"/>
    <w:lsdException w:name="Subtitle" w:semiHidden="0" w:uiPriority="4" w:unhideWhenUsed="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5"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5"/>
    <w:qFormat/>
    <w:rsid w:val="005A2D71"/>
    <w:pPr>
      <w:spacing w:before="240"/>
      <w:jc w:val="both"/>
    </w:pPr>
    <w:rPr>
      <w:rFonts w:ascii="Times New Roman" w:hAnsi="Times New Roman"/>
      <w:sz w:val="24"/>
    </w:rPr>
  </w:style>
  <w:style w:type="paragraph" w:styleId="Heading1">
    <w:name w:val="heading 1"/>
    <w:basedOn w:val="heading"/>
    <w:link w:val="Heading1Char"/>
    <w:uiPriority w:val="6"/>
    <w:rsid w:val="00145C93"/>
    <w:pPr>
      <w:numPr>
        <w:numId w:val="11"/>
      </w:numPr>
      <w:outlineLvl w:val="0"/>
    </w:pPr>
    <w:rPr>
      <w:rFonts w:eastAsiaTheme="majorEastAsia" w:cstheme="majorBidi"/>
      <w:b/>
      <w:u w:val="words"/>
    </w:rPr>
  </w:style>
  <w:style w:type="paragraph" w:styleId="Heading2">
    <w:name w:val="heading 2"/>
    <w:basedOn w:val="heading"/>
    <w:link w:val="Heading2Char"/>
    <w:uiPriority w:val="6"/>
    <w:rsid w:val="00145C93"/>
    <w:pPr>
      <w:numPr>
        <w:ilvl w:val="1"/>
        <w:numId w:val="11"/>
      </w:numPr>
      <w:outlineLvl w:val="1"/>
    </w:pPr>
    <w:rPr>
      <w:rFonts w:eastAsiaTheme="majorEastAsia" w:cstheme="majorBidi"/>
      <w:b/>
    </w:rPr>
  </w:style>
  <w:style w:type="paragraph" w:styleId="Heading3">
    <w:name w:val="heading 3"/>
    <w:basedOn w:val="heading"/>
    <w:link w:val="Heading3Char"/>
    <w:uiPriority w:val="6"/>
    <w:rsid w:val="00145C93"/>
    <w:pPr>
      <w:numPr>
        <w:ilvl w:val="2"/>
        <w:numId w:val="11"/>
      </w:numPr>
      <w:outlineLvl w:val="2"/>
    </w:pPr>
    <w:rPr>
      <w:rFonts w:eastAsiaTheme="majorEastAsia" w:cstheme="majorBidi"/>
    </w:rPr>
  </w:style>
  <w:style w:type="paragraph" w:styleId="Heading4">
    <w:name w:val="heading 4"/>
    <w:basedOn w:val="heading"/>
    <w:link w:val="Heading4Char"/>
    <w:uiPriority w:val="6"/>
    <w:rsid w:val="00145C93"/>
    <w:pPr>
      <w:numPr>
        <w:ilvl w:val="3"/>
        <w:numId w:val="11"/>
      </w:numPr>
      <w:outlineLvl w:val="3"/>
    </w:pPr>
    <w:rPr>
      <w:rFonts w:cstheme="majorBidi"/>
    </w:rPr>
  </w:style>
  <w:style w:type="paragraph" w:styleId="Heading5">
    <w:name w:val="heading 5"/>
    <w:basedOn w:val="heading"/>
    <w:link w:val="Heading5Char"/>
    <w:uiPriority w:val="6"/>
    <w:rsid w:val="00145C93"/>
    <w:pPr>
      <w:numPr>
        <w:ilvl w:val="4"/>
        <w:numId w:val="11"/>
      </w:numPr>
      <w:outlineLvl w:val="4"/>
    </w:pPr>
    <w:rPr>
      <w:rFonts w:cstheme="majorBidi"/>
    </w:rPr>
  </w:style>
  <w:style w:type="paragraph" w:styleId="Heading6">
    <w:name w:val="heading 6"/>
    <w:basedOn w:val="heading"/>
    <w:link w:val="Heading6Char"/>
    <w:uiPriority w:val="6"/>
    <w:rsid w:val="00145C93"/>
    <w:pPr>
      <w:numPr>
        <w:ilvl w:val="5"/>
        <w:numId w:val="11"/>
      </w:numPr>
      <w:outlineLvl w:val="5"/>
    </w:pPr>
    <w:rPr>
      <w:rFonts w:cstheme="majorBidi"/>
    </w:rPr>
  </w:style>
  <w:style w:type="paragraph" w:styleId="Heading7">
    <w:name w:val="heading 7"/>
    <w:basedOn w:val="heading"/>
    <w:link w:val="Heading7Char"/>
    <w:uiPriority w:val="6"/>
    <w:rsid w:val="00145C93"/>
    <w:pPr>
      <w:numPr>
        <w:ilvl w:val="6"/>
        <w:numId w:val="11"/>
      </w:numPr>
      <w:outlineLvl w:val="6"/>
    </w:pPr>
    <w:rPr>
      <w:rFonts w:cstheme="majorBidi"/>
    </w:rPr>
  </w:style>
  <w:style w:type="paragraph" w:styleId="Heading8">
    <w:name w:val="heading 8"/>
    <w:basedOn w:val="heading"/>
    <w:link w:val="Heading8Char"/>
    <w:uiPriority w:val="6"/>
    <w:rsid w:val="00145C93"/>
    <w:pPr>
      <w:numPr>
        <w:ilvl w:val="7"/>
        <w:numId w:val="11"/>
      </w:numPr>
      <w:outlineLvl w:val="7"/>
    </w:pPr>
    <w:rPr>
      <w:rFonts w:cstheme="majorBidi"/>
    </w:rPr>
  </w:style>
  <w:style w:type="paragraph" w:styleId="Heading9">
    <w:name w:val="heading 9"/>
    <w:basedOn w:val="heading"/>
    <w:link w:val="Heading9Char"/>
    <w:uiPriority w:val="6"/>
    <w:rsid w:val="00145C93"/>
    <w:pPr>
      <w:numPr>
        <w:ilvl w:val="8"/>
        <w:numId w:val="11"/>
      </w:numPr>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rsid w:val="00145C93"/>
    <w:pPr>
      <w:keepNext/>
    </w:pPr>
  </w:style>
  <w:style w:type="paragraph" w:styleId="Footer">
    <w:name w:val="footer"/>
    <w:basedOn w:val="Normal"/>
    <w:semiHidden/>
    <w:rsid w:val="00145C93"/>
    <w:pPr>
      <w:tabs>
        <w:tab w:val="center" w:pos="4320"/>
        <w:tab w:val="right" w:pos="8640"/>
      </w:tabs>
    </w:pPr>
  </w:style>
  <w:style w:type="paragraph" w:styleId="Header">
    <w:name w:val="header"/>
    <w:basedOn w:val="Normal"/>
    <w:semiHidden/>
    <w:rsid w:val="00145C93"/>
    <w:pPr>
      <w:tabs>
        <w:tab w:val="center" w:pos="4320"/>
        <w:tab w:val="right" w:pos="8640"/>
      </w:tabs>
    </w:pPr>
  </w:style>
  <w:style w:type="character" w:styleId="FootnoteReference">
    <w:name w:val="footnote reference"/>
    <w:basedOn w:val="DefaultParagraphFont"/>
    <w:semiHidden/>
    <w:rsid w:val="00145C93"/>
    <w:rPr>
      <w:position w:val="6"/>
      <w:sz w:val="16"/>
    </w:rPr>
  </w:style>
  <w:style w:type="paragraph" w:styleId="FootnoteText">
    <w:name w:val="footnote text"/>
    <w:basedOn w:val="Normal"/>
    <w:semiHidden/>
    <w:rsid w:val="00145C93"/>
    <w:rPr>
      <w:sz w:val="20"/>
    </w:rPr>
  </w:style>
  <w:style w:type="paragraph" w:styleId="NormalIndent">
    <w:name w:val="Normal Indent"/>
    <w:basedOn w:val="Normal"/>
    <w:semiHidden/>
    <w:rsid w:val="00145C93"/>
    <w:pPr>
      <w:ind w:left="720"/>
    </w:pPr>
  </w:style>
  <w:style w:type="paragraph" w:customStyle="1" w:styleId="author">
    <w:name w:val="author"/>
    <w:basedOn w:val="Normal"/>
    <w:next w:val="authoraffiliation"/>
    <w:uiPriority w:val="4"/>
    <w:rsid w:val="00145C93"/>
    <w:pPr>
      <w:spacing w:before="480"/>
      <w:jc w:val="center"/>
    </w:pPr>
  </w:style>
  <w:style w:type="paragraph" w:customStyle="1" w:styleId="authoraffiliation">
    <w:name w:val="author affiliation"/>
    <w:basedOn w:val="Normal"/>
    <w:uiPriority w:val="4"/>
    <w:rsid w:val="00145C93"/>
    <w:pPr>
      <w:spacing w:before="120"/>
      <w:jc w:val="center"/>
    </w:pPr>
  </w:style>
  <w:style w:type="paragraph" w:customStyle="1" w:styleId="summary">
    <w:name w:val="summary"/>
    <w:basedOn w:val="Normal"/>
    <w:uiPriority w:val="4"/>
    <w:rsid w:val="00145C93"/>
    <w:pPr>
      <w:ind w:left="1440" w:right="1440"/>
    </w:pPr>
  </w:style>
  <w:style w:type="paragraph" w:customStyle="1" w:styleId="summaryheading">
    <w:name w:val="summary heading"/>
    <w:basedOn w:val="Normal"/>
    <w:next w:val="summary"/>
    <w:uiPriority w:val="4"/>
    <w:rsid w:val="00145C93"/>
    <w:pPr>
      <w:spacing w:before="480"/>
      <w:ind w:left="1440" w:right="1440"/>
      <w:jc w:val="center"/>
    </w:pPr>
    <w:rPr>
      <w:u w:val="words"/>
    </w:rPr>
  </w:style>
  <w:style w:type="paragraph" w:customStyle="1" w:styleId="Appendix">
    <w:name w:val="Appendix"/>
    <w:basedOn w:val="Heading1"/>
    <w:next w:val="BlockText"/>
    <w:autoRedefine/>
    <w:rsid w:val="00145C93"/>
  </w:style>
  <w:style w:type="paragraph" w:customStyle="1" w:styleId="figure">
    <w:name w:val="figure"/>
    <w:basedOn w:val="Normal"/>
    <w:next w:val="Normal"/>
    <w:qFormat/>
    <w:rsid w:val="006E36C5"/>
    <w:pPr>
      <w:keepNext/>
      <w:widowControl w:val="0"/>
      <w:jc w:val="center"/>
    </w:pPr>
  </w:style>
  <w:style w:type="paragraph" w:styleId="BlockText">
    <w:name w:val="Block Text"/>
    <w:basedOn w:val="Normal"/>
    <w:semiHidden/>
    <w:rsid w:val="00145C93"/>
    <w:pPr>
      <w:spacing w:after="120"/>
      <w:ind w:left="1440" w:right="1440"/>
    </w:pPr>
  </w:style>
  <w:style w:type="character" w:styleId="PageNumber">
    <w:name w:val="page number"/>
    <w:basedOn w:val="DefaultParagraphFont"/>
    <w:semiHidden/>
    <w:rsid w:val="00145C93"/>
  </w:style>
  <w:style w:type="character" w:styleId="EndnoteReference">
    <w:name w:val="endnote reference"/>
    <w:basedOn w:val="DefaultParagraphFont"/>
    <w:semiHidden/>
    <w:rsid w:val="00145C93"/>
    <w:rPr>
      <w:vertAlign w:val="baseline"/>
    </w:rPr>
  </w:style>
  <w:style w:type="paragraph" w:styleId="EndnoteText">
    <w:name w:val="endnote text"/>
    <w:basedOn w:val="Normal"/>
    <w:semiHidden/>
    <w:rsid w:val="00145C93"/>
  </w:style>
  <w:style w:type="character" w:customStyle="1" w:styleId="definition">
    <w:name w:val="definition"/>
    <w:basedOn w:val="DefaultParagraphFont"/>
    <w:qFormat/>
    <w:rsid w:val="00145C93"/>
    <w:rPr>
      <w:u w:val="words"/>
    </w:rPr>
  </w:style>
  <w:style w:type="character" w:styleId="Emphasis">
    <w:name w:val="Emphasis"/>
    <w:basedOn w:val="DefaultParagraphFont"/>
    <w:uiPriority w:val="20"/>
    <w:qFormat/>
    <w:rsid w:val="00145C93"/>
    <w:rPr>
      <w:i/>
    </w:rPr>
  </w:style>
  <w:style w:type="paragraph" w:customStyle="1" w:styleId="equation">
    <w:name w:val="equation"/>
    <w:basedOn w:val="Normal"/>
    <w:uiPriority w:val="4"/>
    <w:qFormat/>
    <w:rsid w:val="00145C93"/>
    <w:pPr>
      <w:tabs>
        <w:tab w:val="right" w:pos="8640"/>
      </w:tabs>
      <w:spacing w:before="120"/>
      <w:ind w:left="720"/>
    </w:pPr>
  </w:style>
  <w:style w:type="character" w:customStyle="1" w:styleId="bundle">
    <w:name w:val="bundle"/>
    <w:basedOn w:val="DefaultParagraphFont"/>
    <w:uiPriority w:val="3"/>
    <w:qFormat/>
    <w:rsid w:val="00145C93"/>
    <w:rPr>
      <w:rFonts w:ascii="MathematicalPi 2" w:hAnsi="MathematicalPi 2"/>
    </w:rPr>
  </w:style>
  <w:style w:type="character" w:customStyle="1" w:styleId="subscript">
    <w:name w:val="subscript"/>
    <w:qFormat/>
    <w:rsid w:val="00145C93"/>
    <w:rPr>
      <w:spacing w:val="0"/>
      <w:w w:val="100"/>
      <w:position w:val="-6"/>
      <w:sz w:val="18"/>
      <w:vertAlign w:val="baseline"/>
    </w:rPr>
  </w:style>
  <w:style w:type="character" w:customStyle="1" w:styleId="superscript">
    <w:name w:val="superscript"/>
    <w:qFormat/>
    <w:rsid w:val="00145C93"/>
    <w:rPr>
      <w:spacing w:val="0"/>
      <w:w w:val="100"/>
      <w:position w:val="8"/>
      <w:sz w:val="18"/>
      <w:vertAlign w:val="baseline"/>
    </w:rPr>
  </w:style>
  <w:style w:type="character" w:customStyle="1" w:styleId="function">
    <w:name w:val="function"/>
    <w:basedOn w:val="DefaultParagraphFont"/>
    <w:uiPriority w:val="1"/>
    <w:qFormat/>
    <w:rsid w:val="00145C93"/>
    <w:rPr>
      <w:rFonts w:ascii="Symbol" w:hAnsi="Symbol"/>
    </w:rPr>
  </w:style>
  <w:style w:type="character" w:customStyle="1" w:styleId="poset">
    <w:name w:val="poset"/>
    <w:basedOn w:val="DefaultParagraphFont"/>
    <w:uiPriority w:val="1"/>
    <w:qFormat/>
    <w:rsid w:val="00145C93"/>
    <w:rPr>
      <w:rFonts w:ascii="Times New Roman" w:hAnsi="Times New Roman"/>
      <w:i/>
    </w:rPr>
  </w:style>
  <w:style w:type="character" w:customStyle="1" w:styleId="section">
    <w:name w:val="section"/>
    <w:basedOn w:val="DefaultParagraphFont"/>
    <w:uiPriority w:val="3"/>
    <w:qFormat/>
    <w:rsid w:val="00145C93"/>
    <w:rPr>
      <w:rFonts w:ascii="MathematicalPi 2" w:hAnsi="MathematicalPi 2"/>
    </w:rPr>
  </w:style>
  <w:style w:type="character" w:customStyle="1" w:styleId="lattice">
    <w:name w:val="lattice"/>
    <w:uiPriority w:val="1"/>
    <w:qFormat/>
    <w:rsid w:val="00145C93"/>
    <w:rPr>
      <w:rFonts w:ascii="French Script MT" w:hAnsi="French Script MT"/>
      <w:b w:val="0"/>
      <w:i w:val="0"/>
    </w:rPr>
  </w:style>
  <w:style w:type="paragraph" w:styleId="Caption">
    <w:name w:val="caption"/>
    <w:basedOn w:val="Normal"/>
    <w:next w:val="Normal"/>
    <w:uiPriority w:val="4"/>
    <w:qFormat/>
    <w:rsid w:val="00145C93"/>
    <w:pPr>
      <w:spacing w:before="120" w:after="120"/>
      <w:jc w:val="center"/>
    </w:pPr>
    <w:rPr>
      <w:b/>
    </w:rPr>
  </w:style>
  <w:style w:type="character" w:customStyle="1" w:styleId="vector">
    <w:name w:val="vector"/>
    <w:basedOn w:val="DefaultParagraphFont"/>
    <w:uiPriority w:val="1"/>
    <w:qFormat/>
    <w:rsid w:val="00145C93"/>
    <w:rPr>
      <w:b/>
    </w:rPr>
  </w:style>
  <w:style w:type="character" w:customStyle="1" w:styleId="atlas">
    <w:name w:val="atlas"/>
    <w:basedOn w:val="DefaultParagraphFont"/>
    <w:uiPriority w:val="3"/>
    <w:qFormat/>
    <w:rsid w:val="00145C93"/>
    <w:rPr>
      <w:rFonts w:ascii="Monotype Corsiva" w:hAnsi="Monotype Corsiva"/>
    </w:rPr>
  </w:style>
  <w:style w:type="character" w:customStyle="1" w:styleId="C">
    <w:name w:val="C++"/>
    <w:basedOn w:val="DefaultParagraphFont"/>
    <w:uiPriority w:val="4"/>
    <w:qFormat/>
    <w:rsid w:val="00145C93"/>
    <w:rPr>
      <w:rFonts w:ascii="Courier New" w:hAnsi="Courier New" w:cs="Courier New"/>
      <w:sz w:val="20"/>
    </w:rPr>
  </w:style>
  <w:style w:type="paragraph" w:customStyle="1" w:styleId="sourcecode">
    <w:name w:val="source code"/>
    <w:basedOn w:val="Normal"/>
    <w:uiPriority w:val="4"/>
    <w:qFormat/>
    <w:rsid w:val="00B95F98"/>
    <w:pPr>
      <w:tabs>
        <w:tab w:val="left" w:pos="1890"/>
      </w:tabs>
      <w:spacing w:before="0"/>
      <w:jc w:val="left"/>
    </w:pPr>
    <w:rPr>
      <w:rFonts w:ascii="Courier New" w:hAnsi="Courier New"/>
      <w:sz w:val="20"/>
    </w:rPr>
  </w:style>
  <w:style w:type="paragraph" w:customStyle="1" w:styleId="Appendix1">
    <w:name w:val="Appendix 1"/>
    <w:basedOn w:val="heading"/>
    <w:next w:val="Normal"/>
    <w:uiPriority w:val="7"/>
    <w:rsid w:val="00145C93"/>
    <w:pPr>
      <w:numPr>
        <w:numId w:val="3"/>
      </w:numPr>
    </w:pPr>
    <w:rPr>
      <w:b/>
      <w:u w:val="words"/>
    </w:rPr>
  </w:style>
  <w:style w:type="paragraph" w:styleId="Title">
    <w:name w:val="Title"/>
    <w:basedOn w:val="Normal"/>
    <w:next w:val="Subtitle"/>
    <w:link w:val="TitleChar"/>
    <w:uiPriority w:val="4"/>
    <w:rsid w:val="00145C93"/>
    <w:pPr>
      <w:spacing w:before="480"/>
      <w:jc w:val="center"/>
    </w:pPr>
    <w:rPr>
      <w:rFonts w:ascii="Arial" w:eastAsiaTheme="majorEastAsia" w:hAnsi="Arial" w:cs="Arial"/>
      <w:b/>
      <w:bCs/>
      <w:kern w:val="28"/>
      <w:sz w:val="36"/>
      <w:szCs w:val="32"/>
    </w:rPr>
  </w:style>
  <w:style w:type="paragraph" w:styleId="Subtitle">
    <w:name w:val="Subtitle"/>
    <w:basedOn w:val="Normal"/>
    <w:link w:val="SubtitleChar"/>
    <w:uiPriority w:val="4"/>
    <w:rsid w:val="00145C93"/>
    <w:pPr>
      <w:spacing w:before="480"/>
      <w:jc w:val="center"/>
    </w:pPr>
    <w:rPr>
      <w:rFonts w:ascii="Arial" w:eastAsiaTheme="majorEastAsia" w:hAnsi="Arial" w:cs="Arial"/>
      <w:sz w:val="28"/>
      <w:szCs w:val="24"/>
    </w:rPr>
  </w:style>
  <w:style w:type="paragraph" w:styleId="BodyText">
    <w:name w:val="Body Text"/>
    <w:basedOn w:val="Normal"/>
    <w:link w:val="BodyTextChar"/>
    <w:semiHidden/>
    <w:rsid w:val="00145C93"/>
    <w:pPr>
      <w:spacing w:after="120"/>
    </w:pPr>
  </w:style>
  <w:style w:type="paragraph" w:customStyle="1" w:styleId="Appendix2">
    <w:name w:val="Appendix 2"/>
    <w:basedOn w:val="Normal"/>
    <w:uiPriority w:val="7"/>
    <w:rsid w:val="00145C93"/>
    <w:pPr>
      <w:numPr>
        <w:ilvl w:val="1"/>
        <w:numId w:val="3"/>
      </w:numPr>
    </w:pPr>
    <w:rPr>
      <w:b/>
      <w:u w:val="words"/>
    </w:rPr>
  </w:style>
  <w:style w:type="paragraph" w:customStyle="1" w:styleId="Appendix3">
    <w:name w:val="Appendix 3"/>
    <w:basedOn w:val="Normal"/>
    <w:uiPriority w:val="7"/>
    <w:rsid w:val="00145C93"/>
    <w:pPr>
      <w:numPr>
        <w:ilvl w:val="2"/>
        <w:numId w:val="3"/>
      </w:numPr>
    </w:pPr>
    <w:rPr>
      <w:b/>
      <w:u w:val="words"/>
    </w:rPr>
  </w:style>
  <w:style w:type="paragraph" w:customStyle="1" w:styleId="Appendix4">
    <w:name w:val="Appendix 4"/>
    <w:basedOn w:val="Normal"/>
    <w:uiPriority w:val="7"/>
    <w:rsid w:val="00145C93"/>
    <w:pPr>
      <w:numPr>
        <w:ilvl w:val="3"/>
        <w:numId w:val="3"/>
      </w:numPr>
    </w:pPr>
    <w:rPr>
      <w:b/>
      <w:u w:val="words"/>
    </w:rPr>
  </w:style>
  <w:style w:type="paragraph" w:customStyle="1" w:styleId="Appendix5">
    <w:name w:val="Appendix 5"/>
    <w:basedOn w:val="Normal"/>
    <w:uiPriority w:val="7"/>
    <w:rsid w:val="00145C93"/>
    <w:pPr>
      <w:numPr>
        <w:ilvl w:val="4"/>
        <w:numId w:val="3"/>
      </w:numPr>
    </w:pPr>
    <w:rPr>
      <w:b/>
      <w:u w:val="words"/>
    </w:rPr>
  </w:style>
  <w:style w:type="paragraph" w:customStyle="1" w:styleId="Appendix6">
    <w:name w:val="Appendix 6"/>
    <w:basedOn w:val="Normal"/>
    <w:uiPriority w:val="7"/>
    <w:rsid w:val="00145C93"/>
    <w:pPr>
      <w:numPr>
        <w:ilvl w:val="5"/>
        <w:numId w:val="3"/>
      </w:numPr>
    </w:pPr>
    <w:rPr>
      <w:b/>
      <w:u w:val="words"/>
    </w:rPr>
  </w:style>
  <w:style w:type="paragraph" w:customStyle="1" w:styleId="Appendix7">
    <w:name w:val="Appendix 7"/>
    <w:basedOn w:val="Normal"/>
    <w:uiPriority w:val="7"/>
    <w:rsid w:val="00145C93"/>
    <w:pPr>
      <w:numPr>
        <w:ilvl w:val="6"/>
        <w:numId w:val="3"/>
      </w:numPr>
    </w:pPr>
    <w:rPr>
      <w:b/>
      <w:u w:val="words"/>
    </w:rPr>
  </w:style>
  <w:style w:type="paragraph" w:customStyle="1" w:styleId="Appendix8">
    <w:name w:val="Appendix 8"/>
    <w:basedOn w:val="Normal"/>
    <w:uiPriority w:val="7"/>
    <w:rsid w:val="00145C93"/>
    <w:pPr>
      <w:numPr>
        <w:ilvl w:val="7"/>
        <w:numId w:val="3"/>
      </w:numPr>
    </w:pPr>
    <w:rPr>
      <w:b/>
      <w:u w:val="words"/>
    </w:rPr>
  </w:style>
  <w:style w:type="paragraph" w:customStyle="1" w:styleId="Appendix9">
    <w:name w:val="Appendix 9"/>
    <w:basedOn w:val="Normal"/>
    <w:uiPriority w:val="7"/>
    <w:rsid w:val="00145C93"/>
    <w:pPr>
      <w:numPr>
        <w:ilvl w:val="8"/>
        <w:numId w:val="3"/>
      </w:numPr>
    </w:pPr>
    <w:rPr>
      <w:b/>
      <w:u w:val="words"/>
    </w:rPr>
  </w:style>
  <w:style w:type="character" w:customStyle="1" w:styleId="antichain">
    <w:name w:val="antichain"/>
    <w:basedOn w:val="poset"/>
    <w:uiPriority w:val="3"/>
    <w:rsid w:val="00145C93"/>
    <w:rPr>
      <w:rFonts w:ascii="Swis721 BlkOul BT" w:hAnsi="Swis721 BlkOul BT"/>
      <w:i/>
    </w:rPr>
  </w:style>
  <w:style w:type="paragraph" w:styleId="ListParagraph">
    <w:name w:val="List Paragraph"/>
    <w:basedOn w:val="Normal"/>
    <w:uiPriority w:val="5"/>
    <w:rsid w:val="00145C93"/>
    <w:pPr>
      <w:ind w:left="720"/>
    </w:pPr>
  </w:style>
  <w:style w:type="character" w:styleId="BookTitle">
    <w:name w:val="Book Title"/>
    <w:basedOn w:val="DefaultParagraphFont"/>
    <w:uiPriority w:val="33"/>
    <w:rsid w:val="00145C93"/>
    <w:rPr>
      <w:b/>
      <w:bCs/>
      <w:smallCaps/>
      <w:spacing w:val="5"/>
    </w:rPr>
  </w:style>
  <w:style w:type="character" w:styleId="IntenseEmphasis">
    <w:name w:val="Intense Emphasis"/>
    <w:basedOn w:val="DefaultParagraphFont"/>
    <w:uiPriority w:val="21"/>
    <w:rsid w:val="00145C93"/>
    <w:rPr>
      <w:b/>
      <w:bCs/>
      <w:i/>
      <w:iCs/>
      <w:color w:val="4F81BD" w:themeColor="accent1"/>
    </w:rPr>
  </w:style>
  <w:style w:type="character" w:styleId="IntenseReference">
    <w:name w:val="Intense Reference"/>
    <w:basedOn w:val="DefaultParagraphFont"/>
    <w:uiPriority w:val="32"/>
    <w:rsid w:val="00145C93"/>
    <w:rPr>
      <w:b/>
      <w:bCs/>
      <w:smallCaps/>
      <w:color w:val="C0504D" w:themeColor="accent2"/>
      <w:spacing w:val="5"/>
      <w:u w:val="single"/>
    </w:rPr>
  </w:style>
  <w:style w:type="character" w:styleId="Strong">
    <w:name w:val="Strong"/>
    <w:basedOn w:val="DefaultParagraphFont"/>
    <w:uiPriority w:val="22"/>
    <w:rsid w:val="00145C93"/>
    <w:rPr>
      <w:b/>
      <w:bCs/>
    </w:rPr>
  </w:style>
  <w:style w:type="paragraph" w:styleId="Quote">
    <w:name w:val="Quote"/>
    <w:basedOn w:val="Normal"/>
    <w:next w:val="Normal"/>
    <w:link w:val="QuoteChar"/>
    <w:uiPriority w:val="29"/>
    <w:rsid w:val="00145C93"/>
    <w:rPr>
      <w:i/>
      <w:iCs/>
      <w:color w:val="000000" w:themeColor="text1"/>
    </w:rPr>
  </w:style>
  <w:style w:type="character" w:customStyle="1" w:styleId="QuoteChar">
    <w:name w:val="Quote Char"/>
    <w:basedOn w:val="DefaultParagraphFont"/>
    <w:link w:val="Quote"/>
    <w:uiPriority w:val="29"/>
    <w:rsid w:val="00145C93"/>
    <w:rPr>
      <w:rFonts w:ascii="Times New Roman" w:hAnsi="Times New Roman"/>
      <w:i/>
      <w:iCs/>
      <w:color w:val="000000" w:themeColor="text1"/>
      <w:sz w:val="24"/>
    </w:rPr>
  </w:style>
  <w:style w:type="paragraph" w:styleId="IntenseQuote">
    <w:name w:val="Intense Quote"/>
    <w:basedOn w:val="Normal"/>
    <w:next w:val="Normal"/>
    <w:link w:val="IntenseQuoteChar"/>
    <w:uiPriority w:val="30"/>
    <w:rsid w:val="00145C9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145C93"/>
    <w:rPr>
      <w:rFonts w:ascii="Times New Roman" w:hAnsi="Times New Roman"/>
      <w:b/>
      <w:bCs/>
      <w:i/>
      <w:iCs/>
      <w:color w:val="4F81BD" w:themeColor="accent1"/>
      <w:sz w:val="24"/>
    </w:rPr>
  </w:style>
  <w:style w:type="character" w:styleId="SubtleReference">
    <w:name w:val="Subtle Reference"/>
    <w:basedOn w:val="DefaultParagraphFont"/>
    <w:uiPriority w:val="31"/>
    <w:rsid w:val="00145C93"/>
    <w:rPr>
      <w:smallCaps/>
      <w:color w:val="C0504D" w:themeColor="accent2"/>
      <w:u w:val="single"/>
    </w:rPr>
  </w:style>
  <w:style w:type="character" w:styleId="SubtleEmphasis">
    <w:name w:val="Subtle Emphasis"/>
    <w:uiPriority w:val="19"/>
    <w:rsid w:val="00145C93"/>
    <w:rPr>
      <w:i/>
      <w:iCs/>
      <w:color w:val="808080" w:themeColor="text1" w:themeTint="7F"/>
    </w:rPr>
  </w:style>
  <w:style w:type="paragraph" w:styleId="NoSpacing">
    <w:name w:val="No Spacing"/>
    <w:basedOn w:val="Normal"/>
    <w:uiPriority w:val="1"/>
    <w:rsid w:val="00145C93"/>
    <w:pPr>
      <w:spacing w:before="0"/>
    </w:pPr>
  </w:style>
  <w:style w:type="character" w:customStyle="1" w:styleId="Heading1Char">
    <w:name w:val="Heading 1 Char"/>
    <w:basedOn w:val="DefaultParagraphFont"/>
    <w:link w:val="Heading1"/>
    <w:uiPriority w:val="6"/>
    <w:rsid w:val="00145C93"/>
    <w:rPr>
      <w:rFonts w:ascii="Times New Roman" w:eastAsiaTheme="majorEastAsia" w:hAnsi="Times New Roman" w:cstheme="majorBidi"/>
      <w:b/>
      <w:sz w:val="24"/>
      <w:u w:val="words"/>
    </w:rPr>
  </w:style>
  <w:style w:type="character" w:customStyle="1" w:styleId="Heading2Char">
    <w:name w:val="Heading 2 Char"/>
    <w:basedOn w:val="DefaultParagraphFont"/>
    <w:link w:val="Heading2"/>
    <w:uiPriority w:val="6"/>
    <w:rsid w:val="00145C93"/>
    <w:rPr>
      <w:rFonts w:ascii="Times New Roman" w:eastAsiaTheme="majorEastAsia" w:hAnsi="Times New Roman" w:cstheme="majorBidi"/>
      <w:b/>
      <w:sz w:val="24"/>
    </w:rPr>
  </w:style>
  <w:style w:type="character" w:customStyle="1" w:styleId="Heading3Char">
    <w:name w:val="Heading 3 Char"/>
    <w:basedOn w:val="DefaultParagraphFont"/>
    <w:link w:val="Heading3"/>
    <w:uiPriority w:val="6"/>
    <w:rsid w:val="00417057"/>
    <w:rPr>
      <w:rFonts w:ascii="Times New Roman" w:eastAsiaTheme="majorEastAsia" w:hAnsi="Times New Roman" w:cstheme="majorBidi"/>
      <w:sz w:val="24"/>
    </w:rPr>
  </w:style>
  <w:style w:type="character" w:customStyle="1" w:styleId="Heading4Char">
    <w:name w:val="Heading 4 Char"/>
    <w:basedOn w:val="DefaultParagraphFont"/>
    <w:link w:val="Heading4"/>
    <w:uiPriority w:val="6"/>
    <w:rsid w:val="00145C93"/>
    <w:rPr>
      <w:rFonts w:ascii="Times New Roman" w:hAnsi="Times New Roman" w:cstheme="majorBidi"/>
      <w:sz w:val="24"/>
    </w:rPr>
  </w:style>
  <w:style w:type="character" w:customStyle="1" w:styleId="Heading5Char">
    <w:name w:val="Heading 5 Char"/>
    <w:basedOn w:val="DefaultParagraphFont"/>
    <w:link w:val="Heading5"/>
    <w:uiPriority w:val="6"/>
    <w:rsid w:val="00145C93"/>
    <w:rPr>
      <w:rFonts w:ascii="Times New Roman" w:hAnsi="Times New Roman" w:cstheme="majorBidi"/>
      <w:sz w:val="24"/>
    </w:rPr>
  </w:style>
  <w:style w:type="character" w:customStyle="1" w:styleId="Heading6Char">
    <w:name w:val="Heading 6 Char"/>
    <w:basedOn w:val="DefaultParagraphFont"/>
    <w:link w:val="Heading6"/>
    <w:uiPriority w:val="6"/>
    <w:rsid w:val="00145C93"/>
    <w:rPr>
      <w:rFonts w:ascii="Times New Roman" w:hAnsi="Times New Roman" w:cstheme="majorBidi"/>
      <w:sz w:val="24"/>
    </w:rPr>
  </w:style>
  <w:style w:type="character" w:customStyle="1" w:styleId="Heading7Char">
    <w:name w:val="Heading 7 Char"/>
    <w:basedOn w:val="DefaultParagraphFont"/>
    <w:link w:val="Heading7"/>
    <w:uiPriority w:val="6"/>
    <w:rsid w:val="00145C93"/>
    <w:rPr>
      <w:rFonts w:ascii="Times New Roman" w:hAnsi="Times New Roman" w:cstheme="majorBidi"/>
      <w:sz w:val="24"/>
    </w:rPr>
  </w:style>
  <w:style w:type="character" w:customStyle="1" w:styleId="Heading8Char">
    <w:name w:val="Heading 8 Char"/>
    <w:basedOn w:val="DefaultParagraphFont"/>
    <w:link w:val="Heading8"/>
    <w:uiPriority w:val="6"/>
    <w:rsid w:val="00145C93"/>
    <w:rPr>
      <w:rFonts w:ascii="Times New Roman" w:hAnsi="Times New Roman" w:cstheme="majorBidi"/>
      <w:sz w:val="24"/>
    </w:rPr>
  </w:style>
  <w:style w:type="character" w:customStyle="1" w:styleId="Heading9Char">
    <w:name w:val="Heading 9 Char"/>
    <w:basedOn w:val="DefaultParagraphFont"/>
    <w:link w:val="Heading9"/>
    <w:uiPriority w:val="6"/>
    <w:rsid w:val="00145C93"/>
    <w:rPr>
      <w:rFonts w:ascii="Times New Roman" w:eastAsiaTheme="majorEastAsia" w:hAnsi="Times New Roman" w:cstheme="majorBidi"/>
      <w:sz w:val="24"/>
    </w:rPr>
  </w:style>
  <w:style w:type="character" w:customStyle="1" w:styleId="TitleChar">
    <w:name w:val="Title Char"/>
    <w:basedOn w:val="DefaultParagraphFont"/>
    <w:link w:val="Title"/>
    <w:uiPriority w:val="4"/>
    <w:rsid w:val="00145C93"/>
    <w:rPr>
      <w:rFonts w:ascii="Arial" w:eastAsiaTheme="majorEastAsia" w:hAnsi="Arial" w:cs="Arial"/>
      <w:b/>
      <w:bCs/>
      <w:kern w:val="28"/>
      <w:sz w:val="36"/>
      <w:szCs w:val="32"/>
    </w:rPr>
  </w:style>
  <w:style w:type="character" w:customStyle="1" w:styleId="SubtitleChar">
    <w:name w:val="Subtitle Char"/>
    <w:basedOn w:val="DefaultParagraphFont"/>
    <w:link w:val="Subtitle"/>
    <w:uiPriority w:val="4"/>
    <w:rsid w:val="00145C93"/>
    <w:rPr>
      <w:rFonts w:ascii="Arial" w:eastAsiaTheme="majorEastAsia" w:hAnsi="Arial" w:cs="Arial"/>
      <w:sz w:val="28"/>
      <w:szCs w:val="24"/>
    </w:rPr>
  </w:style>
  <w:style w:type="paragraph" w:styleId="TOCHeading">
    <w:name w:val="TOC Heading"/>
    <w:basedOn w:val="Heading1"/>
    <w:next w:val="Normal"/>
    <w:uiPriority w:val="39"/>
    <w:semiHidden/>
    <w:unhideWhenUsed/>
    <w:qFormat/>
    <w:rsid w:val="00145C93"/>
    <w:pPr>
      <w:spacing w:after="60"/>
      <w:outlineLvl w:val="9"/>
    </w:pPr>
    <w:rPr>
      <w:rFonts w:asciiTheme="majorHAnsi" w:hAnsiTheme="majorHAnsi"/>
      <w:bCs/>
      <w:kern w:val="32"/>
      <w:sz w:val="32"/>
      <w:szCs w:val="32"/>
      <w:u w:val="none"/>
    </w:rPr>
  </w:style>
  <w:style w:type="paragraph" w:styleId="BalloonText">
    <w:name w:val="Balloon Text"/>
    <w:basedOn w:val="Normal"/>
    <w:link w:val="BalloonTextChar"/>
    <w:uiPriority w:val="99"/>
    <w:semiHidden/>
    <w:unhideWhenUsed/>
    <w:rsid w:val="00145C93"/>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C93"/>
    <w:rPr>
      <w:rFonts w:ascii="Tahoma" w:hAnsi="Tahoma" w:cs="Tahoma"/>
      <w:sz w:val="16"/>
      <w:szCs w:val="16"/>
    </w:rPr>
  </w:style>
  <w:style w:type="paragraph" w:styleId="DocumentMap">
    <w:name w:val="Document Map"/>
    <w:basedOn w:val="Normal"/>
    <w:link w:val="DocumentMapChar"/>
    <w:uiPriority w:val="99"/>
    <w:semiHidden/>
    <w:unhideWhenUsed/>
    <w:rsid w:val="00145C93"/>
    <w:pPr>
      <w:spacing w:before="0"/>
    </w:pPr>
    <w:rPr>
      <w:rFonts w:ascii="Tahoma" w:hAnsi="Tahoma" w:cs="Tahoma"/>
      <w:sz w:val="16"/>
      <w:szCs w:val="16"/>
    </w:rPr>
  </w:style>
  <w:style w:type="character" w:customStyle="1" w:styleId="DocumentMapChar">
    <w:name w:val="Document Map Char"/>
    <w:basedOn w:val="DefaultParagraphFont"/>
    <w:link w:val="DocumentMap"/>
    <w:uiPriority w:val="99"/>
    <w:semiHidden/>
    <w:rsid w:val="00145C93"/>
    <w:rPr>
      <w:rFonts w:ascii="Tahoma" w:hAnsi="Tahoma" w:cs="Tahoma"/>
      <w:sz w:val="16"/>
      <w:szCs w:val="16"/>
    </w:rPr>
  </w:style>
  <w:style w:type="character" w:customStyle="1" w:styleId="BodyTextChar">
    <w:name w:val="Body Text Char"/>
    <w:basedOn w:val="DefaultParagraphFont"/>
    <w:link w:val="BodyText"/>
    <w:semiHidden/>
    <w:rsid w:val="00145C93"/>
    <w:rPr>
      <w:rFonts w:ascii="Times New Roman" w:hAnsi="Times New Roman"/>
      <w:sz w:val="24"/>
    </w:rPr>
  </w:style>
  <w:style w:type="character" w:customStyle="1" w:styleId="row">
    <w:name w:val="row"/>
    <w:basedOn w:val="DefaultParagraphFont"/>
    <w:uiPriority w:val="1"/>
    <w:qFormat/>
    <w:rsid w:val="00145C93"/>
    <w:rPr>
      <w:u w:val="words"/>
    </w:rPr>
  </w:style>
  <w:style w:type="character" w:customStyle="1" w:styleId="abstract">
    <w:name w:val="abstract"/>
    <w:uiPriority w:val="1"/>
    <w:qFormat/>
    <w:rsid w:val="00145C93"/>
    <w:rPr>
      <w:rFonts w:ascii="Swis721 BdOul BT" w:hAnsi="Swis721 BdOul BT"/>
      <w:b/>
    </w:rPr>
  </w:style>
  <w:style w:type="character" w:customStyle="1" w:styleId="rep">
    <w:name w:val="rep"/>
    <w:uiPriority w:val="1"/>
    <w:qFormat/>
    <w:rsid w:val="00145C93"/>
    <w:rPr>
      <w:rFonts w:ascii="Arial" w:hAnsi="Arial"/>
    </w:rPr>
  </w:style>
  <w:style w:type="character" w:customStyle="1" w:styleId="rel">
    <w:name w:val="rel"/>
    <w:uiPriority w:val="1"/>
    <w:qFormat/>
    <w:rsid w:val="00145C93"/>
    <w:rPr>
      <w:rFonts w:ascii="Times New Roman" w:hAnsi="Times New Roman" w:cs="Arial"/>
    </w:rPr>
  </w:style>
  <w:style w:type="paragraph" w:styleId="CommentText">
    <w:name w:val="annotation text"/>
    <w:basedOn w:val="Normal"/>
    <w:link w:val="CommentTextChar"/>
    <w:semiHidden/>
    <w:rsid w:val="00145C93"/>
  </w:style>
  <w:style w:type="character" w:customStyle="1" w:styleId="CommentTextChar">
    <w:name w:val="Comment Text Char"/>
    <w:basedOn w:val="DefaultParagraphFont"/>
    <w:link w:val="CommentText"/>
    <w:semiHidden/>
    <w:rsid w:val="00145C93"/>
    <w:rPr>
      <w:rFonts w:ascii="Times New Roman" w:hAnsi="Times New Roman"/>
      <w:sz w:val="24"/>
    </w:rPr>
  </w:style>
  <w:style w:type="character" w:styleId="CommentReference">
    <w:name w:val="annotation reference"/>
    <w:basedOn w:val="DefaultParagraphFont"/>
    <w:semiHidden/>
    <w:rsid w:val="00145C93"/>
    <w:rPr>
      <w:sz w:val="24"/>
      <w:szCs w:val="16"/>
    </w:rPr>
  </w:style>
  <w:style w:type="paragraph" w:styleId="NormalWeb">
    <w:name w:val="Normal (Web)"/>
    <w:basedOn w:val="Normal"/>
    <w:uiPriority w:val="99"/>
    <w:semiHidden/>
    <w:rsid w:val="00145C93"/>
    <w:pPr>
      <w:spacing w:before="100" w:beforeAutospacing="1" w:after="115"/>
    </w:pPr>
    <w:rPr>
      <w:szCs w:val="24"/>
    </w:rPr>
  </w:style>
  <w:style w:type="paragraph" w:styleId="CommentSubject">
    <w:name w:val="annotation subject"/>
    <w:basedOn w:val="CommentText"/>
    <w:next w:val="CommentText"/>
    <w:link w:val="CommentSubjectChar"/>
    <w:uiPriority w:val="99"/>
    <w:semiHidden/>
    <w:unhideWhenUsed/>
    <w:rsid w:val="00145C93"/>
    <w:rPr>
      <w:b/>
      <w:bCs/>
    </w:rPr>
  </w:style>
  <w:style w:type="character" w:customStyle="1" w:styleId="CommentSubjectChar">
    <w:name w:val="Comment Subject Char"/>
    <w:basedOn w:val="CommentTextChar"/>
    <w:link w:val="CommentSubject"/>
    <w:uiPriority w:val="99"/>
    <w:semiHidden/>
    <w:rsid w:val="00145C93"/>
    <w:rPr>
      <w:rFonts w:ascii="Times New Roman" w:hAnsi="Times New Roman"/>
      <w:b/>
      <w:bCs/>
      <w:sz w:val="24"/>
    </w:rPr>
  </w:style>
  <w:style w:type="paragraph" w:customStyle="1" w:styleId="example">
    <w:name w:val="example"/>
    <w:basedOn w:val="Normal"/>
    <w:next w:val="Normal"/>
    <w:uiPriority w:val="5"/>
    <w:qFormat/>
    <w:rsid w:val="00F67524"/>
    <w:rPr>
      <w:u w:val="single"/>
    </w:rPr>
  </w:style>
  <w:style w:type="paragraph" w:customStyle="1" w:styleId="Cshline">
    <w:name w:val="Csh line"/>
    <w:basedOn w:val="Normal"/>
    <w:uiPriority w:val="5"/>
    <w:qFormat/>
    <w:rsid w:val="001E759E"/>
    <w:pPr>
      <w:spacing w:before="0"/>
    </w:pPr>
    <w:rPr>
      <w:rFonts w:ascii="Arial" w:hAnsi="Arial"/>
      <w:sz w:val="20"/>
    </w:rPr>
  </w:style>
  <w:style w:type="character" w:styleId="Hyperlink">
    <w:name w:val="Hyperlink"/>
    <w:basedOn w:val="DefaultParagraphFont"/>
    <w:uiPriority w:val="99"/>
    <w:unhideWhenUsed/>
    <w:rsid w:val="00175F5F"/>
    <w:rPr>
      <w:color w:val="0000FF"/>
      <w:u w:val="single"/>
    </w:rPr>
  </w:style>
  <w:style w:type="character" w:customStyle="1" w:styleId="mlabel">
    <w:name w:val="mlabel"/>
    <w:basedOn w:val="DefaultParagraphFont"/>
    <w:rsid w:val="00EC2853"/>
  </w:style>
  <w:style w:type="paragraph" w:customStyle="1" w:styleId="code">
    <w:name w:val="code"/>
    <w:basedOn w:val="Normal"/>
    <w:rsid w:val="0013553D"/>
    <w:pPr>
      <w:tabs>
        <w:tab w:val="left" w:pos="360"/>
        <w:tab w:val="left" w:pos="720"/>
        <w:tab w:val="left" w:pos="1080"/>
        <w:tab w:val="left" w:pos="1440"/>
      </w:tabs>
      <w:suppressAutoHyphens/>
      <w:spacing w:before="0"/>
    </w:pPr>
    <w:rPr>
      <w:rFonts w:ascii="Courier New" w:hAnsi="Courier New" w:cs="Times"/>
      <w:sz w:val="20"/>
      <w:lang w:eastAsia="ar-SA"/>
    </w:rPr>
  </w:style>
  <w:style w:type="paragraph" w:customStyle="1" w:styleId="codecomment">
    <w:name w:val="code comment"/>
    <w:basedOn w:val="code"/>
    <w:rsid w:val="0013553D"/>
    <w:rPr>
      <w:i/>
    </w:rPr>
  </w:style>
  <w:style w:type="paragraph" w:customStyle="1" w:styleId="dbcassertion">
    <w:name w:val="dbc_assertion"/>
    <w:basedOn w:val="Normal"/>
    <w:uiPriority w:val="5"/>
    <w:qFormat/>
    <w:rsid w:val="001B755C"/>
    <w:pPr>
      <w:numPr>
        <w:numId w:val="5"/>
      </w:numPr>
      <w:spacing w:before="0"/>
      <w:ind w:left="648"/>
    </w:pPr>
    <w:rPr>
      <w:rFonts w:ascii="Calibri" w:hAnsi="Calibri"/>
      <w:sz w:val="22"/>
    </w:rPr>
  </w:style>
  <w:style w:type="paragraph" w:customStyle="1" w:styleId="dbcheading">
    <w:name w:val="dbc_heading"/>
    <w:basedOn w:val="Normal"/>
    <w:uiPriority w:val="5"/>
    <w:qFormat/>
    <w:rsid w:val="001B755C"/>
    <w:rPr>
      <w:rFonts w:asciiTheme="minorHAnsi" w:hAnsiTheme="minorHAnsi"/>
      <w:b/>
      <w:sz w:val="22"/>
      <w:szCs w:val="22"/>
    </w:rPr>
  </w:style>
  <w:style w:type="paragraph" w:customStyle="1" w:styleId="dbcdescription">
    <w:name w:val="dbc_description"/>
    <w:basedOn w:val="Normal"/>
    <w:uiPriority w:val="5"/>
    <w:qFormat/>
    <w:rsid w:val="001B755C"/>
    <w:pPr>
      <w:spacing w:before="120"/>
      <w:ind w:left="288"/>
    </w:pPr>
    <w:rPr>
      <w:rFonts w:asciiTheme="minorHAnsi" w:hAnsiTheme="minorHAnsi"/>
      <w:sz w:val="22"/>
      <w:szCs w:val="22"/>
    </w:rPr>
  </w:style>
  <w:style w:type="paragraph" w:customStyle="1" w:styleId="techroadmap">
    <w:name w:val="tech_roadmap"/>
    <w:basedOn w:val="Normal"/>
    <w:uiPriority w:val="5"/>
    <w:qFormat/>
    <w:rsid w:val="00F5097E"/>
    <w:pPr>
      <w:spacing w:before="120" w:after="120"/>
    </w:pPr>
    <w:rPr>
      <w:i/>
    </w:rPr>
  </w:style>
  <w:style w:type="table" w:styleId="TableGrid">
    <w:name w:val="Table Grid"/>
    <w:basedOn w:val="TableNormal"/>
    <w:uiPriority w:val="59"/>
    <w:rsid w:val="00F5097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334156">
      <w:bodyDiv w:val="1"/>
      <w:marLeft w:val="0"/>
      <w:marRight w:val="0"/>
      <w:marTop w:val="0"/>
      <w:marBottom w:val="0"/>
      <w:divBdr>
        <w:top w:val="none" w:sz="0" w:space="0" w:color="auto"/>
        <w:left w:val="none" w:sz="0" w:space="0" w:color="auto"/>
        <w:bottom w:val="none" w:sz="0" w:space="0" w:color="auto"/>
        <w:right w:val="none" w:sz="0" w:space="0" w:color="auto"/>
      </w:divBdr>
    </w:div>
    <w:div w:id="379130221">
      <w:bodyDiv w:val="1"/>
      <w:marLeft w:val="0"/>
      <w:marRight w:val="0"/>
      <w:marTop w:val="0"/>
      <w:marBottom w:val="0"/>
      <w:divBdr>
        <w:top w:val="none" w:sz="0" w:space="0" w:color="auto"/>
        <w:left w:val="none" w:sz="0" w:space="0" w:color="auto"/>
        <w:bottom w:val="none" w:sz="0" w:space="0" w:color="auto"/>
        <w:right w:val="none" w:sz="0" w:space="0" w:color="auto"/>
      </w:divBdr>
      <w:divsChild>
        <w:div w:id="1638074306">
          <w:marLeft w:val="0"/>
          <w:marRight w:val="0"/>
          <w:marTop w:val="0"/>
          <w:marBottom w:val="0"/>
          <w:divBdr>
            <w:top w:val="none" w:sz="0" w:space="0" w:color="auto"/>
            <w:left w:val="none" w:sz="0" w:space="0" w:color="auto"/>
            <w:bottom w:val="none" w:sz="0" w:space="0" w:color="auto"/>
            <w:right w:val="none" w:sz="0" w:space="0" w:color="auto"/>
          </w:divBdr>
        </w:div>
        <w:div w:id="660617781">
          <w:marLeft w:val="0"/>
          <w:marRight w:val="0"/>
          <w:marTop w:val="0"/>
          <w:marBottom w:val="0"/>
          <w:divBdr>
            <w:top w:val="none" w:sz="0" w:space="0" w:color="auto"/>
            <w:left w:val="none" w:sz="0" w:space="0" w:color="auto"/>
            <w:bottom w:val="none" w:sz="0" w:space="0" w:color="auto"/>
            <w:right w:val="none" w:sz="0" w:space="0" w:color="auto"/>
          </w:divBdr>
        </w:div>
      </w:divsChild>
    </w:div>
    <w:div w:id="440954018">
      <w:bodyDiv w:val="1"/>
      <w:marLeft w:val="0"/>
      <w:marRight w:val="0"/>
      <w:marTop w:val="0"/>
      <w:marBottom w:val="0"/>
      <w:divBdr>
        <w:top w:val="none" w:sz="0" w:space="0" w:color="auto"/>
        <w:left w:val="none" w:sz="0" w:space="0" w:color="auto"/>
        <w:bottom w:val="none" w:sz="0" w:space="0" w:color="auto"/>
        <w:right w:val="none" w:sz="0" w:space="0" w:color="auto"/>
      </w:divBdr>
      <w:divsChild>
        <w:div w:id="506672887">
          <w:marLeft w:val="0"/>
          <w:marRight w:val="0"/>
          <w:marTop w:val="0"/>
          <w:marBottom w:val="0"/>
          <w:divBdr>
            <w:top w:val="none" w:sz="0" w:space="0" w:color="auto"/>
            <w:left w:val="none" w:sz="0" w:space="0" w:color="auto"/>
            <w:bottom w:val="none" w:sz="0" w:space="0" w:color="auto"/>
            <w:right w:val="none" w:sz="0" w:space="0" w:color="auto"/>
          </w:divBdr>
        </w:div>
        <w:div w:id="1122920356">
          <w:marLeft w:val="0"/>
          <w:marRight w:val="0"/>
          <w:marTop w:val="0"/>
          <w:marBottom w:val="0"/>
          <w:divBdr>
            <w:top w:val="none" w:sz="0" w:space="0" w:color="auto"/>
            <w:left w:val="none" w:sz="0" w:space="0" w:color="auto"/>
            <w:bottom w:val="none" w:sz="0" w:space="0" w:color="auto"/>
            <w:right w:val="none" w:sz="0" w:space="0" w:color="auto"/>
          </w:divBdr>
        </w:div>
      </w:divsChild>
    </w:div>
    <w:div w:id="763040048">
      <w:bodyDiv w:val="1"/>
      <w:marLeft w:val="0"/>
      <w:marRight w:val="0"/>
      <w:marTop w:val="0"/>
      <w:marBottom w:val="0"/>
      <w:divBdr>
        <w:top w:val="none" w:sz="0" w:space="0" w:color="auto"/>
        <w:left w:val="none" w:sz="0" w:space="0" w:color="auto"/>
        <w:bottom w:val="none" w:sz="0" w:space="0" w:color="auto"/>
        <w:right w:val="none" w:sz="0" w:space="0" w:color="auto"/>
      </w:divBdr>
    </w:div>
    <w:div w:id="847912203">
      <w:bodyDiv w:val="1"/>
      <w:marLeft w:val="0"/>
      <w:marRight w:val="0"/>
      <w:marTop w:val="0"/>
      <w:marBottom w:val="0"/>
      <w:divBdr>
        <w:top w:val="none" w:sz="0" w:space="0" w:color="auto"/>
        <w:left w:val="none" w:sz="0" w:space="0" w:color="auto"/>
        <w:bottom w:val="none" w:sz="0" w:space="0" w:color="auto"/>
        <w:right w:val="none" w:sz="0" w:space="0" w:color="auto"/>
      </w:divBdr>
    </w:div>
    <w:div w:id="1021859219">
      <w:bodyDiv w:val="1"/>
      <w:marLeft w:val="0"/>
      <w:marRight w:val="0"/>
      <w:marTop w:val="0"/>
      <w:marBottom w:val="0"/>
      <w:divBdr>
        <w:top w:val="none" w:sz="0" w:space="0" w:color="auto"/>
        <w:left w:val="none" w:sz="0" w:space="0" w:color="auto"/>
        <w:bottom w:val="none" w:sz="0" w:space="0" w:color="auto"/>
        <w:right w:val="none" w:sz="0" w:space="0" w:color="auto"/>
      </w:divBdr>
    </w:div>
    <w:div w:id="1046563413">
      <w:bodyDiv w:val="1"/>
      <w:marLeft w:val="0"/>
      <w:marRight w:val="0"/>
      <w:marTop w:val="0"/>
      <w:marBottom w:val="0"/>
      <w:divBdr>
        <w:top w:val="none" w:sz="0" w:space="0" w:color="auto"/>
        <w:left w:val="none" w:sz="0" w:space="0" w:color="auto"/>
        <w:bottom w:val="none" w:sz="0" w:space="0" w:color="auto"/>
        <w:right w:val="none" w:sz="0" w:space="0" w:color="auto"/>
      </w:divBdr>
      <w:divsChild>
        <w:div w:id="155924543">
          <w:marLeft w:val="0"/>
          <w:marRight w:val="0"/>
          <w:marTop w:val="0"/>
          <w:marBottom w:val="0"/>
          <w:divBdr>
            <w:top w:val="none" w:sz="0" w:space="0" w:color="auto"/>
            <w:left w:val="none" w:sz="0" w:space="0" w:color="auto"/>
            <w:bottom w:val="none" w:sz="0" w:space="0" w:color="auto"/>
            <w:right w:val="none" w:sz="0" w:space="0" w:color="auto"/>
          </w:divBdr>
        </w:div>
        <w:div w:id="1528906268">
          <w:marLeft w:val="0"/>
          <w:marRight w:val="0"/>
          <w:marTop w:val="0"/>
          <w:marBottom w:val="0"/>
          <w:divBdr>
            <w:top w:val="none" w:sz="0" w:space="0" w:color="auto"/>
            <w:left w:val="none" w:sz="0" w:space="0" w:color="auto"/>
            <w:bottom w:val="none" w:sz="0" w:space="0" w:color="auto"/>
            <w:right w:val="none" w:sz="0" w:space="0" w:color="auto"/>
          </w:divBdr>
        </w:div>
      </w:divsChild>
    </w:div>
    <w:div w:id="1081489975">
      <w:bodyDiv w:val="1"/>
      <w:marLeft w:val="0"/>
      <w:marRight w:val="0"/>
      <w:marTop w:val="0"/>
      <w:marBottom w:val="0"/>
      <w:divBdr>
        <w:top w:val="none" w:sz="0" w:space="0" w:color="auto"/>
        <w:left w:val="none" w:sz="0" w:space="0" w:color="auto"/>
        <w:bottom w:val="none" w:sz="0" w:space="0" w:color="auto"/>
        <w:right w:val="none" w:sz="0" w:space="0" w:color="auto"/>
      </w:divBdr>
      <w:divsChild>
        <w:div w:id="1100418040">
          <w:marLeft w:val="0"/>
          <w:marRight w:val="0"/>
          <w:marTop w:val="0"/>
          <w:marBottom w:val="0"/>
          <w:divBdr>
            <w:top w:val="none" w:sz="0" w:space="0" w:color="auto"/>
            <w:left w:val="none" w:sz="0" w:space="0" w:color="auto"/>
            <w:bottom w:val="none" w:sz="0" w:space="0" w:color="auto"/>
            <w:right w:val="none" w:sz="0" w:space="0" w:color="auto"/>
          </w:divBdr>
        </w:div>
        <w:div w:id="887764217">
          <w:marLeft w:val="0"/>
          <w:marRight w:val="0"/>
          <w:marTop w:val="0"/>
          <w:marBottom w:val="0"/>
          <w:divBdr>
            <w:top w:val="none" w:sz="0" w:space="0" w:color="auto"/>
            <w:left w:val="none" w:sz="0" w:space="0" w:color="auto"/>
            <w:bottom w:val="none" w:sz="0" w:space="0" w:color="auto"/>
            <w:right w:val="none" w:sz="0" w:space="0" w:color="auto"/>
          </w:divBdr>
        </w:div>
      </w:divsChild>
    </w:div>
    <w:div w:id="1151362833">
      <w:bodyDiv w:val="1"/>
      <w:marLeft w:val="0"/>
      <w:marRight w:val="0"/>
      <w:marTop w:val="0"/>
      <w:marBottom w:val="0"/>
      <w:divBdr>
        <w:top w:val="none" w:sz="0" w:space="0" w:color="auto"/>
        <w:left w:val="none" w:sz="0" w:space="0" w:color="auto"/>
        <w:bottom w:val="none" w:sz="0" w:space="0" w:color="auto"/>
        <w:right w:val="none" w:sz="0" w:space="0" w:color="auto"/>
      </w:divBdr>
      <w:divsChild>
        <w:div w:id="876358997">
          <w:marLeft w:val="0"/>
          <w:marRight w:val="0"/>
          <w:marTop w:val="0"/>
          <w:marBottom w:val="0"/>
          <w:divBdr>
            <w:top w:val="none" w:sz="0" w:space="0" w:color="auto"/>
            <w:left w:val="none" w:sz="0" w:space="0" w:color="auto"/>
            <w:bottom w:val="none" w:sz="0" w:space="0" w:color="auto"/>
            <w:right w:val="none" w:sz="0" w:space="0" w:color="auto"/>
          </w:divBdr>
        </w:div>
        <w:div w:id="493493278">
          <w:marLeft w:val="0"/>
          <w:marRight w:val="0"/>
          <w:marTop w:val="0"/>
          <w:marBottom w:val="0"/>
          <w:divBdr>
            <w:top w:val="none" w:sz="0" w:space="0" w:color="auto"/>
            <w:left w:val="none" w:sz="0" w:space="0" w:color="auto"/>
            <w:bottom w:val="none" w:sz="0" w:space="0" w:color="auto"/>
            <w:right w:val="none" w:sz="0" w:space="0" w:color="auto"/>
          </w:divBdr>
        </w:div>
      </w:divsChild>
    </w:div>
    <w:div w:id="1154106270">
      <w:bodyDiv w:val="1"/>
      <w:marLeft w:val="0"/>
      <w:marRight w:val="0"/>
      <w:marTop w:val="0"/>
      <w:marBottom w:val="0"/>
      <w:divBdr>
        <w:top w:val="none" w:sz="0" w:space="0" w:color="auto"/>
        <w:left w:val="none" w:sz="0" w:space="0" w:color="auto"/>
        <w:bottom w:val="none" w:sz="0" w:space="0" w:color="auto"/>
        <w:right w:val="none" w:sz="0" w:space="0" w:color="auto"/>
      </w:divBdr>
      <w:divsChild>
        <w:div w:id="315692674">
          <w:marLeft w:val="0"/>
          <w:marRight w:val="0"/>
          <w:marTop w:val="0"/>
          <w:marBottom w:val="0"/>
          <w:divBdr>
            <w:top w:val="none" w:sz="0" w:space="0" w:color="auto"/>
            <w:left w:val="none" w:sz="0" w:space="0" w:color="auto"/>
            <w:bottom w:val="none" w:sz="0" w:space="0" w:color="auto"/>
            <w:right w:val="none" w:sz="0" w:space="0" w:color="auto"/>
          </w:divBdr>
        </w:div>
        <w:div w:id="2133011160">
          <w:marLeft w:val="0"/>
          <w:marRight w:val="0"/>
          <w:marTop w:val="0"/>
          <w:marBottom w:val="0"/>
          <w:divBdr>
            <w:top w:val="none" w:sz="0" w:space="0" w:color="auto"/>
            <w:left w:val="none" w:sz="0" w:space="0" w:color="auto"/>
            <w:bottom w:val="none" w:sz="0" w:space="0" w:color="auto"/>
            <w:right w:val="none" w:sz="0" w:space="0" w:color="auto"/>
          </w:divBdr>
        </w:div>
      </w:divsChild>
    </w:div>
    <w:div w:id="1210650887">
      <w:bodyDiv w:val="1"/>
      <w:marLeft w:val="0"/>
      <w:marRight w:val="0"/>
      <w:marTop w:val="0"/>
      <w:marBottom w:val="0"/>
      <w:divBdr>
        <w:top w:val="none" w:sz="0" w:space="0" w:color="auto"/>
        <w:left w:val="none" w:sz="0" w:space="0" w:color="auto"/>
        <w:bottom w:val="none" w:sz="0" w:space="0" w:color="auto"/>
        <w:right w:val="none" w:sz="0" w:space="0" w:color="auto"/>
      </w:divBdr>
    </w:div>
    <w:div w:id="1270434569">
      <w:bodyDiv w:val="1"/>
      <w:marLeft w:val="0"/>
      <w:marRight w:val="0"/>
      <w:marTop w:val="0"/>
      <w:marBottom w:val="0"/>
      <w:divBdr>
        <w:top w:val="none" w:sz="0" w:space="0" w:color="auto"/>
        <w:left w:val="none" w:sz="0" w:space="0" w:color="auto"/>
        <w:bottom w:val="none" w:sz="0" w:space="0" w:color="auto"/>
        <w:right w:val="none" w:sz="0" w:space="0" w:color="auto"/>
      </w:divBdr>
    </w:div>
    <w:div w:id="1395928323">
      <w:bodyDiv w:val="1"/>
      <w:marLeft w:val="0"/>
      <w:marRight w:val="0"/>
      <w:marTop w:val="0"/>
      <w:marBottom w:val="0"/>
      <w:divBdr>
        <w:top w:val="none" w:sz="0" w:space="0" w:color="auto"/>
        <w:left w:val="none" w:sz="0" w:space="0" w:color="auto"/>
        <w:bottom w:val="none" w:sz="0" w:space="0" w:color="auto"/>
        <w:right w:val="none" w:sz="0" w:space="0" w:color="auto"/>
      </w:divBdr>
    </w:div>
    <w:div w:id="1537041425">
      <w:bodyDiv w:val="1"/>
      <w:marLeft w:val="0"/>
      <w:marRight w:val="0"/>
      <w:marTop w:val="0"/>
      <w:marBottom w:val="0"/>
      <w:divBdr>
        <w:top w:val="none" w:sz="0" w:space="0" w:color="auto"/>
        <w:left w:val="none" w:sz="0" w:space="0" w:color="auto"/>
        <w:bottom w:val="none" w:sz="0" w:space="0" w:color="auto"/>
        <w:right w:val="none" w:sz="0" w:space="0" w:color="auto"/>
      </w:divBdr>
      <w:divsChild>
        <w:div w:id="2075657924">
          <w:marLeft w:val="0"/>
          <w:marRight w:val="0"/>
          <w:marTop w:val="0"/>
          <w:marBottom w:val="0"/>
          <w:divBdr>
            <w:top w:val="none" w:sz="0" w:space="0" w:color="auto"/>
            <w:left w:val="none" w:sz="0" w:space="0" w:color="auto"/>
            <w:bottom w:val="none" w:sz="0" w:space="0" w:color="auto"/>
            <w:right w:val="none" w:sz="0" w:space="0" w:color="auto"/>
          </w:divBdr>
        </w:div>
        <w:div w:id="2135708497">
          <w:marLeft w:val="0"/>
          <w:marRight w:val="0"/>
          <w:marTop w:val="0"/>
          <w:marBottom w:val="0"/>
          <w:divBdr>
            <w:top w:val="none" w:sz="0" w:space="0" w:color="auto"/>
            <w:left w:val="none" w:sz="0" w:space="0" w:color="auto"/>
            <w:bottom w:val="none" w:sz="0" w:space="0" w:color="auto"/>
            <w:right w:val="none" w:sz="0" w:space="0" w:color="auto"/>
          </w:divBdr>
        </w:div>
      </w:divsChild>
    </w:div>
    <w:div w:id="1640573928">
      <w:bodyDiv w:val="1"/>
      <w:marLeft w:val="0"/>
      <w:marRight w:val="0"/>
      <w:marTop w:val="0"/>
      <w:marBottom w:val="0"/>
      <w:divBdr>
        <w:top w:val="none" w:sz="0" w:space="0" w:color="auto"/>
        <w:left w:val="none" w:sz="0" w:space="0" w:color="auto"/>
        <w:bottom w:val="none" w:sz="0" w:space="0" w:color="auto"/>
        <w:right w:val="none" w:sz="0" w:space="0" w:color="auto"/>
      </w:divBdr>
      <w:divsChild>
        <w:div w:id="1908420222">
          <w:marLeft w:val="0"/>
          <w:marRight w:val="0"/>
          <w:marTop w:val="0"/>
          <w:marBottom w:val="0"/>
          <w:divBdr>
            <w:top w:val="none" w:sz="0" w:space="0" w:color="auto"/>
            <w:left w:val="none" w:sz="0" w:space="0" w:color="auto"/>
            <w:bottom w:val="none" w:sz="0" w:space="0" w:color="auto"/>
            <w:right w:val="none" w:sz="0" w:space="0" w:color="auto"/>
          </w:divBdr>
        </w:div>
        <w:div w:id="1662854533">
          <w:marLeft w:val="0"/>
          <w:marRight w:val="0"/>
          <w:marTop w:val="0"/>
          <w:marBottom w:val="0"/>
          <w:divBdr>
            <w:top w:val="none" w:sz="0" w:space="0" w:color="auto"/>
            <w:left w:val="none" w:sz="0" w:space="0" w:color="auto"/>
            <w:bottom w:val="none" w:sz="0" w:space="0" w:color="auto"/>
            <w:right w:val="none" w:sz="0" w:space="0" w:color="auto"/>
          </w:divBdr>
        </w:div>
      </w:divsChild>
    </w:div>
    <w:div w:id="2035108889">
      <w:bodyDiv w:val="1"/>
      <w:marLeft w:val="0"/>
      <w:marRight w:val="0"/>
      <w:marTop w:val="0"/>
      <w:marBottom w:val="0"/>
      <w:divBdr>
        <w:top w:val="none" w:sz="0" w:space="0" w:color="auto"/>
        <w:left w:val="none" w:sz="0" w:space="0" w:color="auto"/>
        <w:bottom w:val="none" w:sz="0" w:space="0" w:color="auto"/>
        <w:right w:val="none" w:sz="0" w:space="0" w:color="auto"/>
      </w:divBdr>
      <w:divsChild>
        <w:div w:id="719206562">
          <w:marLeft w:val="0"/>
          <w:marRight w:val="0"/>
          <w:marTop w:val="0"/>
          <w:marBottom w:val="0"/>
          <w:divBdr>
            <w:top w:val="none" w:sz="0" w:space="0" w:color="auto"/>
            <w:left w:val="none" w:sz="0" w:space="0" w:color="auto"/>
            <w:bottom w:val="none" w:sz="0" w:space="0" w:color="auto"/>
            <w:right w:val="none" w:sz="0" w:space="0" w:color="auto"/>
          </w:divBdr>
        </w:div>
        <w:div w:id="357632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192.168.4.199/comp-tutorial-dev-4/d0/d99/classsheaf_1_1poset__state__handle.html" TargetMode="External"/><Relationship Id="rId18" Type="http://schemas.openxmlformats.org/officeDocument/2006/relationships/hyperlink" Target="http://192.168.4.199/comp-tutorial-dev-4/d0/d38/classsheaf_1_1poset__path.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emf"/><Relationship Id="rId7" Type="http://schemas.openxmlformats.org/officeDocument/2006/relationships/footnotes" Target="footnotes.xml"/><Relationship Id="rId12" Type="http://schemas.openxmlformats.org/officeDocument/2006/relationships/hyperlink" Target="http://192.168.4.199/comp-tutorial-dev-4/df/d4b/namespacesheaf.html" TargetMode="External"/><Relationship Id="rId17" Type="http://schemas.openxmlformats.org/officeDocument/2006/relationships/hyperlink" Target="http://192.168.4.199/comp-tutorial-dev-4/d0/d38/classsheaf_1_1poset__path.htm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192.168.4.199/comp-tutorial-dev-4/d1/d3c/classsheaf_1_1read__write__monitor__handle.html" TargetMode="External"/><Relationship Id="rId20" Type="http://schemas.openxmlformats.org/officeDocument/2006/relationships/hyperlink" Target="http://192.168.4.199/comp-tutorial-dev-4/d0/d99/classsheaf_1_1poset__state__handl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92.168.4.199/comp-tutorial-dev-4/d0/d99/classsheaf_1_1poset__state__handle.html"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192.168.4.199/comp-tutorial-dev-4/d4/d91/classsheaf_1_1namespace__poset.html" TargetMode="External"/><Relationship Id="rId23" Type="http://schemas.openxmlformats.org/officeDocument/2006/relationships/comments" Target="comments.xml"/><Relationship Id="rId10" Type="http://schemas.openxmlformats.org/officeDocument/2006/relationships/hyperlink" Target="http://192.168.4.199/comp-tutorial-dev-4/d0/d99/classsheaf_1_1poset__state__handle.html" TargetMode="External"/><Relationship Id="rId19" Type="http://schemas.openxmlformats.org/officeDocument/2006/relationships/hyperlink" Target="http://192.168.4.199/comp-tutorial-dev-4/d4/d91/classsheaf_1_1namespace__poset.html" TargetMode="External"/><Relationship Id="rId4" Type="http://schemas.microsoft.com/office/2007/relationships/stylesWithEffects" Target="stylesWithEffects.xml"/><Relationship Id="rId9" Type="http://schemas.openxmlformats.org/officeDocument/2006/relationships/hyperlink" Target="http://192.168.4.199/comp-tutorial-dev-4/d4/d91/classsheaf_1_1namespace__poset.html" TargetMode="External"/><Relationship Id="rId14" Type="http://schemas.openxmlformats.org/officeDocument/2006/relationships/hyperlink" Target="http://192.168.4.199/comp-tutorial-dev-4/d0/d99/classsheaf_1_1poset__state__handle.html" TargetMode="External"/><Relationship Id="rId22" Type="http://schemas.openxmlformats.org/officeDocument/2006/relationships/oleObject" Target="embeddings/oleObject1.bin"/><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LPS\templates\math%20do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CitSeq.XSL" StyleName="ACM - Citation Sequence"/>
</file>

<file path=customXml/itemProps1.xml><?xml version="1.0" encoding="utf-8"?>
<ds:datastoreItem xmlns:ds="http://schemas.openxmlformats.org/officeDocument/2006/customXml" ds:itemID="{C03D8C31-E0B0-4CAA-9F5B-C831CBA952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math doc.dotm</Template>
  <TotalTime>7293</TotalTime>
  <Pages>33</Pages>
  <Words>9277</Words>
  <Characters>52884</Characters>
  <Application>Microsoft Office Word</Application>
  <DocSecurity>0</DocSecurity>
  <Lines>440</Lines>
  <Paragraphs>124</Paragraphs>
  <ScaleCrop>false</ScaleCrop>
  <HeadingPairs>
    <vt:vector size="4" baseType="variant">
      <vt:variant>
        <vt:lpstr>Title</vt:lpstr>
      </vt:variant>
      <vt:variant>
        <vt:i4>1</vt:i4>
      </vt:variant>
      <vt:variant>
        <vt:lpstr>Headings</vt:lpstr>
      </vt:variant>
      <vt:variant>
        <vt:i4>58</vt:i4>
      </vt:variant>
    </vt:vector>
  </HeadingPairs>
  <TitlesOfParts>
    <vt:vector size="59" baseType="lpstr">
      <vt:lpstr>SheafSystem Programmer's Guide</vt:lpstr>
      <vt:lpstr>Introduction</vt:lpstr>
      <vt:lpstr>What you'll need</vt:lpstr>
      <vt:lpstr>The SheafSystem installation</vt:lpstr>
      <vt:lpstr>Getting started</vt:lpstr>
      <vt:lpstr>    PartSpace metaphor</vt:lpstr>
      <vt:lpstr>    Sheaf tables </vt:lpstr>
      <vt:lpstr>    Namespaces</vt:lpstr>
      <vt:lpstr>        Example 1: Hello, Sheaf</vt:lpstr>
      <vt:lpstr>Programming patterns</vt:lpstr>
      <vt:lpstr>    Design by contract</vt:lpstr>
      <vt:lpstr>        Example 2: contract for sheaves_namespace constructor.</vt:lpstr>
      <vt:lpstr>    Concurrency control</vt:lpstr>
      <vt:lpstr>    Handles and states</vt:lpstr>
      <vt:lpstr>Index spaces and scoped indices, part 1</vt:lpstr>
      <vt:lpstr>    Index spaces and iterators.</vt:lpstr>
      <vt:lpstr>    Example 3: Iterates over the member hub id space.</vt:lpstr>
      <vt:lpstr>    Id maps and scoped ids.</vt:lpstr>
      <vt:lpstr>    Example 4: Iterates over the member poset id space.</vt:lpstr>
      <vt:lpstr>Storage_agent</vt:lpstr>
      <vt:lpstr>    Example 5: Write a namespace to a file</vt:lpstr>
      <vt:lpstr>Viewing Namespaces</vt:lpstr>
      <vt:lpstr>    Stream insertion operator</vt:lpstr>
      <vt:lpstr>        Example 6: Write namespace to cout</vt:lpstr>
      <vt:lpstr>    The dump_shf utility</vt:lpstr>
      <vt:lpstr>        Example 7: View namespace with dump_sheaf</vt:lpstr>
      <vt:lpstr>    The SheafScope interactive file browser</vt:lpstr>
      <vt:lpstr>        Example 8: View namespace with SheafScope</vt:lpstr>
      <vt:lpstr>Posets</vt:lpstr>
      <vt:lpstr>    Table or part space or lattice or poset?</vt:lpstr>
      <vt:lpstr>    Creating posets</vt:lpstr>
      <vt:lpstr>        Poset_path</vt:lpstr>
      <vt:lpstr>        Arg_list</vt:lpstr>
      <vt:lpstr>    Accessing posets</vt:lpstr>
      <vt:lpstr>    Deleteing posets</vt:lpstr>
      <vt:lpstr>    Example 9: Creating, accessing, and deleting posets.</vt:lpstr>
      <vt:lpstr>Poset members</vt:lpstr>
      <vt:lpstr>    Creating join irreducible members</vt:lpstr>
      <vt:lpstr>    Ordering poset members</vt:lpstr>
      <vt:lpstr>    Accessing poset members</vt:lpstr>
      <vt:lpstr>        Member names</vt:lpstr>
      <vt:lpstr>        Schema</vt:lpstr>
      <vt:lpstr>        Member tuple</vt:lpstr>
      <vt:lpstr>        Member attributes</vt:lpstr>
      <vt:lpstr>        Primitive_value</vt:lpstr>
      <vt:lpstr>        Setting an attribute</vt:lpstr>
      <vt:lpstr>        Getting an attribute</vt:lpstr>
      <vt:lpstr>    Creating join reducible members</vt:lpstr>
      <vt:lpstr>    Deleting poset members</vt:lpstr>
      <vt:lpstr>    Example 10:  Creating and manipulating poset members with the poset interface</vt:lpstr>
      <vt:lpstr>Poset member handles</vt:lpstr>
      <vt:lpstr>Traversing the graph</vt:lpstr>
      <vt:lpstr>    Cover id spaces and iterators</vt:lpstr>
      <vt:lpstr>    Depth first traversal</vt:lpstr>
      <vt:lpstr>Schema posets</vt:lpstr>
      <vt:lpstr/>
      <vt:lpstr>Concurrency control examples</vt:lpstr>
      <vt:lpstr>    Example A1: manual access control</vt:lpstr>
      <vt:lpstr>    Example A2: auto-access control</vt:lpstr>
    </vt:vector>
  </TitlesOfParts>
  <Company>Limit Point Systems, Inc.</Company>
  <LinksUpToDate>false</LinksUpToDate>
  <CharactersWithSpaces>62037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SheafSystem Programmer's Guide</dc:title>
  <dc:subject>Subtitle - change in file/properties/subject</dc:subject>
  <dc:creator>David M. Butler</dc:creator>
  <dc:description>This document shows how to use key features of the SheafSystem.</dc:description>
  <cp:lastModifiedBy>David M. Butler</cp:lastModifiedBy>
  <cp:revision>34</cp:revision>
  <cp:lastPrinted>2010-08-22T17:49:00Z</cp:lastPrinted>
  <dcterms:created xsi:type="dcterms:W3CDTF">2012-12-07T17:42:00Z</dcterms:created>
  <dcterms:modified xsi:type="dcterms:W3CDTF">2013-03-07T21:47:00Z</dcterms:modified>
</cp:coreProperties>
</file>